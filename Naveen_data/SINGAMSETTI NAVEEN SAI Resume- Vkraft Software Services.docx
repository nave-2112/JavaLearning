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D69A3" w14:textId="6EBFFD18" w:rsidR="1FA4AEE5" w:rsidRPr="00BC001F" w:rsidRDefault="1FA4AEE5" w:rsidP="00BC001F">
      <w:pPr>
        <w:ind w:left="-630"/>
        <w:jc w:val="both"/>
        <w:rPr>
          <w:rFonts w:asciiTheme="minorHAnsi" w:hAnsiTheme="minorHAnsi" w:cstheme="minorHAnsi"/>
          <w:b/>
          <w:bCs/>
          <w:sz w:val="24"/>
          <w:szCs w:val="24"/>
        </w:rPr>
      </w:pPr>
    </w:p>
    <w:p w14:paraId="4DDDF14F" w14:textId="0EFD94EB" w:rsidR="00C91471" w:rsidRPr="00BC001F" w:rsidRDefault="00C91471" w:rsidP="00BC001F">
      <w:pPr>
        <w:jc w:val="both"/>
        <w:rPr>
          <w:rFonts w:asciiTheme="minorHAnsi" w:hAnsiTheme="minorHAnsi" w:cstheme="minorHAnsi"/>
          <w:b/>
          <w:bCs/>
          <w:sz w:val="24"/>
          <w:szCs w:val="24"/>
        </w:rPr>
      </w:pPr>
    </w:p>
    <w:p w14:paraId="681558E4" w14:textId="63050658" w:rsidR="000868E4" w:rsidRPr="00B47606" w:rsidRDefault="00AD3A48" w:rsidP="00BC001F">
      <w:pPr>
        <w:pStyle w:val="Title"/>
        <w:jc w:val="left"/>
        <w:rPr>
          <w:rFonts w:asciiTheme="minorHAnsi" w:hAnsiTheme="minorHAnsi" w:cstheme="minorHAnsi"/>
        </w:rPr>
      </w:pPr>
      <w:r w:rsidRPr="00B47606">
        <w:rPr>
          <w:rFonts w:asciiTheme="minorHAnsi" w:hAnsiTheme="minorHAnsi" w:cstheme="minorHAnsi"/>
        </w:rPr>
        <w:t xml:space="preserve">(EMPLOYEE </w:t>
      </w:r>
      <w:r w:rsidR="00B47606" w:rsidRPr="00B47606">
        <w:rPr>
          <w:rFonts w:asciiTheme="minorHAnsi" w:hAnsiTheme="minorHAnsi" w:cstheme="minorHAnsi"/>
        </w:rPr>
        <w:t>NAME: SINGAMSETTI NAVEEN SAI</w:t>
      </w:r>
      <w:r w:rsidRPr="00B47606">
        <w:rPr>
          <w:rFonts w:asciiTheme="minorHAnsi" w:hAnsiTheme="minorHAnsi" w:cstheme="minorHAnsi"/>
        </w:rPr>
        <w:t>)</w:t>
      </w:r>
    </w:p>
    <w:p w14:paraId="795412DF" w14:textId="0E2538C0" w:rsidR="00660C9E" w:rsidRPr="00BC001F" w:rsidRDefault="00895B17" w:rsidP="00BC001F">
      <w:pPr>
        <w:ind w:left="-630"/>
        <w:jc w:val="right"/>
        <w:rPr>
          <w:rFonts w:asciiTheme="minorHAnsi" w:hAnsiTheme="minorHAnsi" w:cstheme="minorHAnsi"/>
          <w:iCs/>
          <w:sz w:val="24"/>
          <w:szCs w:val="24"/>
        </w:rPr>
      </w:pPr>
      <w:r w:rsidRPr="00BC001F">
        <w:rPr>
          <w:rFonts w:asciiTheme="minorHAnsi" w:hAnsiTheme="minorHAnsi" w:cstheme="minorHAnsi"/>
          <w:b/>
          <w:bCs/>
          <w:noProof/>
          <w:sz w:val="24"/>
          <w:szCs w:val="24"/>
          <w:lang w:eastAsia="en-US"/>
        </w:rPr>
        <mc:AlternateContent>
          <mc:Choice Requires="wps">
            <w:drawing>
              <wp:anchor distT="0" distB="0" distL="114300" distR="114300" simplePos="0" relativeHeight="251658240" behindDoc="0" locked="0" layoutInCell="1" allowOverlap="1" wp14:anchorId="20FF05F0" wp14:editId="5F53ACCD">
                <wp:simplePos x="0" y="0"/>
                <wp:positionH relativeFrom="page">
                  <wp:posOffset>975360</wp:posOffset>
                </wp:positionH>
                <wp:positionV relativeFrom="paragraph">
                  <wp:posOffset>43815</wp:posOffset>
                </wp:positionV>
                <wp:extent cx="6313170" cy="45719"/>
                <wp:effectExtent l="0" t="0" r="30480" b="311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1317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64A6D1" id="_x0000_t32" coordsize="21600,21600" o:spt="32" o:oned="t" path="m,l21600,21600e" filled="f">
                <v:path arrowok="t" fillok="f" o:connecttype="none"/>
                <o:lock v:ext="edit" shapetype="t"/>
              </v:shapetype>
              <v:shape id="AutoShape 2" o:spid="_x0000_s1026" type="#_x0000_t32" style="position:absolute;margin-left:76.8pt;margin-top:3.45pt;width:497.1pt;height:3.6pt;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">
                <o:lock v:ext="edit" shapetype="f"/>
                <w10:wrap anchorx="page"/>
              </v:shape>
            </w:pict>
          </mc:Fallback>
        </mc:AlternateContent>
      </w:r>
      <w:r w:rsidR="00962DA8" w:rsidRPr="00BC001F">
        <w:rPr>
          <w:rFonts w:asciiTheme="minorHAnsi" w:hAnsiTheme="minorHAnsi" w:cstheme="minorHAnsi"/>
          <w:b/>
          <w:bCs/>
          <w:sz w:val="24"/>
          <w:szCs w:val="24"/>
        </w:rPr>
        <w:t xml:space="preserve">   </w:t>
      </w:r>
      <w:r w:rsidR="00962DA8" w:rsidRPr="00BC001F">
        <w:rPr>
          <w:rFonts w:asciiTheme="minorHAnsi" w:hAnsiTheme="minorHAnsi" w:cstheme="minorHAnsi"/>
          <w:iCs/>
          <w:sz w:val="24"/>
          <w:szCs w:val="24"/>
        </w:rPr>
        <w:t xml:space="preserve"> </w:t>
      </w:r>
    </w:p>
    <w:p w14:paraId="5398EB74" w14:textId="1F4DEDCA" w:rsidR="002948F5" w:rsidRPr="00BC001F" w:rsidRDefault="004E39D8" w:rsidP="00BC001F">
      <w:pPr>
        <w:pStyle w:val="Heading1"/>
        <w:numPr>
          <w:ilvl w:val="0"/>
          <w:numId w:val="0"/>
        </w:numPr>
        <w:jc w:val="both"/>
        <w:rPr>
          <w:rFonts w:asciiTheme="minorHAnsi" w:hAnsiTheme="minorHAnsi" w:cstheme="minorHAnsi"/>
          <w:sz w:val="24"/>
          <w:szCs w:val="24"/>
          <w:u w:val="single"/>
        </w:rPr>
      </w:pPr>
      <w:r w:rsidRPr="00BC001F">
        <w:rPr>
          <w:rFonts w:asciiTheme="minorHAnsi" w:hAnsiTheme="minorHAnsi" w:cstheme="minorHAnsi"/>
          <w:sz w:val="24"/>
          <w:szCs w:val="24"/>
          <w:u w:val="single"/>
        </w:rPr>
        <w:t>PROFESSIONAL SUMMARY</w:t>
      </w:r>
    </w:p>
    <w:p w14:paraId="4C5CD897" w14:textId="77777777" w:rsidR="000868E4" w:rsidRPr="00BC001F" w:rsidRDefault="000868E4" w:rsidP="00BC001F">
      <w:pPr>
        <w:rPr>
          <w:rFonts w:asciiTheme="minorHAnsi" w:hAnsiTheme="minorHAnsi" w:cstheme="minorHAnsi"/>
        </w:rPr>
      </w:pPr>
    </w:p>
    <w:p w14:paraId="79632DA1" w14:textId="77777777" w:rsidR="00D9065E" w:rsidRPr="00CA7EE2" w:rsidRDefault="00D9065E" w:rsidP="00D9065E">
      <w:pPr>
        <w:tabs>
          <w:tab w:val="left" w:pos="720"/>
          <w:tab w:val="left" w:pos="2160"/>
        </w:tabs>
        <w:spacing w:line="276" w:lineRule="auto"/>
        <w:ind w:left="720"/>
        <w:jc w:val="both"/>
        <w:rPr>
          <w:rFonts w:ascii="Palatino Linotype" w:hAnsi="Palatino Linotype"/>
          <w:sz w:val="22"/>
          <w:szCs w:val="22"/>
          <w:lang w:val="en-IN"/>
        </w:rPr>
      </w:pPr>
      <w:r w:rsidRPr="00CA7EE2">
        <w:rPr>
          <w:rFonts w:ascii="Palatino Linotype" w:hAnsi="Palatino Linotype"/>
          <w:sz w:val="22"/>
          <w:szCs w:val="22"/>
          <w:lang w:val="en-IN"/>
        </w:rPr>
        <w:t xml:space="preserve">Bringing over 3 years of hands-on experience in </w:t>
      </w:r>
      <w:r w:rsidRPr="00CA7EE2">
        <w:rPr>
          <w:rFonts w:ascii="Palatino Linotype" w:hAnsi="Palatino Linotype"/>
          <w:b/>
          <w:bCs/>
          <w:sz w:val="22"/>
          <w:szCs w:val="22"/>
          <w:lang w:val="en-IN"/>
        </w:rPr>
        <w:t>webMethods Integration Development</w:t>
      </w:r>
      <w:r w:rsidRPr="00CA7EE2">
        <w:rPr>
          <w:rFonts w:ascii="Palatino Linotype" w:hAnsi="Palatino Linotype"/>
          <w:sz w:val="22"/>
          <w:szCs w:val="22"/>
          <w:lang w:val="en-IN"/>
        </w:rPr>
        <w:t xml:space="preserve">, I specialize in designing and delivering real-time integration solutions that align with industry standards. I excel in collaborative environments and am committed to customer satisfaction through innovative and efficient problem-solving. With a strong track record of successful API and integration implementations, I leverage tools such as </w:t>
      </w:r>
      <w:r w:rsidRPr="00CA7EE2">
        <w:rPr>
          <w:rFonts w:ascii="Palatino Linotype" w:hAnsi="Palatino Linotype"/>
          <w:b/>
          <w:bCs/>
          <w:sz w:val="22"/>
          <w:szCs w:val="22"/>
          <w:lang w:val="en-IN"/>
        </w:rPr>
        <w:t>webMethods Integration Server</w:t>
      </w:r>
      <w:r w:rsidRPr="00CA7EE2">
        <w:rPr>
          <w:rFonts w:ascii="Palatino Linotype" w:hAnsi="Palatino Linotype"/>
          <w:sz w:val="22"/>
          <w:szCs w:val="22"/>
          <w:lang w:val="en-IN"/>
        </w:rPr>
        <w:t xml:space="preserve">, </w:t>
      </w:r>
      <w:r w:rsidRPr="00CA7EE2">
        <w:rPr>
          <w:rFonts w:ascii="Palatino Linotype" w:hAnsi="Palatino Linotype"/>
          <w:b/>
          <w:bCs/>
          <w:sz w:val="22"/>
          <w:szCs w:val="22"/>
          <w:lang w:val="en-IN"/>
        </w:rPr>
        <w:t>Service Designer</w:t>
      </w:r>
      <w:r w:rsidRPr="00CA7EE2">
        <w:rPr>
          <w:rFonts w:ascii="Palatino Linotype" w:hAnsi="Palatino Linotype"/>
          <w:sz w:val="22"/>
          <w:szCs w:val="22"/>
          <w:lang w:val="en-IN"/>
        </w:rPr>
        <w:t xml:space="preserve">, </w:t>
      </w:r>
      <w:r w:rsidRPr="00CA7EE2">
        <w:rPr>
          <w:rFonts w:ascii="Palatino Linotype" w:hAnsi="Palatino Linotype"/>
          <w:b/>
          <w:bCs/>
          <w:sz w:val="22"/>
          <w:szCs w:val="22"/>
          <w:lang w:val="en-IN"/>
        </w:rPr>
        <w:t>Universal Messaging</w:t>
      </w:r>
      <w:r w:rsidRPr="00CA7EE2">
        <w:rPr>
          <w:rFonts w:ascii="Palatino Linotype" w:hAnsi="Palatino Linotype"/>
          <w:sz w:val="22"/>
          <w:szCs w:val="22"/>
          <w:lang w:val="en-IN"/>
        </w:rPr>
        <w:t xml:space="preserve">, </w:t>
      </w:r>
      <w:r w:rsidRPr="00CA7EE2">
        <w:rPr>
          <w:rFonts w:ascii="Palatino Linotype" w:hAnsi="Palatino Linotype"/>
          <w:b/>
          <w:bCs/>
          <w:sz w:val="22"/>
          <w:szCs w:val="22"/>
          <w:lang w:val="en-IN"/>
        </w:rPr>
        <w:t>Postman</w:t>
      </w:r>
      <w:r w:rsidRPr="00CA7EE2">
        <w:rPr>
          <w:rFonts w:ascii="Palatino Linotype" w:hAnsi="Palatino Linotype"/>
          <w:sz w:val="22"/>
          <w:szCs w:val="22"/>
          <w:lang w:val="en-IN"/>
        </w:rPr>
        <w:t xml:space="preserve">, and </w:t>
      </w:r>
      <w:r w:rsidRPr="00CA7EE2">
        <w:rPr>
          <w:rFonts w:ascii="Palatino Linotype" w:hAnsi="Palatino Linotype"/>
          <w:b/>
          <w:bCs/>
          <w:sz w:val="22"/>
          <w:szCs w:val="22"/>
          <w:lang w:val="en-IN"/>
        </w:rPr>
        <w:t>MSSQL Management Studio</w:t>
      </w:r>
      <w:r w:rsidRPr="00CA7EE2">
        <w:rPr>
          <w:rFonts w:ascii="Palatino Linotype" w:hAnsi="Palatino Linotype"/>
          <w:sz w:val="22"/>
          <w:szCs w:val="22"/>
          <w:lang w:val="en-IN"/>
        </w:rPr>
        <w:t xml:space="preserve"> to streamline development workflows and drive operational efficiency.</w:t>
      </w:r>
    </w:p>
    <w:p w14:paraId="16051B42" w14:textId="1E22F4E2" w:rsidR="00D9065E" w:rsidRPr="00E53A24" w:rsidRDefault="00D9065E" w:rsidP="00D23C97">
      <w:pPr>
        <w:tabs>
          <w:tab w:val="left" w:pos="720"/>
          <w:tab w:val="left" w:pos="2160"/>
        </w:tabs>
        <w:spacing w:line="276" w:lineRule="auto"/>
        <w:ind w:left="720"/>
        <w:jc w:val="both"/>
        <w:rPr>
          <w:rFonts w:ascii="Palatino Linotype" w:hAnsi="Palatino Linotype"/>
          <w:sz w:val="22"/>
          <w:szCs w:val="22"/>
        </w:rPr>
      </w:pPr>
      <w:r w:rsidRPr="00E53A24">
        <w:rPr>
          <w:rFonts w:ascii="Palatino Linotype" w:hAnsi="Palatino Linotype"/>
          <w:sz w:val="22"/>
          <w:szCs w:val="22"/>
        </w:rPr>
        <w:t xml:space="preserve">Certified as a Software AG webMethods Integration Associate and API Management Associate, </w:t>
      </w:r>
      <w:r w:rsidRPr="006B2CE6">
        <w:rPr>
          <w:rFonts w:ascii="Palatino Linotype" w:hAnsi="Palatino Linotype"/>
          <w:sz w:val="22"/>
          <w:szCs w:val="22"/>
        </w:rPr>
        <w:t>Apache Kafka Certification!</w:t>
      </w:r>
    </w:p>
    <w:p w14:paraId="5CF370F1" w14:textId="77777777" w:rsidR="00D9065E" w:rsidRPr="00E53A24" w:rsidRDefault="00D9065E" w:rsidP="00D9065E">
      <w:pPr>
        <w:pStyle w:val="ListParagraph"/>
        <w:numPr>
          <w:ilvl w:val="0"/>
          <w:numId w:val="43"/>
        </w:numPr>
        <w:tabs>
          <w:tab w:val="left" w:pos="720"/>
          <w:tab w:val="left" w:pos="2160"/>
        </w:tabs>
        <w:spacing w:line="276" w:lineRule="auto"/>
        <w:jc w:val="both"/>
        <w:rPr>
          <w:rFonts w:ascii="Palatino Linotype" w:hAnsi="Palatino Linotype"/>
          <w:sz w:val="22"/>
          <w:szCs w:val="22"/>
        </w:rPr>
      </w:pPr>
      <w:r w:rsidRPr="00E53A24">
        <w:rPr>
          <w:rFonts w:ascii="Palatino Linotype" w:hAnsi="Palatino Linotype"/>
          <w:sz w:val="22"/>
          <w:szCs w:val="22"/>
        </w:rPr>
        <w:t>Proficient in creating File Manipulations, CRUD Operations, and File Transferring Models such as SFTP, SMTP, and File Polling.</w:t>
      </w:r>
    </w:p>
    <w:p w14:paraId="0240AFB6" w14:textId="77777777" w:rsidR="00D9065E" w:rsidRPr="00E53A24" w:rsidRDefault="00D9065E" w:rsidP="00D9065E">
      <w:pPr>
        <w:pStyle w:val="ListParagraph"/>
        <w:numPr>
          <w:ilvl w:val="0"/>
          <w:numId w:val="43"/>
        </w:numPr>
        <w:tabs>
          <w:tab w:val="left" w:pos="720"/>
          <w:tab w:val="left" w:pos="2160"/>
        </w:tabs>
        <w:spacing w:line="276" w:lineRule="auto"/>
        <w:jc w:val="both"/>
        <w:rPr>
          <w:rFonts w:ascii="Palatino Linotype" w:hAnsi="Palatino Linotype"/>
          <w:sz w:val="22"/>
          <w:szCs w:val="22"/>
        </w:rPr>
      </w:pPr>
      <w:r w:rsidRPr="00E53A24">
        <w:rPr>
          <w:rFonts w:ascii="Palatino Linotype" w:hAnsi="Palatino Linotype"/>
          <w:sz w:val="22"/>
          <w:szCs w:val="22"/>
        </w:rPr>
        <w:t>Experienced in developing JDBC Adapters, Publishers, Adapter Notifications</w:t>
      </w:r>
      <w:r>
        <w:rPr>
          <w:rFonts w:ascii="Palatino Linotype" w:hAnsi="Palatino Linotype"/>
          <w:sz w:val="22"/>
          <w:szCs w:val="22"/>
        </w:rPr>
        <w:t>.</w:t>
      </w:r>
    </w:p>
    <w:p w14:paraId="06A18AA6" w14:textId="77777777" w:rsidR="00D9065E" w:rsidRPr="00E53A24" w:rsidRDefault="00D9065E" w:rsidP="00D9065E">
      <w:pPr>
        <w:pStyle w:val="ListParagraph"/>
        <w:numPr>
          <w:ilvl w:val="0"/>
          <w:numId w:val="43"/>
        </w:numPr>
        <w:tabs>
          <w:tab w:val="left" w:pos="720"/>
          <w:tab w:val="left" w:pos="2160"/>
        </w:tabs>
        <w:spacing w:line="276" w:lineRule="auto"/>
        <w:jc w:val="both"/>
        <w:rPr>
          <w:rFonts w:ascii="Palatino Linotype" w:hAnsi="Palatino Linotype"/>
          <w:sz w:val="22"/>
          <w:szCs w:val="22"/>
        </w:rPr>
      </w:pPr>
      <w:r w:rsidRPr="00E53A24">
        <w:rPr>
          <w:rFonts w:ascii="Palatino Linotype" w:hAnsi="Palatino Linotype"/>
          <w:sz w:val="22"/>
          <w:szCs w:val="22"/>
        </w:rPr>
        <w:t>Familiarity with webMethods Universal Messaging, Native Messaging, JMS, Triggers, Topics, and Queues.</w:t>
      </w:r>
    </w:p>
    <w:p w14:paraId="7E50B840" w14:textId="77777777" w:rsidR="00D9065E" w:rsidRPr="00E53A24" w:rsidRDefault="00D9065E" w:rsidP="00D9065E">
      <w:pPr>
        <w:pStyle w:val="ListParagraph"/>
        <w:numPr>
          <w:ilvl w:val="0"/>
          <w:numId w:val="43"/>
        </w:numPr>
        <w:tabs>
          <w:tab w:val="left" w:pos="720"/>
          <w:tab w:val="left" w:pos="2160"/>
        </w:tabs>
        <w:spacing w:line="276" w:lineRule="auto"/>
        <w:jc w:val="both"/>
        <w:rPr>
          <w:rFonts w:ascii="Palatino Linotype" w:hAnsi="Palatino Linotype"/>
          <w:sz w:val="22"/>
          <w:szCs w:val="22"/>
        </w:rPr>
      </w:pPr>
      <w:r w:rsidRPr="00E53A24">
        <w:rPr>
          <w:rFonts w:ascii="Palatino Linotype" w:hAnsi="Palatino Linotype"/>
          <w:sz w:val="22"/>
          <w:szCs w:val="22"/>
        </w:rPr>
        <w:t>Knowledgeable in exposing APIs using SOAP and REST web services.</w:t>
      </w:r>
    </w:p>
    <w:p w14:paraId="79B97E0D" w14:textId="77777777" w:rsidR="00D9065E" w:rsidRDefault="00D9065E" w:rsidP="00D9065E">
      <w:pPr>
        <w:pStyle w:val="ListParagraph"/>
        <w:numPr>
          <w:ilvl w:val="0"/>
          <w:numId w:val="43"/>
        </w:numPr>
        <w:tabs>
          <w:tab w:val="left" w:pos="720"/>
          <w:tab w:val="left" w:pos="2160"/>
        </w:tabs>
        <w:spacing w:line="276" w:lineRule="auto"/>
        <w:jc w:val="both"/>
        <w:rPr>
          <w:rFonts w:ascii="Palatino Linotype" w:hAnsi="Palatino Linotype"/>
          <w:sz w:val="22"/>
          <w:szCs w:val="22"/>
        </w:rPr>
      </w:pPr>
      <w:r w:rsidRPr="00E53A24">
        <w:rPr>
          <w:rFonts w:ascii="Palatino Linotype" w:hAnsi="Palatino Linotype"/>
          <w:sz w:val="22"/>
          <w:szCs w:val="22"/>
        </w:rPr>
        <w:t>Exposure to Administration concepts including Installation, Deployment, Scheduler, Caching, ACLs, Groups, and Users.</w:t>
      </w:r>
    </w:p>
    <w:p w14:paraId="0D434DFC" w14:textId="1E7FC804" w:rsidR="001C5CC2" w:rsidRPr="009E56A9" w:rsidRDefault="00D9065E" w:rsidP="009E56A9">
      <w:pPr>
        <w:pStyle w:val="ListParagraph"/>
        <w:numPr>
          <w:ilvl w:val="0"/>
          <w:numId w:val="43"/>
        </w:numPr>
        <w:tabs>
          <w:tab w:val="left" w:pos="720"/>
          <w:tab w:val="left" w:pos="2160"/>
        </w:tabs>
        <w:spacing w:line="276" w:lineRule="auto"/>
        <w:jc w:val="both"/>
        <w:rPr>
          <w:rFonts w:ascii="Palatino Linotype" w:hAnsi="Palatino Linotype"/>
          <w:sz w:val="22"/>
          <w:szCs w:val="22"/>
        </w:rPr>
      </w:pPr>
      <w:r w:rsidRPr="009E56A9">
        <w:rPr>
          <w:rFonts w:ascii="Palatino Linotype" w:hAnsi="Palatino Linotype"/>
          <w:sz w:val="22"/>
          <w:szCs w:val="22"/>
        </w:rPr>
        <w:t>Hands-on experience in crafting REST and SOAP APIs.</w:t>
      </w:r>
    </w:p>
    <w:p w14:paraId="3F66F5E2" w14:textId="77777777" w:rsidR="00BC001F" w:rsidRDefault="00BC001F" w:rsidP="00BC001F">
      <w:pPr>
        <w:pStyle w:val="Heading1"/>
        <w:numPr>
          <w:ilvl w:val="0"/>
          <w:numId w:val="0"/>
        </w:numPr>
        <w:jc w:val="both"/>
        <w:rPr>
          <w:rFonts w:asciiTheme="minorHAnsi" w:hAnsiTheme="minorHAnsi" w:cstheme="minorHAnsi"/>
          <w:sz w:val="24"/>
          <w:szCs w:val="24"/>
          <w:u w:val="single"/>
        </w:rPr>
      </w:pPr>
    </w:p>
    <w:p w14:paraId="01CE12EC" w14:textId="77777777" w:rsidR="00BC001F" w:rsidRDefault="00BC001F" w:rsidP="00BC001F">
      <w:pPr>
        <w:pStyle w:val="Heading1"/>
        <w:numPr>
          <w:ilvl w:val="0"/>
          <w:numId w:val="0"/>
        </w:numPr>
        <w:jc w:val="both"/>
        <w:rPr>
          <w:rFonts w:asciiTheme="minorHAnsi" w:hAnsiTheme="minorHAnsi" w:cstheme="minorHAnsi"/>
          <w:sz w:val="24"/>
          <w:szCs w:val="24"/>
          <w:u w:val="single"/>
        </w:rPr>
      </w:pPr>
    </w:p>
    <w:p w14:paraId="1ADF3004" w14:textId="77777777" w:rsidR="00BC001F" w:rsidRDefault="00BC001F" w:rsidP="00BC001F">
      <w:pPr>
        <w:pStyle w:val="Heading1"/>
        <w:numPr>
          <w:ilvl w:val="0"/>
          <w:numId w:val="0"/>
        </w:numPr>
        <w:jc w:val="both"/>
        <w:rPr>
          <w:rFonts w:asciiTheme="minorHAnsi" w:hAnsiTheme="minorHAnsi" w:cstheme="minorHAnsi"/>
          <w:sz w:val="24"/>
          <w:szCs w:val="24"/>
          <w:u w:val="single"/>
        </w:rPr>
      </w:pPr>
    </w:p>
    <w:p w14:paraId="2D7C20A5" w14:textId="59B8A001" w:rsidR="00382D11" w:rsidRPr="00BC001F" w:rsidRDefault="001C5CC2" w:rsidP="00BC001F">
      <w:pPr>
        <w:pStyle w:val="Heading1"/>
        <w:numPr>
          <w:ilvl w:val="0"/>
          <w:numId w:val="0"/>
        </w:numPr>
        <w:jc w:val="both"/>
        <w:rPr>
          <w:rFonts w:asciiTheme="minorHAnsi" w:hAnsiTheme="minorHAnsi" w:cstheme="minorHAnsi"/>
          <w:sz w:val="24"/>
          <w:szCs w:val="24"/>
          <w:u w:val="single"/>
        </w:rPr>
      </w:pPr>
      <w:r w:rsidRPr="00BC001F">
        <w:rPr>
          <w:rFonts w:asciiTheme="minorHAnsi" w:hAnsiTheme="minorHAnsi" w:cstheme="minorHAnsi"/>
          <w:sz w:val="24"/>
          <w:szCs w:val="24"/>
          <w:u w:val="single"/>
        </w:rPr>
        <w:t>EXPERIENCE SUMM</w:t>
      </w:r>
      <w:r w:rsidR="00BC001F" w:rsidRPr="00BC001F">
        <w:rPr>
          <w:rFonts w:asciiTheme="minorHAnsi" w:hAnsiTheme="minorHAnsi" w:cstheme="minorHAnsi"/>
          <w:sz w:val="24"/>
          <w:szCs w:val="24"/>
          <w:u w:val="single"/>
        </w:rPr>
        <w:t>A</w:t>
      </w:r>
      <w:r w:rsidRPr="00BC001F">
        <w:rPr>
          <w:rFonts w:asciiTheme="minorHAnsi" w:hAnsiTheme="minorHAnsi" w:cstheme="minorHAnsi"/>
          <w:sz w:val="24"/>
          <w:szCs w:val="24"/>
          <w:u w:val="single"/>
        </w:rPr>
        <w:t>RY</w:t>
      </w:r>
    </w:p>
    <w:p w14:paraId="09655BDF" w14:textId="77777777" w:rsidR="00D613C8" w:rsidRPr="00BC001F" w:rsidRDefault="00D613C8" w:rsidP="00BC001F">
      <w:pPr>
        <w:rPr>
          <w:rFonts w:asciiTheme="minorHAnsi" w:hAnsiTheme="minorHAnsi" w:cstheme="minorHAnsi"/>
        </w:rPr>
      </w:pPr>
    </w:p>
    <w:tbl>
      <w:tblPr>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2790"/>
        <w:gridCol w:w="2910"/>
      </w:tblGrid>
      <w:tr w:rsidR="00973B8A" w:rsidRPr="00BC001F" w14:paraId="72937A29" w14:textId="77777777" w:rsidTr="00AD1020">
        <w:trPr>
          <w:trHeight w:val="470"/>
        </w:trPr>
        <w:tc>
          <w:tcPr>
            <w:tcW w:w="3477" w:type="dxa"/>
          </w:tcPr>
          <w:p w14:paraId="4A1C5D80" w14:textId="77777777" w:rsidR="00973B8A" w:rsidRPr="00BC001F" w:rsidRDefault="00973B8A" w:rsidP="00BC001F">
            <w:pPr>
              <w:pStyle w:val="TableParagraph"/>
              <w:spacing w:before="0"/>
              <w:ind w:left="1147"/>
              <w:rPr>
                <w:rFonts w:asciiTheme="minorHAnsi" w:hAnsiTheme="minorHAnsi" w:cstheme="minorHAnsi"/>
                <w:b/>
              </w:rPr>
            </w:pPr>
            <w:r w:rsidRPr="00BC001F">
              <w:rPr>
                <w:rFonts w:asciiTheme="minorHAnsi" w:hAnsiTheme="minorHAnsi" w:cstheme="minorHAnsi"/>
                <w:b/>
                <w:spacing w:val="-2"/>
              </w:rPr>
              <w:t>Organization</w:t>
            </w:r>
          </w:p>
        </w:tc>
        <w:tc>
          <w:tcPr>
            <w:tcW w:w="2790" w:type="dxa"/>
          </w:tcPr>
          <w:p w14:paraId="3D3BC713" w14:textId="77777777" w:rsidR="00973B8A" w:rsidRPr="00BC001F" w:rsidRDefault="00973B8A" w:rsidP="00BC001F">
            <w:pPr>
              <w:pStyle w:val="TableParagraph"/>
              <w:spacing w:before="0"/>
              <w:ind w:left="844"/>
              <w:rPr>
                <w:rFonts w:asciiTheme="minorHAnsi" w:hAnsiTheme="minorHAnsi" w:cstheme="minorHAnsi"/>
                <w:b/>
              </w:rPr>
            </w:pPr>
            <w:r w:rsidRPr="00BC001F">
              <w:rPr>
                <w:rFonts w:asciiTheme="minorHAnsi" w:hAnsiTheme="minorHAnsi" w:cstheme="minorHAnsi"/>
                <w:b/>
                <w:spacing w:val="-2"/>
              </w:rPr>
              <w:t>Designation</w:t>
            </w:r>
          </w:p>
        </w:tc>
        <w:tc>
          <w:tcPr>
            <w:tcW w:w="2910" w:type="dxa"/>
          </w:tcPr>
          <w:p w14:paraId="3950F9FF" w14:textId="77777777" w:rsidR="00973B8A" w:rsidRPr="00BC001F" w:rsidRDefault="00973B8A" w:rsidP="00BC001F">
            <w:pPr>
              <w:pStyle w:val="TableParagraph"/>
              <w:spacing w:before="0"/>
              <w:ind w:left="6"/>
              <w:jc w:val="center"/>
              <w:rPr>
                <w:rFonts w:asciiTheme="minorHAnsi" w:hAnsiTheme="minorHAnsi" w:cstheme="minorHAnsi"/>
                <w:b/>
              </w:rPr>
            </w:pPr>
            <w:r w:rsidRPr="00BC001F">
              <w:rPr>
                <w:rFonts w:asciiTheme="minorHAnsi" w:hAnsiTheme="minorHAnsi" w:cstheme="minorHAnsi"/>
                <w:b/>
                <w:spacing w:val="-2"/>
              </w:rPr>
              <w:t>Duration</w:t>
            </w:r>
          </w:p>
        </w:tc>
      </w:tr>
      <w:tr w:rsidR="00973B8A" w:rsidRPr="00BC001F" w14:paraId="671FBE78" w14:textId="77777777" w:rsidTr="00AD1020">
        <w:trPr>
          <w:trHeight w:val="470"/>
        </w:trPr>
        <w:tc>
          <w:tcPr>
            <w:tcW w:w="3477" w:type="dxa"/>
          </w:tcPr>
          <w:p w14:paraId="1EC25E86" w14:textId="265A2765" w:rsidR="00973B8A" w:rsidRPr="00BC001F" w:rsidRDefault="00E676C3" w:rsidP="00BC001F">
            <w:pPr>
              <w:pStyle w:val="TableParagraph"/>
              <w:spacing w:before="0"/>
              <w:ind w:left="77"/>
              <w:rPr>
                <w:rFonts w:asciiTheme="minorHAnsi" w:hAnsiTheme="minorHAnsi" w:cstheme="minorHAnsi"/>
              </w:rPr>
            </w:pPr>
            <w:r w:rsidRPr="00903F6C">
              <w:rPr>
                <w:rFonts w:ascii="Palatino Linotype" w:eastAsia="Times New Roman" w:hAnsi="Palatino Linotype" w:cs="Times New Roman"/>
                <w:lang w:eastAsia="ar-SA"/>
              </w:rPr>
              <w:t xml:space="preserve">Vkraft </w:t>
            </w:r>
            <w:r w:rsidR="00903F6C" w:rsidRPr="00903F6C">
              <w:rPr>
                <w:rFonts w:ascii="Palatino Linotype" w:eastAsia="Times New Roman" w:hAnsi="Palatino Linotype" w:cs="Times New Roman"/>
                <w:lang w:eastAsia="ar-SA"/>
              </w:rPr>
              <w:t>software services</w:t>
            </w:r>
          </w:p>
        </w:tc>
        <w:tc>
          <w:tcPr>
            <w:tcW w:w="2790" w:type="dxa"/>
          </w:tcPr>
          <w:p w14:paraId="21B0F640" w14:textId="29300EBF" w:rsidR="00973B8A" w:rsidRPr="00BC001F" w:rsidRDefault="00476F89" w:rsidP="00BC001F">
            <w:pPr>
              <w:pStyle w:val="TableParagraph"/>
              <w:spacing w:before="0"/>
              <w:rPr>
                <w:rFonts w:asciiTheme="minorHAnsi" w:hAnsiTheme="minorHAnsi" w:cstheme="minorHAnsi"/>
              </w:rPr>
            </w:pPr>
            <w:r w:rsidRPr="00476F89">
              <w:rPr>
                <w:rFonts w:asciiTheme="minorHAnsi" w:hAnsiTheme="minorHAnsi" w:cstheme="minorHAnsi"/>
              </w:rPr>
              <w:t>Associate Consultant</w:t>
            </w:r>
          </w:p>
        </w:tc>
        <w:tc>
          <w:tcPr>
            <w:tcW w:w="2910" w:type="dxa"/>
          </w:tcPr>
          <w:p w14:paraId="1CE3B83D" w14:textId="559C5FA5" w:rsidR="00973B8A" w:rsidRPr="00BC001F" w:rsidRDefault="0031716F" w:rsidP="00BC001F">
            <w:pPr>
              <w:pStyle w:val="TableParagraph"/>
              <w:spacing w:before="0"/>
              <w:rPr>
                <w:rFonts w:asciiTheme="minorHAnsi" w:hAnsiTheme="minorHAnsi" w:cstheme="minorHAnsi"/>
              </w:rPr>
            </w:pPr>
            <w:r>
              <w:rPr>
                <w:rFonts w:asciiTheme="minorHAnsi" w:hAnsiTheme="minorHAnsi" w:cstheme="minorHAnsi"/>
              </w:rPr>
              <w:t>2021-2025</w:t>
            </w:r>
          </w:p>
        </w:tc>
      </w:tr>
      <w:tr w:rsidR="00973B8A" w:rsidRPr="00BC001F" w14:paraId="3F23DAD5" w14:textId="77777777" w:rsidTr="00AD1020">
        <w:trPr>
          <w:trHeight w:val="465"/>
        </w:trPr>
        <w:tc>
          <w:tcPr>
            <w:tcW w:w="3477" w:type="dxa"/>
          </w:tcPr>
          <w:p w14:paraId="47DAF848" w14:textId="52EC8B9B" w:rsidR="00973B8A" w:rsidRPr="00BC001F" w:rsidRDefault="00973B8A" w:rsidP="00BC001F">
            <w:pPr>
              <w:pStyle w:val="TableParagraph"/>
              <w:spacing w:before="0"/>
              <w:ind w:left="77"/>
              <w:rPr>
                <w:rFonts w:asciiTheme="minorHAnsi" w:hAnsiTheme="minorHAnsi" w:cstheme="minorHAnsi"/>
              </w:rPr>
            </w:pPr>
          </w:p>
        </w:tc>
        <w:tc>
          <w:tcPr>
            <w:tcW w:w="2790" w:type="dxa"/>
          </w:tcPr>
          <w:p w14:paraId="3673B135" w14:textId="0A49F945" w:rsidR="00973B8A" w:rsidRPr="00BC001F" w:rsidRDefault="00973B8A" w:rsidP="00BC001F">
            <w:pPr>
              <w:pStyle w:val="TableParagraph"/>
              <w:spacing w:before="0"/>
              <w:rPr>
                <w:rFonts w:asciiTheme="minorHAnsi" w:hAnsiTheme="minorHAnsi" w:cstheme="minorHAnsi"/>
              </w:rPr>
            </w:pPr>
          </w:p>
        </w:tc>
        <w:tc>
          <w:tcPr>
            <w:tcW w:w="2910" w:type="dxa"/>
          </w:tcPr>
          <w:p w14:paraId="0F6209EF" w14:textId="45A9485D" w:rsidR="00973B8A" w:rsidRPr="00BC001F" w:rsidRDefault="00973B8A" w:rsidP="00BC001F">
            <w:pPr>
              <w:pStyle w:val="TableParagraph"/>
              <w:spacing w:before="0"/>
              <w:rPr>
                <w:rFonts w:asciiTheme="minorHAnsi" w:hAnsiTheme="minorHAnsi" w:cstheme="minorHAnsi"/>
              </w:rPr>
            </w:pPr>
          </w:p>
        </w:tc>
      </w:tr>
      <w:tr w:rsidR="00F6263A" w:rsidRPr="00BC001F" w14:paraId="55C84E39" w14:textId="77777777" w:rsidTr="00AD1020">
        <w:trPr>
          <w:trHeight w:val="465"/>
        </w:trPr>
        <w:tc>
          <w:tcPr>
            <w:tcW w:w="3477" w:type="dxa"/>
          </w:tcPr>
          <w:p w14:paraId="34E0A310" w14:textId="77777777" w:rsidR="00F6263A" w:rsidRDefault="00F6263A" w:rsidP="00BC001F">
            <w:pPr>
              <w:pStyle w:val="TableParagraph"/>
              <w:spacing w:before="0"/>
              <w:ind w:left="77"/>
              <w:rPr>
                <w:rFonts w:asciiTheme="minorHAnsi" w:hAnsiTheme="minorHAnsi" w:cstheme="minorHAnsi"/>
              </w:rPr>
            </w:pPr>
          </w:p>
          <w:p w14:paraId="4B0FF027" w14:textId="77777777" w:rsidR="00186BE0" w:rsidRPr="00BC001F" w:rsidRDefault="00186BE0" w:rsidP="00BC001F">
            <w:pPr>
              <w:pStyle w:val="TableParagraph"/>
              <w:spacing w:before="0"/>
              <w:ind w:left="77"/>
              <w:rPr>
                <w:rFonts w:asciiTheme="minorHAnsi" w:hAnsiTheme="minorHAnsi" w:cstheme="minorHAnsi"/>
              </w:rPr>
            </w:pPr>
          </w:p>
        </w:tc>
        <w:tc>
          <w:tcPr>
            <w:tcW w:w="2790" w:type="dxa"/>
          </w:tcPr>
          <w:p w14:paraId="3D7CE228" w14:textId="77777777" w:rsidR="00F6263A" w:rsidRPr="00BC001F" w:rsidRDefault="00F6263A" w:rsidP="00BC001F">
            <w:pPr>
              <w:pStyle w:val="TableParagraph"/>
              <w:spacing w:before="0"/>
              <w:rPr>
                <w:rFonts w:asciiTheme="minorHAnsi" w:hAnsiTheme="minorHAnsi" w:cstheme="minorHAnsi"/>
              </w:rPr>
            </w:pPr>
          </w:p>
        </w:tc>
        <w:tc>
          <w:tcPr>
            <w:tcW w:w="2910" w:type="dxa"/>
          </w:tcPr>
          <w:p w14:paraId="7AFCF823" w14:textId="77777777" w:rsidR="00F6263A" w:rsidRPr="00BC001F" w:rsidRDefault="00F6263A" w:rsidP="00BC001F">
            <w:pPr>
              <w:pStyle w:val="TableParagraph"/>
              <w:spacing w:before="0"/>
              <w:rPr>
                <w:rFonts w:asciiTheme="minorHAnsi" w:hAnsiTheme="minorHAnsi" w:cstheme="minorHAnsi"/>
              </w:rPr>
            </w:pPr>
          </w:p>
        </w:tc>
      </w:tr>
      <w:tr w:rsidR="00973B8A" w:rsidRPr="00BC001F" w14:paraId="29AE7DE8" w14:textId="77777777" w:rsidTr="00AD1020">
        <w:trPr>
          <w:trHeight w:val="470"/>
        </w:trPr>
        <w:tc>
          <w:tcPr>
            <w:tcW w:w="3477" w:type="dxa"/>
          </w:tcPr>
          <w:p w14:paraId="5D8F0261" w14:textId="6EFFC1F5" w:rsidR="00973B8A" w:rsidRPr="00BC001F" w:rsidRDefault="00973B8A" w:rsidP="00BC001F">
            <w:pPr>
              <w:pStyle w:val="TableParagraph"/>
              <w:spacing w:before="0"/>
              <w:ind w:left="77"/>
              <w:rPr>
                <w:rFonts w:asciiTheme="minorHAnsi" w:hAnsiTheme="minorHAnsi" w:cstheme="minorHAnsi"/>
              </w:rPr>
            </w:pPr>
          </w:p>
        </w:tc>
        <w:tc>
          <w:tcPr>
            <w:tcW w:w="2790" w:type="dxa"/>
          </w:tcPr>
          <w:p w14:paraId="525B3DBF" w14:textId="45ABE868" w:rsidR="00973B8A" w:rsidRPr="00BC001F" w:rsidRDefault="00973B8A" w:rsidP="00BC001F">
            <w:pPr>
              <w:pStyle w:val="TableParagraph"/>
              <w:spacing w:before="0"/>
              <w:rPr>
                <w:rFonts w:asciiTheme="minorHAnsi" w:hAnsiTheme="minorHAnsi" w:cstheme="minorHAnsi"/>
              </w:rPr>
            </w:pPr>
          </w:p>
        </w:tc>
        <w:tc>
          <w:tcPr>
            <w:tcW w:w="2910" w:type="dxa"/>
          </w:tcPr>
          <w:p w14:paraId="115CA18E" w14:textId="57B49458" w:rsidR="00973B8A" w:rsidRPr="00BC001F" w:rsidRDefault="00973B8A" w:rsidP="00BC001F">
            <w:pPr>
              <w:pStyle w:val="TableParagraph"/>
              <w:spacing w:before="0"/>
              <w:rPr>
                <w:rFonts w:asciiTheme="minorHAnsi" w:hAnsiTheme="minorHAnsi" w:cstheme="minorHAnsi"/>
              </w:rPr>
            </w:pPr>
          </w:p>
        </w:tc>
      </w:tr>
    </w:tbl>
    <w:p w14:paraId="18748B9A" w14:textId="77777777" w:rsidR="00973B8A" w:rsidRPr="00BC001F" w:rsidRDefault="00973B8A" w:rsidP="00BC001F">
      <w:pPr>
        <w:rPr>
          <w:rFonts w:asciiTheme="minorHAnsi" w:hAnsiTheme="minorHAnsi" w:cstheme="minorHAnsi"/>
        </w:rPr>
      </w:pPr>
    </w:p>
    <w:p w14:paraId="407C52AB" w14:textId="77777777" w:rsidR="00BC001F" w:rsidRDefault="00BC001F" w:rsidP="00505A93">
      <w:pPr>
        <w:pStyle w:val="Heading1"/>
        <w:numPr>
          <w:ilvl w:val="0"/>
          <w:numId w:val="0"/>
        </w:numPr>
        <w:jc w:val="both"/>
        <w:rPr>
          <w:rFonts w:asciiTheme="minorHAnsi" w:hAnsiTheme="minorHAnsi" w:cstheme="minorHAnsi"/>
          <w:sz w:val="24"/>
          <w:szCs w:val="24"/>
          <w:u w:val="single"/>
        </w:rPr>
      </w:pPr>
    </w:p>
    <w:p w14:paraId="3AFF9A12" w14:textId="74D23D08" w:rsidR="00BC001F" w:rsidRPr="00BC001F" w:rsidRDefault="00BC001F" w:rsidP="00BC001F">
      <w:pPr>
        <w:pStyle w:val="Heading1"/>
        <w:tabs>
          <w:tab w:val="clear" w:pos="0"/>
          <w:tab w:val="num" w:pos="-630"/>
        </w:tabs>
        <w:jc w:val="both"/>
        <w:rPr>
          <w:rFonts w:asciiTheme="minorHAnsi" w:hAnsiTheme="minorHAnsi" w:cstheme="minorHAnsi"/>
          <w:sz w:val="24"/>
          <w:szCs w:val="24"/>
          <w:u w:val="single"/>
        </w:rPr>
      </w:pPr>
      <w:r>
        <w:rPr>
          <w:rFonts w:asciiTheme="minorHAnsi" w:hAnsiTheme="minorHAnsi" w:cstheme="minorHAnsi"/>
          <w:sz w:val="24"/>
          <w:szCs w:val="24"/>
          <w:u w:val="single"/>
        </w:rPr>
        <w:t>PROJECT DETAILS</w:t>
      </w:r>
    </w:p>
    <w:p w14:paraId="2DA2ED20" w14:textId="77777777" w:rsidR="00BC001F" w:rsidRPr="00BC001F" w:rsidRDefault="00BC001F" w:rsidP="00BC001F">
      <w:pPr>
        <w:pStyle w:val="Heading2"/>
        <w:numPr>
          <w:ilvl w:val="0"/>
          <w:numId w:val="0"/>
        </w:numPr>
        <w:rPr>
          <w:rFonts w:asciiTheme="minorHAnsi" w:hAnsiTheme="minorHAnsi" w:cstheme="minorHAnsi"/>
          <w:sz w:val="24"/>
          <w:szCs w:val="24"/>
          <w:lang w:val="en"/>
        </w:rPr>
      </w:pPr>
    </w:p>
    <w:p w14:paraId="1FBC4490" w14:textId="77777777" w:rsidR="00001DE6" w:rsidRPr="00615E24" w:rsidRDefault="00001DE6" w:rsidP="00001DE6">
      <w:pPr>
        <w:pStyle w:val="Heading2"/>
        <w:rPr>
          <w:rFonts w:ascii="Palatino Linotype" w:eastAsia="Palatino Linotype" w:hAnsi="Palatino Linotype" w:cs="Palatino Linotype"/>
          <w:b w:val="0"/>
          <w:bCs w:val="0"/>
          <w:sz w:val="24"/>
          <w:szCs w:val="24"/>
        </w:rPr>
      </w:pPr>
      <w:r w:rsidRPr="00D31A6B">
        <w:rPr>
          <w:rFonts w:ascii="Palatino Linotype" w:hAnsi="Palatino Linotype" w:cs="Segoe UI"/>
          <w:color w:val="000000"/>
          <w:sz w:val="22"/>
          <w:szCs w:val="22"/>
          <w:lang w:val="en-IN" w:eastAsia="en-IN"/>
        </w:rPr>
        <w:t>Project: 1- ALPA</w:t>
      </w:r>
      <w:r w:rsidRPr="00332631">
        <w:rPr>
          <w:rFonts w:ascii="Palatino Linotype" w:hAnsi="Palatino Linotype" w:cs="Segoe UI"/>
          <w:color w:val="000000"/>
          <w:sz w:val="22"/>
          <w:szCs w:val="22"/>
          <w:lang w:val="en-IN" w:eastAsia="en-IN"/>
        </w:rPr>
        <w:t xml:space="preserve"> </w:t>
      </w:r>
      <w:r>
        <w:rPr>
          <w:rFonts w:ascii="Palatino Linotype" w:hAnsi="Palatino Linotype" w:cs="Segoe UI"/>
          <w:color w:val="000000"/>
          <w:sz w:val="22"/>
          <w:szCs w:val="22"/>
          <w:lang w:val="en-IN" w:eastAsia="en-IN"/>
        </w:rPr>
        <w:t>Role</w:t>
      </w:r>
      <w:r w:rsidRPr="00332631">
        <w:rPr>
          <w:rFonts w:ascii="Palatino Linotype" w:hAnsi="Palatino Linotype" w:cs="Segoe UI"/>
          <w:color w:val="000000"/>
          <w:sz w:val="22"/>
          <w:szCs w:val="22"/>
          <w:lang w:val="en-IN" w:eastAsia="en-IN"/>
        </w:rPr>
        <w:t xml:space="preserve"> </w:t>
      </w:r>
    </w:p>
    <w:p w14:paraId="149F1A96" w14:textId="77777777" w:rsidR="00001DE6" w:rsidRPr="00615E24" w:rsidRDefault="00001DE6" w:rsidP="00001DE6">
      <w:pPr>
        <w:pStyle w:val="Heading3"/>
        <w:numPr>
          <w:ilvl w:val="1"/>
          <w:numId w:val="38"/>
        </w:numPr>
        <w:tabs>
          <w:tab w:val="clear" w:pos="0"/>
          <w:tab w:val="num" w:pos="360"/>
        </w:tabs>
        <w:ind w:left="360" w:hanging="360"/>
        <w:rPr>
          <w:rFonts w:ascii="Palatino Linotype" w:eastAsia="Palatino Linotype" w:hAnsi="Palatino Linotype" w:cs="Palatino Linotype"/>
          <w:b w:val="0"/>
          <w:bCs w:val="0"/>
          <w:sz w:val="24"/>
          <w:szCs w:val="24"/>
        </w:rPr>
      </w:pPr>
      <w:r w:rsidRPr="00615E24">
        <w:rPr>
          <w:rFonts w:ascii="Palatino Linotype" w:eastAsia="Palatino Linotype" w:hAnsi="Palatino Linotype"/>
          <w:color w:val="000000" w:themeColor="text1"/>
          <w:sz w:val="24"/>
          <w:szCs w:val="24"/>
        </w:rPr>
        <w:t>Client – AIA, Malaysia</w:t>
      </w:r>
    </w:p>
    <w:p w14:paraId="36CBB0E7" w14:textId="77777777" w:rsidR="00001DE6" w:rsidRPr="00620DE6" w:rsidRDefault="00001DE6" w:rsidP="00001DE6">
      <w:pPr>
        <w:pStyle w:val="Heading3"/>
      </w:pPr>
      <w:r w:rsidRPr="00615E24">
        <w:rPr>
          <w:rFonts w:ascii="Palatino Linotype" w:eastAsia="Palatino Linotype" w:hAnsi="Palatino Linotype"/>
          <w:color w:val="000000" w:themeColor="text1"/>
          <w:sz w:val="24"/>
          <w:szCs w:val="24"/>
        </w:rPr>
        <w:t>Role – Integration Developer</w:t>
      </w:r>
    </w:p>
    <w:p w14:paraId="3F4E618A" w14:textId="77777777" w:rsidR="00001DE6" w:rsidRPr="00620DE6" w:rsidRDefault="00001DE6" w:rsidP="00001DE6">
      <w:pPr>
        <w:pStyle w:val="Heading3"/>
      </w:pPr>
      <w:r w:rsidRPr="00620DE6">
        <w:rPr>
          <w:rFonts w:ascii="Palatino Linotype" w:hAnsi="Palatino Linotype"/>
          <w:sz w:val="24"/>
          <w:szCs w:val="24"/>
        </w:rPr>
        <w:t>Tools: Integration Server, API Gateway, SQL,</w:t>
      </w:r>
      <w:r w:rsidRPr="00620DE6">
        <w:rPr>
          <w:rFonts w:ascii="Palatino Linotype" w:hAnsi="Palatino Linotype"/>
          <w:sz w:val="24"/>
          <w:szCs w:val="24"/>
          <w:lang w:val="en"/>
        </w:rPr>
        <w:t xml:space="preserve"> Confluence, Bitbucket, GIT</w:t>
      </w:r>
    </w:p>
    <w:p w14:paraId="3D00B9E2" w14:textId="77777777" w:rsidR="00001DE6" w:rsidRDefault="00001DE6" w:rsidP="00001DE6">
      <w:pPr>
        <w:spacing w:before="29" w:line="200" w:lineRule="atLeast"/>
        <w:ind w:left="180"/>
        <w:jc w:val="both"/>
        <w:rPr>
          <w:rFonts w:ascii="Palatino Linotype" w:eastAsia="Palatino Linotype" w:hAnsi="Palatino Linotype" w:cs="Palatino Linotype"/>
          <w:b/>
          <w:bCs/>
          <w:sz w:val="24"/>
          <w:szCs w:val="24"/>
        </w:rPr>
      </w:pPr>
    </w:p>
    <w:p w14:paraId="5FE7E944" w14:textId="77777777" w:rsidR="00001DE6" w:rsidRDefault="00001DE6" w:rsidP="00001DE6">
      <w:pPr>
        <w:spacing w:before="29" w:line="200" w:lineRule="atLeast"/>
        <w:ind w:left="180"/>
        <w:jc w:val="both"/>
        <w:rPr>
          <w:rFonts w:ascii="Palatino Linotype" w:hAnsi="Palatino Linotype"/>
          <w:sz w:val="24"/>
          <w:szCs w:val="24"/>
          <w:lang w:val="en"/>
        </w:rPr>
      </w:pPr>
      <w:r w:rsidRPr="007C0378">
        <w:rPr>
          <w:rFonts w:ascii="Palatino Linotype" w:eastAsia="Palatino Linotype" w:hAnsi="Palatino Linotype" w:cs="Palatino Linotype"/>
          <w:b/>
          <w:bCs/>
          <w:sz w:val="24"/>
          <w:szCs w:val="24"/>
        </w:rPr>
        <w:t>Project Brief:</w:t>
      </w:r>
      <w:r w:rsidRPr="002E25AA">
        <w:rPr>
          <w:rFonts w:ascii="Calibri" w:hAnsi="Calibri"/>
          <w:i/>
        </w:rPr>
        <w:t xml:space="preserve"> </w:t>
      </w:r>
      <w:r w:rsidRPr="002E25AA">
        <w:rPr>
          <w:rFonts w:ascii="Palatino Linotype" w:hAnsi="Palatino Linotype"/>
          <w:sz w:val="24"/>
          <w:szCs w:val="24"/>
          <w:lang w:val="en"/>
        </w:rPr>
        <w:t>Alpa project enables the agents to maintain &amp; track their leads, allows individuals to manage their insurance plans with various products, view claim history. It rewards the agents with score cards based on their individual achievements. Technically the individual API integrations are independent, are used in various frontend applications and are easy to track the transactions using the customized logging framework.</w:t>
      </w:r>
      <w:r>
        <w:rPr>
          <w:rFonts w:ascii="Palatino Linotype" w:hAnsi="Palatino Linotype"/>
          <w:sz w:val="24"/>
          <w:szCs w:val="24"/>
          <w:lang w:val="en"/>
        </w:rPr>
        <w:t xml:space="preserve"> </w:t>
      </w:r>
    </w:p>
    <w:p w14:paraId="5EECD18F" w14:textId="77777777" w:rsidR="00001DE6" w:rsidRPr="00774EE9" w:rsidRDefault="00001DE6" w:rsidP="00001DE6">
      <w:pPr>
        <w:pStyle w:val="paragraph"/>
        <w:spacing w:before="0" w:beforeAutospacing="0" w:after="0" w:afterAutospacing="0"/>
        <w:ind w:left="142"/>
        <w:jc w:val="both"/>
        <w:textAlignment w:val="baseline"/>
        <w:rPr>
          <w:rFonts w:ascii="Palatino Linotype" w:hAnsi="Palatino Linotype"/>
        </w:rPr>
      </w:pPr>
      <w:r w:rsidRPr="00774EE9">
        <w:rPr>
          <w:rStyle w:val="normaltextrun"/>
          <w:rFonts w:ascii="Palatino Linotype" w:hAnsi="Palatino Linotype"/>
          <w:b/>
          <w:bCs/>
          <w:lang w:val="en"/>
        </w:rPr>
        <w:t>Roles &amp; Responsibilities:</w:t>
      </w:r>
      <w:r w:rsidRPr="00774EE9">
        <w:rPr>
          <w:rStyle w:val="eop"/>
          <w:rFonts w:ascii="Palatino Linotype" w:hAnsi="Palatino Linotype"/>
        </w:rPr>
        <w:t> </w:t>
      </w:r>
    </w:p>
    <w:p w14:paraId="3E303E74"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 xml:space="preserve">Developing APIs &amp; Adapters based on Business Requirement. </w:t>
      </w:r>
    </w:p>
    <w:p w14:paraId="5BD8CA5F"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Responsible for Testing APIs in Postman &amp; Capture the Expected Results.</w:t>
      </w:r>
    </w:p>
    <w:p w14:paraId="26D87D5F"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Testing as per Flow in Backend side &amp; Frontend side issues.</w:t>
      </w:r>
    </w:p>
    <w:p w14:paraId="5A4E7DB3"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Solving of JIRA tickets which Deal with issues and enhancement in API and Finding error and fixed it.</w:t>
      </w:r>
    </w:p>
    <w:p w14:paraId="10393437"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Include Deployment of Enhancement according to the Business requirement.</w:t>
      </w:r>
    </w:p>
    <w:p w14:paraId="7D94E2F1"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Responsible for updating the API’s description, fields, Flow diagram &amp; Payload (Tested Document) in Confluence Page.</w:t>
      </w:r>
    </w:p>
    <w:p w14:paraId="53D323E5"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Supporting higher Environment Enhancements.</w:t>
      </w:r>
    </w:p>
    <w:p w14:paraId="6614FB34"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Checking Logs in Azure.</w:t>
      </w:r>
    </w:p>
    <w:p w14:paraId="4DF5F320"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Adding Services &amp; Wrappers in Azure. (SIT, UAT Node -A &amp;Node-B)</w:t>
      </w:r>
    </w:p>
    <w:p w14:paraId="6F7CE86A"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2E25AA">
        <w:rPr>
          <w:rStyle w:val="normaltextrun"/>
          <w:rFonts w:ascii="Palatino Linotype" w:hAnsi="Palatino Linotype" w:cs="Calibri"/>
          <w:sz w:val="24"/>
          <w:szCs w:val="24"/>
        </w:rPr>
        <w:t>Creating a Build to deploy based on the requirement to resolve the issues on Existing services.</w:t>
      </w:r>
    </w:p>
    <w:p w14:paraId="25ED29E3" w14:textId="77777777" w:rsidR="00001DE6" w:rsidRDefault="00001DE6" w:rsidP="00001DE6">
      <w:pPr>
        <w:spacing w:line="276" w:lineRule="auto"/>
        <w:jc w:val="both"/>
        <w:rPr>
          <w:rFonts w:ascii="Palatino Linotype" w:hAnsi="Palatino Linotype" w:cs="Calibri"/>
          <w:sz w:val="24"/>
          <w:szCs w:val="24"/>
        </w:rPr>
      </w:pPr>
    </w:p>
    <w:p w14:paraId="166CBB37" w14:textId="77777777" w:rsidR="00001DE6" w:rsidRDefault="00001DE6" w:rsidP="00001DE6">
      <w:pPr>
        <w:spacing w:line="276" w:lineRule="auto"/>
        <w:jc w:val="both"/>
        <w:rPr>
          <w:rFonts w:ascii="Palatino Linotype" w:hAnsi="Palatino Linotype" w:cs="Calibri"/>
          <w:sz w:val="24"/>
          <w:szCs w:val="24"/>
        </w:rPr>
      </w:pPr>
    </w:p>
    <w:p w14:paraId="6456E6F9" w14:textId="77777777" w:rsidR="00001DE6" w:rsidRDefault="00001DE6" w:rsidP="00001DE6">
      <w:pPr>
        <w:spacing w:line="276" w:lineRule="auto"/>
        <w:jc w:val="both"/>
        <w:rPr>
          <w:rFonts w:ascii="Palatino Linotype" w:hAnsi="Palatino Linotype" w:cs="Calibri"/>
          <w:sz w:val="24"/>
          <w:szCs w:val="24"/>
        </w:rPr>
      </w:pPr>
    </w:p>
    <w:p w14:paraId="74E7CEEC" w14:textId="77777777" w:rsidR="00001DE6" w:rsidRDefault="00001DE6" w:rsidP="00001DE6">
      <w:pPr>
        <w:spacing w:line="276" w:lineRule="auto"/>
        <w:jc w:val="both"/>
        <w:rPr>
          <w:rFonts w:ascii="Palatino Linotype" w:hAnsi="Palatino Linotype" w:cs="Calibri"/>
          <w:sz w:val="24"/>
          <w:szCs w:val="24"/>
        </w:rPr>
      </w:pPr>
    </w:p>
    <w:p w14:paraId="7BFA2639" w14:textId="77777777" w:rsidR="00001DE6" w:rsidRDefault="00001DE6" w:rsidP="00001DE6">
      <w:pPr>
        <w:spacing w:line="276" w:lineRule="auto"/>
        <w:jc w:val="both"/>
        <w:rPr>
          <w:rFonts w:ascii="Palatino Linotype" w:hAnsi="Palatino Linotype" w:cs="Calibri"/>
          <w:sz w:val="24"/>
          <w:szCs w:val="24"/>
        </w:rPr>
      </w:pPr>
    </w:p>
    <w:p w14:paraId="46994787" w14:textId="77777777" w:rsidR="00001DE6" w:rsidRPr="00620DE6" w:rsidRDefault="00001DE6" w:rsidP="00001DE6">
      <w:pPr>
        <w:spacing w:line="276" w:lineRule="auto"/>
        <w:jc w:val="both"/>
        <w:rPr>
          <w:rFonts w:ascii="Palatino Linotype" w:hAnsi="Palatino Linotype" w:cs="Calibri"/>
          <w:sz w:val="24"/>
          <w:szCs w:val="24"/>
        </w:rPr>
      </w:pPr>
    </w:p>
    <w:p w14:paraId="0159D266" w14:textId="77777777" w:rsidR="00001DE6" w:rsidRPr="00620DE6" w:rsidRDefault="00001DE6" w:rsidP="00001DE6">
      <w:pPr>
        <w:pStyle w:val="Heading2"/>
        <w:numPr>
          <w:ilvl w:val="0"/>
          <w:numId w:val="0"/>
        </w:numPr>
        <w:rPr>
          <w:rStyle w:val="normaltextrun"/>
          <w:rFonts w:ascii="Palatino Linotype" w:hAnsi="Palatino Linotype" w:cs="Calibri"/>
          <w:b w:val="0"/>
          <w:i/>
          <w:iCs/>
          <w:sz w:val="24"/>
          <w:szCs w:val="24"/>
        </w:rPr>
      </w:pPr>
      <w:r w:rsidRPr="00620DE6">
        <w:rPr>
          <w:rStyle w:val="normaltextrun"/>
          <w:rFonts w:ascii="Palatino Linotype" w:hAnsi="Palatino Linotype" w:cs="Calibri"/>
          <w:b w:val="0"/>
          <w:bCs w:val="0"/>
          <w:sz w:val="24"/>
          <w:szCs w:val="24"/>
        </w:rPr>
        <w:t>Project: 2 [EVO] OSE TRIBE</w:t>
      </w:r>
    </w:p>
    <w:p w14:paraId="6DE94A0D" w14:textId="77777777" w:rsidR="00001DE6" w:rsidRPr="00620DE6" w:rsidRDefault="00001DE6" w:rsidP="00001DE6"/>
    <w:p w14:paraId="29CABB01" w14:textId="77777777" w:rsidR="00001DE6" w:rsidRPr="00620DE6" w:rsidRDefault="00001DE6" w:rsidP="00001DE6">
      <w:pPr>
        <w:pStyle w:val="Heading3"/>
        <w:numPr>
          <w:ilvl w:val="1"/>
          <w:numId w:val="3"/>
        </w:numPr>
        <w:tabs>
          <w:tab w:val="clear" w:pos="0"/>
        </w:tabs>
        <w:ind w:left="1800" w:hanging="360"/>
        <w:rPr>
          <w:rStyle w:val="normaltextrun"/>
          <w:rFonts w:ascii="Palatino Linotype" w:hAnsi="Palatino Linotype" w:cs="Calibri"/>
          <w:b w:val="0"/>
          <w:sz w:val="24"/>
          <w:szCs w:val="24"/>
        </w:rPr>
      </w:pPr>
      <w:r w:rsidRPr="00620DE6">
        <w:rPr>
          <w:rStyle w:val="normaltextrun"/>
          <w:rFonts w:ascii="Palatino Linotype" w:hAnsi="Palatino Linotype" w:cs="Calibri"/>
          <w:b w:val="0"/>
          <w:bCs w:val="0"/>
          <w:sz w:val="24"/>
          <w:szCs w:val="24"/>
        </w:rPr>
        <w:lastRenderedPageBreak/>
        <w:t>Client: AIA, Malaysia</w:t>
      </w:r>
    </w:p>
    <w:p w14:paraId="6174D221" w14:textId="77777777" w:rsidR="00001DE6" w:rsidRPr="00620DE6" w:rsidRDefault="00001DE6" w:rsidP="00001DE6">
      <w:pPr>
        <w:pStyle w:val="Heading3"/>
        <w:rPr>
          <w:rStyle w:val="normaltextrun"/>
          <w:rFonts w:ascii="Palatino Linotype" w:hAnsi="Palatino Linotype" w:cs="Calibri"/>
          <w:b w:val="0"/>
          <w:i w:val="0"/>
          <w:iCs w:val="0"/>
          <w:sz w:val="24"/>
          <w:szCs w:val="24"/>
        </w:rPr>
      </w:pPr>
      <w:r w:rsidRPr="00620DE6">
        <w:rPr>
          <w:rStyle w:val="normaltextrun"/>
          <w:rFonts w:ascii="Palatino Linotype" w:hAnsi="Palatino Linotype" w:cs="Calibri"/>
          <w:b w:val="0"/>
          <w:bCs w:val="0"/>
          <w:i w:val="0"/>
          <w:iCs w:val="0"/>
          <w:sz w:val="24"/>
          <w:szCs w:val="24"/>
        </w:rPr>
        <w:t>Role: Integration Developer</w:t>
      </w:r>
    </w:p>
    <w:p w14:paraId="59AE21BD" w14:textId="77777777" w:rsidR="00001DE6" w:rsidRPr="00620DE6" w:rsidRDefault="00001DE6" w:rsidP="00001DE6">
      <w:pPr>
        <w:pStyle w:val="Heading3"/>
        <w:rPr>
          <w:rStyle w:val="normaltextrun"/>
          <w:rFonts w:ascii="Palatino Linotype" w:hAnsi="Palatino Linotype" w:cs="Calibri"/>
          <w:b w:val="0"/>
          <w:i w:val="0"/>
          <w:iCs w:val="0"/>
          <w:sz w:val="24"/>
          <w:szCs w:val="24"/>
        </w:rPr>
      </w:pPr>
      <w:r w:rsidRPr="00620DE6">
        <w:rPr>
          <w:rStyle w:val="normaltextrun"/>
          <w:rFonts w:ascii="Palatino Linotype" w:hAnsi="Palatino Linotype" w:cs="Calibri"/>
          <w:b w:val="0"/>
          <w:bCs w:val="0"/>
          <w:i w:val="0"/>
          <w:iCs w:val="0"/>
          <w:sz w:val="24"/>
          <w:szCs w:val="24"/>
        </w:rPr>
        <w:t>Tools: Integration Server, API Gateway, BRE, SQL, Jira, Confluence, Postman</w:t>
      </w:r>
    </w:p>
    <w:p w14:paraId="08514321" w14:textId="77777777" w:rsidR="00001DE6" w:rsidRPr="00F013F0" w:rsidRDefault="00001DE6" w:rsidP="00001DE6">
      <w:pPr>
        <w:spacing w:before="29" w:line="200" w:lineRule="atLeast"/>
        <w:ind w:left="180"/>
        <w:jc w:val="both"/>
        <w:rPr>
          <w:rFonts w:ascii="Calibri" w:hAnsi="Calibri"/>
          <w:i/>
        </w:rPr>
      </w:pPr>
      <w:r>
        <w:rPr>
          <w:rStyle w:val="normaltextrun"/>
          <w:rFonts w:ascii="Palatino Linotype" w:hAnsi="Palatino Linotype"/>
          <w:b/>
          <w:bCs/>
        </w:rPr>
        <w:t xml:space="preserve"> </w:t>
      </w:r>
      <w:r>
        <w:rPr>
          <w:rStyle w:val="normaltextrun"/>
          <w:rFonts w:ascii="Palatino Linotype" w:hAnsi="Palatino Linotype"/>
          <w:b/>
          <w:bCs/>
        </w:rPr>
        <w:br/>
      </w:r>
      <w:r w:rsidRPr="00774EE9">
        <w:rPr>
          <w:rStyle w:val="normaltextrun"/>
          <w:rFonts w:ascii="Palatino Linotype" w:hAnsi="Palatino Linotype"/>
          <w:b/>
          <w:bCs/>
        </w:rPr>
        <w:t>Project Brief:</w:t>
      </w:r>
      <w:r w:rsidRPr="00774EE9">
        <w:rPr>
          <w:rStyle w:val="normaltextrun"/>
        </w:rPr>
        <w:t xml:space="preserve"> </w:t>
      </w:r>
      <w:r w:rsidRPr="006B2CE6">
        <w:rPr>
          <w:rStyle w:val="normaltextrun"/>
          <w:rFonts w:ascii="Palatino Linotype" w:hAnsi="Palatino Linotype" w:cs="Calibri"/>
          <w:sz w:val="24"/>
          <w:szCs w:val="24"/>
        </w:rPr>
        <w:t>Evolution</w:t>
      </w:r>
      <w:r w:rsidRPr="002E25AA">
        <w:rPr>
          <w:rStyle w:val="normaltextrun"/>
          <w:rFonts w:ascii="Palatino Linotype" w:hAnsi="Palatino Linotype" w:cs="Calibri"/>
          <w:sz w:val="24"/>
          <w:szCs w:val="24"/>
        </w:rPr>
        <w:t xml:space="preserve"> project enables the agents and branch staff to perform service requests like Edit Profile, Policy Reinstatement, Policy Payment Frequency Change, Policy Payment Method Change policy cancellation /surrender in portal on behalf of customers instead of manual </w:t>
      </w:r>
      <w:r>
        <w:rPr>
          <w:rStyle w:val="normaltextrun"/>
          <w:rFonts w:ascii="Palatino Linotype" w:hAnsi="Palatino Linotype" w:cs="Calibri"/>
          <w:sz w:val="24"/>
          <w:szCs w:val="24"/>
        </w:rPr>
        <w:t xml:space="preserve">hard copy </w:t>
      </w:r>
      <w:r w:rsidRPr="002E25AA">
        <w:rPr>
          <w:rStyle w:val="normaltextrun"/>
          <w:rFonts w:ascii="Palatino Linotype" w:hAnsi="Palatino Linotype" w:cs="Calibri"/>
          <w:sz w:val="24"/>
          <w:szCs w:val="24"/>
        </w:rPr>
        <w:t>submissions.</w:t>
      </w:r>
      <w:r>
        <w:rPr>
          <w:rFonts w:ascii="Calibri" w:hAnsi="Calibri"/>
          <w:i/>
        </w:rPr>
        <w:t xml:space="preserve"> </w:t>
      </w:r>
    </w:p>
    <w:p w14:paraId="3088F8F2" w14:textId="77777777" w:rsidR="00001DE6" w:rsidRPr="00774EE9" w:rsidRDefault="00001DE6" w:rsidP="00001DE6">
      <w:pPr>
        <w:pStyle w:val="paragraph"/>
        <w:spacing w:before="240" w:beforeAutospacing="0" w:after="240" w:afterAutospacing="0"/>
        <w:ind w:left="142"/>
        <w:textAlignment w:val="baseline"/>
        <w:rPr>
          <w:rStyle w:val="normaltextrun"/>
          <w:rFonts w:ascii="Palatino Linotype" w:hAnsi="Palatino Linotype"/>
          <w:lang w:val="en-US"/>
        </w:rPr>
      </w:pPr>
    </w:p>
    <w:p w14:paraId="11C318FC" w14:textId="77777777" w:rsidR="00001DE6" w:rsidRDefault="00001DE6" w:rsidP="00001DE6">
      <w:pPr>
        <w:pStyle w:val="paragraph"/>
        <w:spacing w:before="0" w:beforeAutospacing="0" w:after="0" w:afterAutospacing="0"/>
        <w:ind w:left="142"/>
        <w:jc w:val="both"/>
        <w:textAlignment w:val="baseline"/>
        <w:rPr>
          <w:rStyle w:val="eop"/>
          <w:rFonts w:ascii="Palatino Linotype" w:hAnsi="Palatino Linotype"/>
        </w:rPr>
      </w:pPr>
      <w:r w:rsidRPr="00774EE9">
        <w:rPr>
          <w:rStyle w:val="normaltextrun"/>
          <w:rFonts w:ascii="Palatino Linotype" w:hAnsi="Palatino Linotype"/>
          <w:b/>
          <w:bCs/>
          <w:lang w:val="en"/>
        </w:rPr>
        <w:t>Roles &amp; Responsibilities:</w:t>
      </w:r>
      <w:r w:rsidRPr="00774EE9">
        <w:rPr>
          <w:rStyle w:val="eop"/>
          <w:rFonts w:ascii="Palatino Linotype" w:hAnsi="Palatino Linotype"/>
        </w:rPr>
        <w:t> </w:t>
      </w:r>
    </w:p>
    <w:p w14:paraId="04A23073" w14:textId="77777777" w:rsidR="00001DE6" w:rsidRPr="00774EE9" w:rsidRDefault="00001DE6" w:rsidP="00001DE6">
      <w:pPr>
        <w:pStyle w:val="paragraph"/>
        <w:spacing w:before="0" w:beforeAutospacing="0" w:after="0" w:afterAutospacing="0"/>
        <w:ind w:left="142"/>
        <w:jc w:val="both"/>
        <w:textAlignment w:val="baseline"/>
        <w:rPr>
          <w:rFonts w:ascii="Palatino Linotype" w:hAnsi="Palatino Linotype"/>
        </w:rPr>
      </w:pPr>
    </w:p>
    <w:p w14:paraId="5D296865"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Pr>
          <w:rStyle w:val="normaltextrun"/>
          <w:rFonts w:ascii="Palatino Linotype" w:hAnsi="Palatino Linotype" w:cs="Calibri"/>
          <w:sz w:val="24"/>
          <w:szCs w:val="24"/>
        </w:rPr>
        <w:t>Participation in Agile ceremonies (Scrum, Sprint Retrospection &amp; Sprint Review).</w:t>
      </w:r>
    </w:p>
    <w:p w14:paraId="1896C283"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 xml:space="preserve">Developing APIs </w:t>
      </w:r>
      <w:r>
        <w:rPr>
          <w:rStyle w:val="normaltextrun"/>
          <w:rFonts w:ascii="Palatino Linotype" w:hAnsi="Palatino Linotype" w:cs="Calibri"/>
          <w:sz w:val="24"/>
          <w:szCs w:val="24"/>
        </w:rPr>
        <w:t>as per the API Mapping Specifications</w:t>
      </w:r>
      <w:r w:rsidRPr="00774EE9">
        <w:rPr>
          <w:rStyle w:val="normaltextrun"/>
          <w:rFonts w:ascii="Palatino Linotype" w:hAnsi="Palatino Linotype" w:cs="Calibri"/>
          <w:sz w:val="24"/>
          <w:szCs w:val="24"/>
        </w:rPr>
        <w:t xml:space="preserve">. </w:t>
      </w:r>
    </w:p>
    <w:p w14:paraId="6AB0CA91"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Pr>
          <w:rStyle w:val="normaltextrun"/>
          <w:rFonts w:ascii="Palatino Linotype" w:hAnsi="Palatino Linotype" w:cs="Calibri"/>
          <w:sz w:val="24"/>
          <w:szCs w:val="24"/>
        </w:rPr>
        <w:t>Developing Decision Tables in BRE &amp; hosting virtual APIs in API Gateway.</w:t>
      </w:r>
    </w:p>
    <w:p w14:paraId="1B58189C"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 xml:space="preserve">Responsible for </w:t>
      </w:r>
      <w:r>
        <w:rPr>
          <w:rStyle w:val="normaltextrun"/>
          <w:rFonts w:ascii="Palatino Linotype" w:hAnsi="Palatino Linotype" w:cs="Calibri"/>
          <w:sz w:val="24"/>
          <w:szCs w:val="24"/>
        </w:rPr>
        <w:t>creation of test cases and t</w:t>
      </w:r>
      <w:r w:rsidRPr="00774EE9">
        <w:rPr>
          <w:rStyle w:val="normaltextrun"/>
          <w:rFonts w:ascii="Palatino Linotype" w:hAnsi="Palatino Linotype" w:cs="Calibri"/>
          <w:sz w:val="24"/>
          <w:szCs w:val="24"/>
        </w:rPr>
        <w:t xml:space="preserve">esting </w:t>
      </w:r>
      <w:r>
        <w:rPr>
          <w:rStyle w:val="normaltextrun"/>
          <w:rFonts w:ascii="Palatino Linotype" w:hAnsi="Palatino Linotype" w:cs="Calibri"/>
          <w:sz w:val="24"/>
          <w:szCs w:val="24"/>
        </w:rPr>
        <w:t xml:space="preserve">the </w:t>
      </w:r>
      <w:r w:rsidRPr="00774EE9">
        <w:rPr>
          <w:rStyle w:val="normaltextrun"/>
          <w:rFonts w:ascii="Palatino Linotype" w:hAnsi="Palatino Linotype" w:cs="Calibri"/>
          <w:sz w:val="24"/>
          <w:szCs w:val="24"/>
        </w:rPr>
        <w:t xml:space="preserve">APIs in </w:t>
      </w:r>
      <w:r>
        <w:rPr>
          <w:rStyle w:val="normaltextrun"/>
          <w:rFonts w:ascii="Palatino Linotype" w:hAnsi="Palatino Linotype" w:cs="Calibri"/>
          <w:sz w:val="24"/>
          <w:szCs w:val="24"/>
        </w:rPr>
        <w:t>Test Client (</w:t>
      </w:r>
      <w:r w:rsidRPr="00774EE9">
        <w:rPr>
          <w:rStyle w:val="normaltextrun"/>
          <w:rFonts w:ascii="Palatino Linotype" w:hAnsi="Palatino Linotype" w:cs="Calibri"/>
          <w:sz w:val="24"/>
          <w:szCs w:val="24"/>
        </w:rPr>
        <w:t>Postman</w:t>
      </w:r>
      <w:r>
        <w:rPr>
          <w:rStyle w:val="normaltextrun"/>
          <w:rFonts w:ascii="Palatino Linotype" w:hAnsi="Palatino Linotype" w:cs="Calibri"/>
          <w:sz w:val="24"/>
          <w:szCs w:val="24"/>
        </w:rPr>
        <w:t>)</w:t>
      </w:r>
      <w:r w:rsidRPr="00774EE9">
        <w:rPr>
          <w:rStyle w:val="normaltextrun"/>
          <w:rFonts w:ascii="Palatino Linotype" w:hAnsi="Palatino Linotype" w:cs="Calibri"/>
          <w:sz w:val="24"/>
          <w:szCs w:val="24"/>
        </w:rPr>
        <w:t xml:space="preserve"> </w:t>
      </w:r>
      <w:r>
        <w:rPr>
          <w:rStyle w:val="normaltextrun"/>
          <w:rFonts w:ascii="Palatino Linotype" w:hAnsi="Palatino Linotype" w:cs="Calibri"/>
          <w:sz w:val="24"/>
          <w:szCs w:val="24"/>
        </w:rPr>
        <w:t>as per the acceptance criteria in user stories &amp;</w:t>
      </w:r>
      <w:r w:rsidRPr="00774EE9">
        <w:rPr>
          <w:rStyle w:val="normaltextrun"/>
          <w:rFonts w:ascii="Palatino Linotype" w:hAnsi="Palatino Linotype" w:cs="Calibri"/>
          <w:sz w:val="24"/>
          <w:szCs w:val="24"/>
        </w:rPr>
        <w:t xml:space="preserve"> </w:t>
      </w:r>
      <w:r>
        <w:rPr>
          <w:rStyle w:val="normaltextrun"/>
          <w:rFonts w:ascii="Palatino Linotype" w:hAnsi="Palatino Linotype" w:cs="Calibri"/>
          <w:sz w:val="24"/>
          <w:szCs w:val="24"/>
        </w:rPr>
        <w:t>preparing Unit Test Documents</w:t>
      </w:r>
      <w:r w:rsidRPr="00774EE9">
        <w:rPr>
          <w:rStyle w:val="normaltextrun"/>
          <w:rFonts w:ascii="Palatino Linotype" w:hAnsi="Palatino Linotype" w:cs="Calibri"/>
          <w:sz w:val="24"/>
          <w:szCs w:val="24"/>
        </w:rPr>
        <w:t>.</w:t>
      </w:r>
    </w:p>
    <w:p w14:paraId="1DB4DCC9"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Pr>
          <w:rStyle w:val="normaltextrun"/>
          <w:rFonts w:ascii="Palatino Linotype" w:hAnsi="Palatino Linotype" w:cs="Calibri"/>
          <w:sz w:val="24"/>
          <w:szCs w:val="24"/>
        </w:rPr>
        <w:t>Verification of Digital journey in the SIT portal.</w:t>
      </w:r>
    </w:p>
    <w:p w14:paraId="3E86C2C4"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Solving of JIRA tickets which Deal with issues and enhancement in API and Finding error and fixed it.</w:t>
      </w:r>
    </w:p>
    <w:p w14:paraId="52EAB870"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Responsible for updating the API’s description, fields, Flow diagram &amp; Payload (Tested Document) in Confluence Page.</w:t>
      </w:r>
    </w:p>
    <w:p w14:paraId="11B2755C"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Pr>
          <w:rStyle w:val="normaltextrun"/>
          <w:rFonts w:ascii="Palatino Linotype" w:hAnsi="Palatino Linotype" w:cs="Calibri"/>
          <w:sz w:val="24"/>
          <w:szCs w:val="24"/>
        </w:rPr>
        <w:t xml:space="preserve">Enabling Auditing for the API’s &amp; </w:t>
      </w:r>
      <w:r w:rsidRPr="00774EE9">
        <w:rPr>
          <w:rStyle w:val="normaltextrun"/>
          <w:rFonts w:ascii="Palatino Linotype" w:hAnsi="Palatino Linotype" w:cs="Calibri"/>
          <w:sz w:val="24"/>
          <w:szCs w:val="24"/>
        </w:rPr>
        <w:t>Checking Logs in Azure</w:t>
      </w:r>
      <w:r>
        <w:rPr>
          <w:rStyle w:val="normaltextrun"/>
          <w:rFonts w:ascii="Palatino Linotype" w:hAnsi="Palatino Linotype" w:cs="Calibri"/>
          <w:sz w:val="24"/>
          <w:szCs w:val="24"/>
        </w:rPr>
        <w:t xml:space="preserve"> Log Monitor</w:t>
      </w:r>
      <w:r w:rsidRPr="00774EE9">
        <w:rPr>
          <w:rStyle w:val="normaltextrun"/>
          <w:rFonts w:ascii="Palatino Linotype" w:hAnsi="Palatino Linotype" w:cs="Calibri"/>
          <w:sz w:val="24"/>
          <w:szCs w:val="24"/>
        </w:rPr>
        <w:t>.</w:t>
      </w:r>
    </w:p>
    <w:p w14:paraId="064D07A4"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94030E">
        <w:rPr>
          <w:rStyle w:val="normaltextrun"/>
          <w:rFonts w:ascii="Palatino Linotype" w:hAnsi="Palatino Linotype" w:cs="Calibri"/>
          <w:sz w:val="24"/>
          <w:szCs w:val="24"/>
        </w:rPr>
        <w:t>Deploying the code to higher environments through CICD deployment process.</w:t>
      </w:r>
    </w:p>
    <w:p w14:paraId="542AE16A"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Pr>
          <w:rStyle w:val="normaltextrun"/>
          <w:rFonts w:ascii="Palatino Linotype" w:hAnsi="Palatino Linotype" w:cs="Calibri"/>
          <w:sz w:val="24"/>
          <w:szCs w:val="24"/>
        </w:rPr>
        <w:t>Providing Go-live support &amp; Post deployment technical verification.</w:t>
      </w:r>
    </w:p>
    <w:p w14:paraId="0C167A40" w14:textId="77777777" w:rsidR="00001DE6" w:rsidRDefault="00001DE6" w:rsidP="00001DE6">
      <w:pPr>
        <w:spacing w:line="276" w:lineRule="auto"/>
        <w:jc w:val="both"/>
        <w:rPr>
          <w:rStyle w:val="normaltextrun"/>
          <w:rFonts w:ascii="Palatino Linotype" w:hAnsi="Palatino Linotype" w:cs="Calibri"/>
          <w:sz w:val="24"/>
          <w:szCs w:val="24"/>
        </w:rPr>
      </w:pPr>
    </w:p>
    <w:p w14:paraId="555C9B73" w14:textId="77777777" w:rsidR="00001DE6" w:rsidRDefault="00001DE6" w:rsidP="00001DE6">
      <w:pPr>
        <w:spacing w:line="276" w:lineRule="auto"/>
        <w:jc w:val="both"/>
        <w:rPr>
          <w:rStyle w:val="normaltextrun"/>
          <w:rFonts w:ascii="Palatino Linotype" w:hAnsi="Palatino Linotype" w:cs="Calibri"/>
          <w:sz w:val="24"/>
          <w:szCs w:val="24"/>
        </w:rPr>
      </w:pPr>
    </w:p>
    <w:p w14:paraId="5CC47F70" w14:textId="77777777" w:rsidR="00001DE6" w:rsidRPr="00B94B26" w:rsidRDefault="00001DE6" w:rsidP="00001DE6">
      <w:pPr>
        <w:pStyle w:val="Heading2"/>
        <w:rPr>
          <w:rStyle w:val="normaltextrun"/>
          <w:rFonts w:ascii="Palatino Linotype" w:hAnsi="Palatino Linotype" w:cs="Calibri"/>
          <w:b w:val="0"/>
          <w:i/>
          <w:iCs/>
          <w:sz w:val="24"/>
          <w:szCs w:val="24"/>
        </w:rPr>
      </w:pPr>
      <w:r w:rsidRPr="00B94B26">
        <w:rPr>
          <w:rStyle w:val="normaltextrun"/>
          <w:rFonts w:ascii="Palatino Linotype" w:hAnsi="Palatino Linotype" w:cs="Calibri"/>
          <w:b w:val="0"/>
          <w:bCs w:val="0"/>
          <w:sz w:val="24"/>
          <w:szCs w:val="24"/>
        </w:rPr>
        <w:t xml:space="preserve">Project: </w:t>
      </w:r>
      <w:r>
        <w:rPr>
          <w:rStyle w:val="normaltextrun"/>
          <w:rFonts w:ascii="Palatino Linotype" w:hAnsi="Palatino Linotype" w:cs="Calibri"/>
          <w:b w:val="0"/>
          <w:bCs w:val="0"/>
          <w:sz w:val="24"/>
          <w:szCs w:val="24"/>
        </w:rPr>
        <w:t>3</w:t>
      </w:r>
      <w:r w:rsidRPr="00B94B26">
        <w:rPr>
          <w:rStyle w:val="normaltextrun"/>
          <w:rFonts w:ascii="Palatino Linotype" w:hAnsi="Palatino Linotype" w:cs="Calibri"/>
          <w:b w:val="0"/>
          <w:bCs w:val="0"/>
          <w:sz w:val="24"/>
          <w:szCs w:val="24"/>
        </w:rPr>
        <w:t xml:space="preserve"> [</w:t>
      </w:r>
      <w:r>
        <w:rPr>
          <w:rStyle w:val="normaltextrun"/>
          <w:rFonts w:ascii="Palatino Linotype" w:hAnsi="Palatino Linotype" w:cs="Calibri"/>
          <w:b w:val="0"/>
          <w:bCs w:val="0"/>
          <w:sz w:val="24"/>
          <w:szCs w:val="24"/>
        </w:rPr>
        <w:t>CFEF]</w:t>
      </w:r>
    </w:p>
    <w:p w14:paraId="7959E4C5" w14:textId="77777777" w:rsidR="00001DE6" w:rsidRPr="00B94B26" w:rsidRDefault="00001DE6" w:rsidP="00001DE6">
      <w:pPr>
        <w:pStyle w:val="Heading3"/>
        <w:rPr>
          <w:rStyle w:val="normaltextrun"/>
          <w:rFonts w:ascii="Palatino Linotype" w:hAnsi="Palatino Linotype" w:cs="Calibri"/>
          <w:b w:val="0"/>
          <w:i w:val="0"/>
          <w:iCs w:val="0"/>
          <w:sz w:val="24"/>
          <w:szCs w:val="24"/>
        </w:rPr>
      </w:pPr>
      <w:r w:rsidRPr="00B94B26">
        <w:rPr>
          <w:rStyle w:val="normaltextrun"/>
          <w:rFonts w:ascii="Palatino Linotype" w:hAnsi="Palatino Linotype" w:cs="Calibri"/>
          <w:b w:val="0"/>
          <w:bCs w:val="0"/>
          <w:i w:val="0"/>
          <w:iCs w:val="0"/>
          <w:sz w:val="24"/>
          <w:szCs w:val="24"/>
        </w:rPr>
        <w:t>Client: AIA, Malaysia</w:t>
      </w:r>
    </w:p>
    <w:p w14:paraId="08AA47CA" w14:textId="77777777" w:rsidR="00001DE6" w:rsidRPr="00B94B26" w:rsidRDefault="00001DE6" w:rsidP="00001DE6">
      <w:pPr>
        <w:pStyle w:val="Heading3"/>
        <w:rPr>
          <w:rStyle w:val="normaltextrun"/>
          <w:rFonts w:ascii="Palatino Linotype" w:hAnsi="Palatino Linotype" w:cs="Calibri"/>
          <w:b w:val="0"/>
          <w:i w:val="0"/>
          <w:iCs w:val="0"/>
          <w:sz w:val="24"/>
          <w:szCs w:val="24"/>
        </w:rPr>
      </w:pPr>
      <w:r w:rsidRPr="00B94B26">
        <w:rPr>
          <w:rStyle w:val="normaltextrun"/>
          <w:rFonts w:ascii="Palatino Linotype" w:hAnsi="Palatino Linotype" w:cs="Calibri"/>
          <w:b w:val="0"/>
          <w:bCs w:val="0"/>
          <w:i w:val="0"/>
          <w:iCs w:val="0"/>
          <w:sz w:val="24"/>
          <w:szCs w:val="24"/>
        </w:rPr>
        <w:t>Role: Integration Developer</w:t>
      </w:r>
    </w:p>
    <w:p w14:paraId="0790CB5B" w14:textId="77777777" w:rsidR="00001DE6" w:rsidRPr="00B94B26" w:rsidRDefault="00001DE6" w:rsidP="00001DE6">
      <w:pPr>
        <w:pStyle w:val="Heading3"/>
        <w:rPr>
          <w:rStyle w:val="normaltextrun"/>
          <w:rFonts w:ascii="Palatino Linotype" w:hAnsi="Palatino Linotype" w:cs="Calibri"/>
          <w:b w:val="0"/>
          <w:i w:val="0"/>
          <w:iCs w:val="0"/>
          <w:sz w:val="24"/>
          <w:szCs w:val="24"/>
        </w:rPr>
      </w:pPr>
      <w:r w:rsidRPr="00B94B26">
        <w:rPr>
          <w:rStyle w:val="normaltextrun"/>
          <w:rFonts w:ascii="Palatino Linotype" w:hAnsi="Palatino Linotype" w:cs="Calibri"/>
          <w:b w:val="0"/>
          <w:bCs w:val="0"/>
          <w:i w:val="0"/>
          <w:iCs w:val="0"/>
          <w:sz w:val="24"/>
          <w:szCs w:val="24"/>
        </w:rPr>
        <w:t>Tools: Integration Server, API Gateway, BRE, SQL, Jira, Confluence, Postman</w:t>
      </w:r>
    </w:p>
    <w:p w14:paraId="58D613A9" w14:textId="77777777" w:rsidR="00001DE6" w:rsidRPr="00F013F0" w:rsidRDefault="00001DE6" w:rsidP="00001DE6">
      <w:pPr>
        <w:spacing w:before="29" w:line="200" w:lineRule="atLeast"/>
        <w:ind w:left="180"/>
        <w:jc w:val="both"/>
        <w:rPr>
          <w:rFonts w:ascii="Calibri" w:hAnsi="Calibri"/>
          <w:i/>
        </w:rPr>
      </w:pPr>
      <w:r>
        <w:rPr>
          <w:rStyle w:val="normaltextrun"/>
          <w:rFonts w:ascii="Palatino Linotype" w:hAnsi="Palatino Linotype"/>
          <w:b/>
          <w:bCs/>
        </w:rPr>
        <w:t xml:space="preserve"> </w:t>
      </w:r>
    </w:p>
    <w:p w14:paraId="1D28432D" w14:textId="77777777" w:rsidR="00001DE6" w:rsidRDefault="00001DE6" w:rsidP="00001DE6">
      <w:pPr>
        <w:pStyle w:val="paragraph"/>
        <w:spacing w:before="0" w:beforeAutospacing="0" w:after="0" w:afterAutospacing="0"/>
        <w:ind w:left="142"/>
        <w:jc w:val="both"/>
        <w:textAlignment w:val="baseline"/>
        <w:rPr>
          <w:rStyle w:val="eop"/>
          <w:rFonts w:ascii="Palatino Linotype" w:hAnsi="Palatino Linotype"/>
        </w:rPr>
      </w:pPr>
      <w:r w:rsidRPr="00774EE9">
        <w:rPr>
          <w:rStyle w:val="normaltextrun"/>
          <w:rFonts w:ascii="Palatino Linotype" w:hAnsi="Palatino Linotype"/>
          <w:b/>
          <w:bCs/>
          <w:lang w:val="en"/>
        </w:rPr>
        <w:t>Roles &amp; Responsibilities:</w:t>
      </w:r>
      <w:r w:rsidRPr="00774EE9">
        <w:rPr>
          <w:rStyle w:val="eop"/>
          <w:rFonts w:ascii="Palatino Linotype" w:hAnsi="Palatino Linotype"/>
        </w:rPr>
        <w:t> </w:t>
      </w:r>
    </w:p>
    <w:p w14:paraId="2CA5DA35" w14:textId="77777777" w:rsidR="00001DE6" w:rsidRPr="00774EE9" w:rsidRDefault="00001DE6" w:rsidP="00001DE6">
      <w:pPr>
        <w:pStyle w:val="paragraph"/>
        <w:spacing w:before="0" w:beforeAutospacing="0" w:after="0" w:afterAutospacing="0"/>
        <w:ind w:left="142"/>
        <w:jc w:val="both"/>
        <w:textAlignment w:val="baseline"/>
        <w:rPr>
          <w:rFonts w:ascii="Palatino Linotype" w:hAnsi="Palatino Linotype"/>
        </w:rPr>
      </w:pPr>
    </w:p>
    <w:p w14:paraId="71B0FA51"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Pr>
          <w:rStyle w:val="normaltextrun"/>
          <w:rFonts w:ascii="Palatino Linotype" w:hAnsi="Palatino Linotype" w:cs="Calibri"/>
          <w:sz w:val="24"/>
          <w:szCs w:val="24"/>
        </w:rPr>
        <w:t>Participation in Agile ceremonies (Scrum, Sprint Retrospection &amp; Sprint Review).</w:t>
      </w:r>
    </w:p>
    <w:p w14:paraId="2D7FF82D"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 xml:space="preserve">Developing APIs </w:t>
      </w:r>
      <w:r>
        <w:rPr>
          <w:rStyle w:val="normaltextrun"/>
          <w:rFonts w:ascii="Palatino Linotype" w:hAnsi="Palatino Linotype" w:cs="Calibri"/>
          <w:sz w:val="24"/>
          <w:szCs w:val="24"/>
        </w:rPr>
        <w:t>as per the API Mapping Specifications</w:t>
      </w:r>
      <w:r w:rsidRPr="00774EE9">
        <w:rPr>
          <w:rStyle w:val="normaltextrun"/>
          <w:rFonts w:ascii="Palatino Linotype" w:hAnsi="Palatino Linotype" w:cs="Calibri"/>
          <w:sz w:val="24"/>
          <w:szCs w:val="24"/>
        </w:rPr>
        <w:t xml:space="preserve">. </w:t>
      </w:r>
    </w:p>
    <w:p w14:paraId="2160AED7"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Pr>
          <w:rStyle w:val="normaltextrun"/>
          <w:rFonts w:ascii="Palatino Linotype" w:hAnsi="Palatino Linotype" w:cs="Calibri"/>
          <w:sz w:val="24"/>
          <w:szCs w:val="24"/>
        </w:rPr>
        <w:lastRenderedPageBreak/>
        <w:t>Developing Decision Tables in BRE &amp; hosting virtual APIs in API Gateway.</w:t>
      </w:r>
    </w:p>
    <w:p w14:paraId="15203571"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 xml:space="preserve">Responsible for </w:t>
      </w:r>
      <w:r>
        <w:rPr>
          <w:rStyle w:val="normaltextrun"/>
          <w:rFonts w:ascii="Palatino Linotype" w:hAnsi="Palatino Linotype" w:cs="Calibri"/>
          <w:sz w:val="24"/>
          <w:szCs w:val="24"/>
        </w:rPr>
        <w:t>creation of test cases and t</w:t>
      </w:r>
      <w:r w:rsidRPr="00774EE9">
        <w:rPr>
          <w:rStyle w:val="normaltextrun"/>
          <w:rFonts w:ascii="Palatino Linotype" w:hAnsi="Palatino Linotype" w:cs="Calibri"/>
          <w:sz w:val="24"/>
          <w:szCs w:val="24"/>
        </w:rPr>
        <w:t xml:space="preserve">esting </w:t>
      </w:r>
      <w:r>
        <w:rPr>
          <w:rStyle w:val="normaltextrun"/>
          <w:rFonts w:ascii="Palatino Linotype" w:hAnsi="Palatino Linotype" w:cs="Calibri"/>
          <w:sz w:val="24"/>
          <w:szCs w:val="24"/>
        </w:rPr>
        <w:t xml:space="preserve">the </w:t>
      </w:r>
      <w:r w:rsidRPr="00774EE9">
        <w:rPr>
          <w:rStyle w:val="normaltextrun"/>
          <w:rFonts w:ascii="Palatino Linotype" w:hAnsi="Palatino Linotype" w:cs="Calibri"/>
          <w:sz w:val="24"/>
          <w:szCs w:val="24"/>
        </w:rPr>
        <w:t xml:space="preserve">APIs in </w:t>
      </w:r>
      <w:r>
        <w:rPr>
          <w:rStyle w:val="normaltextrun"/>
          <w:rFonts w:ascii="Palatino Linotype" w:hAnsi="Palatino Linotype" w:cs="Calibri"/>
          <w:sz w:val="24"/>
          <w:szCs w:val="24"/>
        </w:rPr>
        <w:t>Test Client (</w:t>
      </w:r>
      <w:r w:rsidRPr="00774EE9">
        <w:rPr>
          <w:rStyle w:val="normaltextrun"/>
          <w:rFonts w:ascii="Palatino Linotype" w:hAnsi="Palatino Linotype" w:cs="Calibri"/>
          <w:sz w:val="24"/>
          <w:szCs w:val="24"/>
        </w:rPr>
        <w:t>Postman</w:t>
      </w:r>
      <w:r>
        <w:rPr>
          <w:rStyle w:val="normaltextrun"/>
          <w:rFonts w:ascii="Palatino Linotype" w:hAnsi="Palatino Linotype" w:cs="Calibri"/>
          <w:sz w:val="24"/>
          <w:szCs w:val="24"/>
        </w:rPr>
        <w:t>)</w:t>
      </w:r>
      <w:r w:rsidRPr="00774EE9">
        <w:rPr>
          <w:rStyle w:val="normaltextrun"/>
          <w:rFonts w:ascii="Palatino Linotype" w:hAnsi="Palatino Linotype" w:cs="Calibri"/>
          <w:sz w:val="24"/>
          <w:szCs w:val="24"/>
        </w:rPr>
        <w:t xml:space="preserve"> </w:t>
      </w:r>
      <w:r>
        <w:rPr>
          <w:rStyle w:val="normaltextrun"/>
          <w:rFonts w:ascii="Palatino Linotype" w:hAnsi="Palatino Linotype" w:cs="Calibri"/>
          <w:sz w:val="24"/>
          <w:szCs w:val="24"/>
        </w:rPr>
        <w:t>as per the acceptance criteria in user stories &amp;</w:t>
      </w:r>
      <w:r w:rsidRPr="00774EE9">
        <w:rPr>
          <w:rStyle w:val="normaltextrun"/>
          <w:rFonts w:ascii="Palatino Linotype" w:hAnsi="Palatino Linotype" w:cs="Calibri"/>
          <w:sz w:val="24"/>
          <w:szCs w:val="24"/>
        </w:rPr>
        <w:t xml:space="preserve"> </w:t>
      </w:r>
      <w:r>
        <w:rPr>
          <w:rStyle w:val="normaltextrun"/>
          <w:rFonts w:ascii="Palatino Linotype" w:hAnsi="Palatino Linotype" w:cs="Calibri"/>
          <w:sz w:val="24"/>
          <w:szCs w:val="24"/>
        </w:rPr>
        <w:t>preparing Unit Test Documents</w:t>
      </w:r>
      <w:r w:rsidRPr="00774EE9">
        <w:rPr>
          <w:rStyle w:val="normaltextrun"/>
          <w:rFonts w:ascii="Palatino Linotype" w:hAnsi="Palatino Linotype" w:cs="Calibri"/>
          <w:sz w:val="24"/>
          <w:szCs w:val="24"/>
        </w:rPr>
        <w:t>.</w:t>
      </w:r>
    </w:p>
    <w:p w14:paraId="0FAEE088"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Pr>
          <w:rStyle w:val="normaltextrun"/>
          <w:rFonts w:ascii="Palatino Linotype" w:hAnsi="Palatino Linotype" w:cs="Calibri"/>
          <w:sz w:val="24"/>
          <w:szCs w:val="24"/>
        </w:rPr>
        <w:t>Verification of Digital journey in the SIT portal.</w:t>
      </w:r>
    </w:p>
    <w:p w14:paraId="42E888E3"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Solving of JIRA tickets which Deal with issues and enhancement in API and Finding error and fixed it.</w:t>
      </w:r>
    </w:p>
    <w:p w14:paraId="6DD8513E" w14:textId="77777777" w:rsidR="00001DE6" w:rsidRPr="00774EE9"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774EE9">
        <w:rPr>
          <w:rStyle w:val="normaltextrun"/>
          <w:rFonts w:ascii="Palatino Linotype" w:hAnsi="Palatino Linotype" w:cs="Calibri"/>
          <w:sz w:val="24"/>
          <w:szCs w:val="24"/>
        </w:rPr>
        <w:t>Responsible for updating the API’s description, fields, Flow diagram &amp; Payload (Tested Document) in Confluence Page.</w:t>
      </w:r>
    </w:p>
    <w:p w14:paraId="1EB19D21"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Pr>
          <w:rStyle w:val="normaltextrun"/>
          <w:rFonts w:ascii="Palatino Linotype" w:hAnsi="Palatino Linotype" w:cs="Calibri"/>
          <w:sz w:val="24"/>
          <w:szCs w:val="24"/>
        </w:rPr>
        <w:t xml:space="preserve">Enabling Auditing for the API’s &amp; </w:t>
      </w:r>
      <w:r w:rsidRPr="00774EE9">
        <w:rPr>
          <w:rStyle w:val="normaltextrun"/>
          <w:rFonts w:ascii="Palatino Linotype" w:hAnsi="Palatino Linotype" w:cs="Calibri"/>
          <w:sz w:val="24"/>
          <w:szCs w:val="24"/>
        </w:rPr>
        <w:t>Checking Logs in Azure</w:t>
      </w:r>
      <w:r>
        <w:rPr>
          <w:rStyle w:val="normaltextrun"/>
          <w:rFonts w:ascii="Palatino Linotype" w:hAnsi="Palatino Linotype" w:cs="Calibri"/>
          <w:sz w:val="24"/>
          <w:szCs w:val="24"/>
        </w:rPr>
        <w:t xml:space="preserve"> Log Monitor</w:t>
      </w:r>
      <w:r w:rsidRPr="00774EE9">
        <w:rPr>
          <w:rStyle w:val="normaltextrun"/>
          <w:rFonts w:ascii="Palatino Linotype" w:hAnsi="Palatino Linotype" w:cs="Calibri"/>
          <w:sz w:val="24"/>
          <w:szCs w:val="24"/>
        </w:rPr>
        <w:t>.</w:t>
      </w:r>
    </w:p>
    <w:p w14:paraId="1EE5BA28" w14:textId="77777777" w:rsidR="00001DE6" w:rsidRDefault="00001DE6" w:rsidP="00001DE6">
      <w:pPr>
        <w:pStyle w:val="ListParagraph"/>
        <w:numPr>
          <w:ilvl w:val="0"/>
          <w:numId w:val="39"/>
        </w:numPr>
        <w:spacing w:line="276" w:lineRule="auto"/>
        <w:ind w:left="851" w:hanging="284"/>
        <w:jc w:val="both"/>
        <w:rPr>
          <w:rStyle w:val="normaltextrun"/>
          <w:rFonts w:ascii="Palatino Linotype" w:hAnsi="Palatino Linotype" w:cs="Calibri"/>
          <w:sz w:val="24"/>
          <w:szCs w:val="24"/>
        </w:rPr>
      </w:pPr>
      <w:r w:rsidRPr="0094030E">
        <w:rPr>
          <w:rStyle w:val="normaltextrun"/>
          <w:rFonts w:ascii="Palatino Linotype" w:hAnsi="Palatino Linotype" w:cs="Calibri"/>
          <w:sz w:val="24"/>
          <w:szCs w:val="24"/>
        </w:rPr>
        <w:t>Deploying the code to higher environments through CICD deployment process.</w:t>
      </w:r>
    </w:p>
    <w:p w14:paraId="6E2348BA" w14:textId="77777777" w:rsidR="00001DE6" w:rsidRPr="00E13216" w:rsidRDefault="00001DE6" w:rsidP="00001DE6">
      <w:pPr>
        <w:ind w:firstLine="720"/>
        <w:jc w:val="both"/>
        <w:rPr>
          <w:rFonts w:ascii="Palatino Linotype" w:hAnsi="Palatino Linotype" w:cs="Calibri"/>
          <w:sz w:val="24"/>
          <w:szCs w:val="24"/>
        </w:rPr>
      </w:pPr>
      <w:r>
        <w:rPr>
          <w:rStyle w:val="normaltextrun"/>
          <w:rFonts w:ascii="Palatino Linotype" w:hAnsi="Palatino Linotype" w:cs="Calibri"/>
          <w:sz w:val="24"/>
          <w:szCs w:val="24"/>
        </w:rPr>
        <w:t>Providing Go-live support &amp; Post deployment technical verification.</w:t>
      </w:r>
    </w:p>
    <w:p w14:paraId="5AA9EA40" w14:textId="77777777" w:rsidR="00001DE6" w:rsidRDefault="00001DE6" w:rsidP="00001DE6">
      <w:pPr>
        <w:jc w:val="both"/>
        <w:rPr>
          <w:rFonts w:ascii="Palatino Linotype" w:hAnsi="Palatino Linotype"/>
          <w:b/>
          <w:bCs/>
          <w:sz w:val="22"/>
          <w:szCs w:val="22"/>
        </w:rPr>
      </w:pPr>
    </w:p>
    <w:p w14:paraId="438C7BA2" w14:textId="77777777" w:rsidR="00001DE6" w:rsidRDefault="00001DE6" w:rsidP="00001DE6">
      <w:pPr>
        <w:ind w:left="720"/>
        <w:jc w:val="both"/>
        <w:rPr>
          <w:rFonts w:ascii="Palatino Linotype" w:hAnsi="Palatino Linotype"/>
          <w:sz w:val="22"/>
          <w:szCs w:val="22"/>
          <w:lang w:val="en-IN"/>
        </w:rPr>
      </w:pPr>
    </w:p>
    <w:p w14:paraId="7F6FBC48" w14:textId="77777777" w:rsidR="00001DE6" w:rsidRDefault="00001DE6" w:rsidP="00001DE6">
      <w:pPr>
        <w:ind w:left="720"/>
        <w:jc w:val="both"/>
        <w:rPr>
          <w:rFonts w:ascii="Palatino Linotype" w:hAnsi="Palatino Linotype"/>
          <w:sz w:val="22"/>
          <w:szCs w:val="22"/>
          <w:lang w:val="en-IN"/>
        </w:rPr>
      </w:pPr>
    </w:p>
    <w:p w14:paraId="7C970C77" w14:textId="77777777" w:rsidR="00001DE6" w:rsidRDefault="00001DE6" w:rsidP="00001DE6">
      <w:pPr>
        <w:pStyle w:val="Heading1"/>
        <w:rPr>
          <w:rFonts w:ascii="Palatino Linotype" w:hAnsi="Palatino Linotype"/>
          <w:sz w:val="22"/>
          <w:szCs w:val="22"/>
          <w:lang w:val="en-IN"/>
        </w:rPr>
      </w:pPr>
      <w:r w:rsidRPr="00CE2AEC">
        <w:rPr>
          <w:rFonts w:ascii="Palatino Linotype" w:hAnsi="Palatino Linotype"/>
          <w:sz w:val="22"/>
          <w:szCs w:val="22"/>
          <w:lang w:val="en-IN"/>
        </w:rPr>
        <w:t>Project 4: EIP AKS Migration</w:t>
      </w:r>
    </w:p>
    <w:p w14:paraId="49C62A3D" w14:textId="77777777" w:rsidR="00001DE6" w:rsidRPr="00D1243F" w:rsidRDefault="00001DE6" w:rsidP="00001DE6">
      <w:pPr>
        <w:rPr>
          <w:lang w:val="en-IN"/>
        </w:rPr>
      </w:pPr>
    </w:p>
    <w:p w14:paraId="524F4D7C" w14:textId="77777777" w:rsidR="00001DE6" w:rsidRPr="00B94B26" w:rsidRDefault="00001DE6" w:rsidP="00001DE6">
      <w:pPr>
        <w:pStyle w:val="Heading3"/>
        <w:rPr>
          <w:rStyle w:val="normaltextrun"/>
          <w:rFonts w:ascii="Palatino Linotype" w:hAnsi="Palatino Linotype" w:cs="Calibri"/>
          <w:b w:val="0"/>
          <w:i w:val="0"/>
          <w:iCs w:val="0"/>
          <w:sz w:val="24"/>
          <w:szCs w:val="24"/>
        </w:rPr>
      </w:pPr>
      <w:r w:rsidRPr="00B94B26">
        <w:rPr>
          <w:rStyle w:val="normaltextrun"/>
          <w:rFonts w:ascii="Palatino Linotype" w:hAnsi="Palatino Linotype" w:cs="Calibri"/>
          <w:b w:val="0"/>
          <w:bCs w:val="0"/>
          <w:i w:val="0"/>
          <w:iCs w:val="0"/>
          <w:sz w:val="24"/>
          <w:szCs w:val="24"/>
        </w:rPr>
        <w:t>Client: AIA, Malaysia</w:t>
      </w:r>
    </w:p>
    <w:p w14:paraId="475C7A65" w14:textId="77777777" w:rsidR="00001DE6" w:rsidRPr="00B94B26" w:rsidRDefault="00001DE6" w:rsidP="00001DE6">
      <w:pPr>
        <w:pStyle w:val="Heading3"/>
        <w:rPr>
          <w:rStyle w:val="normaltextrun"/>
          <w:rFonts w:ascii="Palatino Linotype" w:hAnsi="Palatino Linotype" w:cs="Calibri"/>
          <w:b w:val="0"/>
          <w:i w:val="0"/>
          <w:iCs w:val="0"/>
          <w:sz w:val="24"/>
          <w:szCs w:val="24"/>
        </w:rPr>
      </w:pPr>
      <w:r w:rsidRPr="00B94B26">
        <w:rPr>
          <w:rStyle w:val="normaltextrun"/>
          <w:rFonts w:ascii="Palatino Linotype" w:hAnsi="Palatino Linotype" w:cs="Calibri"/>
          <w:b w:val="0"/>
          <w:bCs w:val="0"/>
          <w:i w:val="0"/>
          <w:iCs w:val="0"/>
          <w:sz w:val="24"/>
          <w:szCs w:val="24"/>
        </w:rPr>
        <w:t>Role: Integration Developer</w:t>
      </w:r>
    </w:p>
    <w:p w14:paraId="41D04132" w14:textId="77777777" w:rsidR="00001DE6" w:rsidRPr="00D1243F" w:rsidRDefault="00001DE6" w:rsidP="00001DE6">
      <w:pPr>
        <w:pStyle w:val="Heading3"/>
        <w:rPr>
          <w:rStyle w:val="normaltextrun"/>
          <w:rFonts w:ascii="Palatino Linotype" w:hAnsi="Palatino Linotype" w:cs="Calibri"/>
          <w:b w:val="0"/>
          <w:bCs w:val="0"/>
          <w:i w:val="0"/>
          <w:iCs w:val="0"/>
          <w:sz w:val="24"/>
          <w:szCs w:val="24"/>
        </w:rPr>
      </w:pPr>
      <w:r w:rsidRPr="00B94B26">
        <w:rPr>
          <w:rStyle w:val="normaltextrun"/>
          <w:rFonts w:ascii="Palatino Linotype" w:hAnsi="Palatino Linotype" w:cs="Calibri"/>
          <w:b w:val="0"/>
          <w:bCs w:val="0"/>
          <w:i w:val="0"/>
          <w:iCs w:val="0"/>
          <w:sz w:val="24"/>
          <w:szCs w:val="24"/>
        </w:rPr>
        <w:t xml:space="preserve">Tools: </w:t>
      </w:r>
      <w:r w:rsidRPr="00D1243F">
        <w:rPr>
          <w:rStyle w:val="normaltextrun"/>
          <w:rFonts w:ascii="Palatino Linotype" w:hAnsi="Palatino Linotype" w:cs="Calibri"/>
          <w:b w:val="0"/>
          <w:bCs w:val="0"/>
          <w:i w:val="0"/>
          <w:iCs w:val="0"/>
          <w:sz w:val="24"/>
          <w:szCs w:val="24"/>
        </w:rPr>
        <w:t>Tools &amp; Technologies: Integration Server, API Gateway, BRE, SQL, Jira, Confluence, Postman, Azure Log Monitor</w:t>
      </w:r>
    </w:p>
    <w:p w14:paraId="6D61E018" w14:textId="77777777" w:rsidR="00001DE6" w:rsidRPr="00505674" w:rsidRDefault="00001DE6" w:rsidP="00001DE6">
      <w:pPr>
        <w:rPr>
          <w:lang w:val="en-IN"/>
        </w:rPr>
      </w:pPr>
    </w:p>
    <w:p w14:paraId="5EDEFD1E" w14:textId="77777777" w:rsidR="00001DE6" w:rsidRPr="00301AAE" w:rsidRDefault="00001DE6" w:rsidP="00001DE6">
      <w:pPr>
        <w:numPr>
          <w:ilvl w:val="0"/>
          <w:numId w:val="40"/>
        </w:numPr>
        <w:jc w:val="both"/>
        <w:rPr>
          <w:rFonts w:ascii="Palatino Linotype" w:hAnsi="Palatino Linotype"/>
          <w:sz w:val="22"/>
          <w:szCs w:val="22"/>
          <w:lang w:val="en-IN"/>
        </w:rPr>
      </w:pPr>
      <w:r w:rsidRPr="00301AAE">
        <w:rPr>
          <w:rFonts w:ascii="Palatino Linotype" w:hAnsi="Palatino Linotype"/>
          <w:b/>
          <w:bCs/>
          <w:sz w:val="22"/>
          <w:szCs w:val="22"/>
          <w:lang w:val="en-IN"/>
        </w:rPr>
        <w:t>Client:</w:t>
      </w:r>
      <w:r w:rsidRPr="00301AAE">
        <w:rPr>
          <w:rFonts w:ascii="Palatino Linotype" w:hAnsi="Palatino Linotype"/>
          <w:sz w:val="22"/>
          <w:szCs w:val="22"/>
          <w:lang w:val="en-IN"/>
        </w:rPr>
        <w:t xml:space="preserve"> AIA, Malaysia</w:t>
      </w:r>
    </w:p>
    <w:p w14:paraId="2BA1403E" w14:textId="77777777" w:rsidR="00001DE6" w:rsidRPr="00301AAE" w:rsidRDefault="00001DE6" w:rsidP="00001DE6">
      <w:pPr>
        <w:numPr>
          <w:ilvl w:val="0"/>
          <w:numId w:val="40"/>
        </w:numPr>
        <w:jc w:val="both"/>
        <w:rPr>
          <w:rFonts w:ascii="Palatino Linotype" w:hAnsi="Palatino Linotype"/>
          <w:sz w:val="22"/>
          <w:szCs w:val="22"/>
          <w:lang w:val="en-IN"/>
        </w:rPr>
      </w:pPr>
      <w:r w:rsidRPr="00301AAE">
        <w:rPr>
          <w:rFonts w:ascii="Palatino Linotype" w:hAnsi="Palatino Linotype"/>
          <w:b/>
          <w:bCs/>
          <w:sz w:val="22"/>
          <w:szCs w:val="22"/>
          <w:lang w:val="en-IN"/>
        </w:rPr>
        <w:t>Role:</w:t>
      </w:r>
      <w:r w:rsidRPr="00301AAE">
        <w:rPr>
          <w:rFonts w:ascii="Palatino Linotype" w:hAnsi="Palatino Linotype"/>
          <w:sz w:val="22"/>
          <w:szCs w:val="22"/>
          <w:lang w:val="en-IN"/>
        </w:rPr>
        <w:t xml:space="preserve"> Integration Developer</w:t>
      </w:r>
    </w:p>
    <w:p w14:paraId="642A43EB" w14:textId="77777777" w:rsidR="00001DE6" w:rsidRPr="00301AAE" w:rsidRDefault="00001DE6" w:rsidP="00001DE6">
      <w:pPr>
        <w:jc w:val="both"/>
        <w:rPr>
          <w:rFonts w:ascii="Palatino Linotype" w:hAnsi="Palatino Linotype"/>
          <w:sz w:val="22"/>
          <w:szCs w:val="22"/>
          <w:lang w:val="en-IN"/>
        </w:rPr>
      </w:pPr>
    </w:p>
    <w:p w14:paraId="447C6D75" w14:textId="77777777" w:rsidR="00001DE6" w:rsidRPr="00301AAE" w:rsidRDefault="00001DE6" w:rsidP="00001DE6">
      <w:pPr>
        <w:jc w:val="both"/>
        <w:rPr>
          <w:rFonts w:ascii="Palatino Linotype" w:hAnsi="Palatino Linotype"/>
          <w:sz w:val="22"/>
          <w:szCs w:val="22"/>
          <w:lang w:val="en-IN"/>
        </w:rPr>
      </w:pPr>
      <w:r w:rsidRPr="006E7BD9">
        <w:rPr>
          <w:rStyle w:val="normaltextrun"/>
          <w:rFonts w:ascii="Palatino Linotype" w:hAnsi="Palatino Linotype"/>
          <w:b/>
          <w:bCs/>
        </w:rPr>
        <w:t>Project Brief</w:t>
      </w:r>
      <w:r w:rsidRPr="00301AAE">
        <w:rPr>
          <w:rFonts w:ascii="Palatino Linotype" w:hAnsi="Palatino Linotype"/>
          <w:sz w:val="22"/>
          <w:szCs w:val="22"/>
          <w:lang w:val="en-IN"/>
        </w:rPr>
        <w:t xml:space="preserve">: This project involved the migration of APIs from a monolithic on-premises server to a </w:t>
      </w:r>
      <w:r w:rsidRPr="00301AAE">
        <w:rPr>
          <w:rFonts w:ascii="Palatino Linotype" w:hAnsi="Palatino Linotype"/>
          <w:b/>
          <w:bCs/>
          <w:sz w:val="22"/>
          <w:szCs w:val="22"/>
          <w:lang w:val="en-IN"/>
        </w:rPr>
        <w:t>Microservice Runtime (MSR)</w:t>
      </w:r>
      <w:r w:rsidRPr="00301AAE">
        <w:rPr>
          <w:rFonts w:ascii="Palatino Linotype" w:hAnsi="Palatino Linotype"/>
          <w:sz w:val="22"/>
          <w:szCs w:val="22"/>
          <w:lang w:val="en-IN"/>
        </w:rPr>
        <w:t xml:space="preserve"> architecture deployed on </w:t>
      </w:r>
      <w:r w:rsidRPr="00301AAE">
        <w:rPr>
          <w:rFonts w:ascii="Palatino Linotype" w:hAnsi="Palatino Linotype"/>
          <w:b/>
          <w:bCs/>
          <w:sz w:val="22"/>
          <w:szCs w:val="22"/>
          <w:lang w:val="en-IN"/>
        </w:rPr>
        <w:t>Azure Kubernetes Service (AKS)</w:t>
      </w:r>
      <w:r w:rsidRPr="00301AAE">
        <w:rPr>
          <w:rFonts w:ascii="Palatino Linotype" w:hAnsi="Palatino Linotype"/>
          <w:sz w:val="22"/>
          <w:szCs w:val="22"/>
          <w:lang w:val="en-IN"/>
        </w:rPr>
        <w:t>. The legacy architecture hosted all APIs centrally, resulting in resource contention, limited scalability, and high maintenance challenges.</w:t>
      </w:r>
    </w:p>
    <w:p w14:paraId="747FE83C" w14:textId="77777777" w:rsidR="00001DE6" w:rsidRDefault="00001DE6" w:rsidP="00001DE6">
      <w:pPr>
        <w:jc w:val="both"/>
        <w:rPr>
          <w:rFonts w:ascii="Palatino Linotype" w:hAnsi="Palatino Linotype"/>
          <w:sz w:val="22"/>
          <w:szCs w:val="22"/>
          <w:lang w:val="en-IN"/>
        </w:rPr>
      </w:pPr>
      <w:r w:rsidRPr="00301AAE">
        <w:rPr>
          <w:rFonts w:ascii="Palatino Linotype" w:hAnsi="Palatino Linotype"/>
          <w:sz w:val="22"/>
          <w:szCs w:val="22"/>
          <w:lang w:val="en-IN"/>
        </w:rPr>
        <w:t>The new MSR-based architecture leverages containerized APIs running in independent pods, enabling:</w:t>
      </w:r>
    </w:p>
    <w:p w14:paraId="69FD319E" w14:textId="77777777" w:rsidR="00001DE6" w:rsidRPr="00301AAE" w:rsidRDefault="00001DE6" w:rsidP="00001DE6">
      <w:pPr>
        <w:jc w:val="both"/>
        <w:rPr>
          <w:rFonts w:ascii="Palatino Linotype" w:hAnsi="Palatino Linotype"/>
          <w:sz w:val="22"/>
          <w:szCs w:val="22"/>
          <w:lang w:val="en-IN"/>
        </w:rPr>
      </w:pPr>
    </w:p>
    <w:p w14:paraId="316562ED" w14:textId="77777777" w:rsidR="00001DE6" w:rsidRPr="00301AAE" w:rsidRDefault="00001DE6" w:rsidP="00001DE6">
      <w:pPr>
        <w:numPr>
          <w:ilvl w:val="0"/>
          <w:numId w:val="41"/>
        </w:numPr>
        <w:jc w:val="both"/>
        <w:rPr>
          <w:rFonts w:ascii="Palatino Linotype" w:hAnsi="Palatino Linotype"/>
          <w:sz w:val="22"/>
          <w:szCs w:val="22"/>
          <w:lang w:val="en-IN"/>
        </w:rPr>
      </w:pPr>
      <w:r w:rsidRPr="00301AAE">
        <w:rPr>
          <w:rFonts w:ascii="Palatino Linotype" w:hAnsi="Palatino Linotype"/>
          <w:b/>
          <w:bCs/>
          <w:sz w:val="22"/>
          <w:szCs w:val="22"/>
          <w:lang w:val="en-IN"/>
        </w:rPr>
        <w:t>Decoupled deployment</w:t>
      </w:r>
      <w:r w:rsidRPr="00301AAE">
        <w:rPr>
          <w:rFonts w:ascii="Palatino Linotype" w:hAnsi="Palatino Linotype"/>
          <w:sz w:val="22"/>
          <w:szCs w:val="22"/>
          <w:lang w:val="en-IN"/>
        </w:rPr>
        <w:t>, ensuring isolation and minimal impact across services</w:t>
      </w:r>
    </w:p>
    <w:p w14:paraId="1990E07D" w14:textId="77777777" w:rsidR="00001DE6" w:rsidRPr="00301AAE" w:rsidRDefault="00001DE6" w:rsidP="00001DE6">
      <w:pPr>
        <w:numPr>
          <w:ilvl w:val="0"/>
          <w:numId w:val="41"/>
        </w:numPr>
        <w:jc w:val="both"/>
        <w:rPr>
          <w:rFonts w:ascii="Palatino Linotype" w:hAnsi="Palatino Linotype"/>
          <w:sz w:val="22"/>
          <w:szCs w:val="22"/>
          <w:lang w:val="en-IN"/>
        </w:rPr>
      </w:pPr>
      <w:r w:rsidRPr="00301AAE">
        <w:rPr>
          <w:rFonts w:ascii="Palatino Linotype" w:hAnsi="Palatino Linotype"/>
          <w:b/>
          <w:bCs/>
          <w:sz w:val="22"/>
          <w:szCs w:val="22"/>
          <w:lang w:val="en-IN"/>
        </w:rPr>
        <w:t>Improved scalability</w:t>
      </w:r>
      <w:r w:rsidRPr="00301AAE">
        <w:rPr>
          <w:rFonts w:ascii="Palatino Linotype" w:hAnsi="Palatino Linotype"/>
          <w:sz w:val="22"/>
          <w:szCs w:val="22"/>
          <w:lang w:val="en-IN"/>
        </w:rPr>
        <w:t>, by scaling pods based on demand</w:t>
      </w:r>
    </w:p>
    <w:p w14:paraId="6600CC56" w14:textId="77777777" w:rsidR="00001DE6" w:rsidRDefault="00001DE6" w:rsidP="00001DE6">
      <w:pPr>
        <w:numPr>
          <w:ilvl w:val="0"/>
          <w:numId w:val="41"/>
        </w:numPr>
        <w:jc w:val="both"/>
        <w:rPr>
          <w:rFonts w:ascii="Palatino Linotype" w:hAnsi="Palatino Linotype"/>
          <w:sz w:val="22"/>
          <w:szCs w:val="22"/>
          <w:lang w:val="en-IN"/>
        </w:rPr>
      </w:pPr>
      <w:r w:rsidRPr="00301AAE">
        <w:rPr>
          <w:rFonts w:ascii="Palatino Linotype" w:hAnsi="Palatino Linotype"/>
          <w:b/>
          <w:bCs/>
          <w:sz w:val="22"/>
          <w:szCs w:val="22"/>
          <w:lang w:val="en-IN"/>
        </w:rPr>
        <w:t>Enhanced system reliability and performance</w:t>
      </w:r>
      <w:r w:rsidRPr="00301AAE">
        <w:rPr>
          <w:rFonts w:ascii="Palatino Linotype" w:hAnsi="Palatino Linotype"/>
          <w:sz w:val="22"/>
          <w:szCs w:val="22"/>
          <w:lang w:val="en-IN"/>
        </w:rPr>
        <w:t>, through distributed traffic handling</w:t>
      </w:r>
    </w:p>
    <w:p w14:paraId="47ABF089" w14:textId="77777777" w:rsidR="00001DE6" w:rsidRPr="00301AAE" w:rsidRDefault="00001DE6" w:rsidP="00001DE6">
      <w:pPr>
        <w:ind w:left="720"/>
        <w:jc w:val="both"/>
        <w:rPr>
          <w:rFonts w:ascii="Palatino Linotype" w:hAnsi="Palatino Linotype"/>
          <w:sz w:val="22"/>
          <w:szCs w:val="22"/>
          <w:lang w:val="en-IN"/>
        </w:rPr>
      </w:pPr>
    </w:p>
    <w:p w14:paraId="2A3783D3" w14:textId="77777777" w:rsidR="00001DE6" w:rsidRPr="00301AAE" w:rsidRDefault="00001DE6" w:rsidP="00001DE6">
      <w:pPr>
        <w:ind w:firstLine="360"/>
        <w:jc w:val="both"/>
        <w:rPr>
          <w:rFonts w:ascii="Palatino Linotype" w:hAnsi="Palatino Linotype"/>
          <w:sz w:val="22"/>
          <w:szCs w:val="22"/>
          <w:lang w:val="en-IN"/>
        </w:rPr>
      </w:pPr>
      <w:r w:rsidRPr="00301AAE">
        <w:rPr>
          <w:rFonts w:ascii="Palatino Linotype" w:hAnsi="Palatino Linotype"/>
          <w:b/>
          <w:bCs/>
          <w:sz w:val="22"/>
          <w:szCs w:val="22"/>
          <w:lang w:val="en-IN"/>
        </w:rPr>
        <w:t>Key Pods Involved:</w:t>
      </w:r>
      <w:r w:rsidRPr="00301AAE">
        <w:rPr>
          <w:rFonts w:ascii="Palatino Linotype" w:hAnsi="Palatino Linotype"/>
          <w:sz w:val="22"/>
          <w:szCs w:val="22"/>
          <w:lang w:val="en-IN"/>
        </w:rPr>
        <w:t xml:space="preserve"> Epay, Eapp, Ilearnx, IPOS, Communication, ALPP, Common-Batch, ROP</w:t>
      </w:r>
    </w:p>
    <w:p w14:paraId="2EC8F724" w14:textId="77777777" w:rsidR="00001DE6" w:rsidRPr="00301AAE" w:rsidRDefault="00001DE6" w:rsidP="00001DE6">
      <w:pPr>
        <w:jc w:val="both"/>
        <w:rPr>
          <w:rFonts w:ascii="Palatino Linotype" w:hAnsi="Palatino Linotype"/>
          <w:sz w:val="22"/>
          <w:szCs w:val="22"/>
          <w:lang w:val="en-IN"/>
        </w:rPr>
      </w:pPr>
    </w:p>
    <w:p w14:paraId="6EBDF079" w14:textId="77777777" w:rsidR="00001DE6" w:rsidRDefault="00001DE6" w:rsidP="00001DE6">
      <w:pPr>
        <w:jc w:val="both"/>
        <w:rPr>
          <w:rFonts w:ascii="Palatino Linotype" w:hAnsi="Palatino Linotype"/>
          <w:b/>
          <w:bCs/>
          <w:sz w:val="22"/>
          <w:szCs w:val="22"/>
          <w:lang w:val="en-IN"/>
        </w:rPr>
      </w:pPr>
      <w:r w:rsidRPr="00301AAE">
        <w:rPr>
          <w:rFonts w:ascii="Palatino Linotype" w:hAnsi="Palatino Linotype"/>
          <w:b/>
          <w:bCs/>
          <w:sz w:val="22"/>
          <w:szCs w:val="22"/>
          <w:lang w:val="en-IN"/>
        </w:rPr>
        <w:t>Roles &amp; Responsibilities:</w:t>
      </w:r>
    </w:p>
    <w:p w14:paraId="07BF4E57" w14:textId="77777777" w:rsidR="00001DE6" w:rsidRPr="00301AAE" w:rsidRDefault="00001DE6" w:rsidP="00001DE6">
      <w:pPr>
        <w:jc w:val="both"/>
        <w:rPr>
          <w:rFonts w:ascii="Palatino Linotype" w:hAnsi="Palatino Linotype"/>
          <w:b/>
          <w:bCs/>
          <w:sz w:val="22"/>
          <w:szCs w:val="22"/>
          <w:lang w:val="en-IN"/>
        </w:rPr>
      </w:pPr>
    </w:p>
    <w:p w14:paraId="512D2729" w14:textId="77777777" w:rsidR="00001DE6" w:rsidRPr="00301AAE" w:rsidRDefault="00001DE6" w:rsidP="00001DE6">
      <w:pPr>
        <w:numPr>
          <w:ilvl w:val="0"/>
          <w:numId w:val="42"/>
        </w:numPr>
        <w:jc w:val="both"/>
        <w:rPr>
          <w:rFonts w:ascii="Palatino Linotype" w:hAnsi="Palatino Linotype"/>
          <w:sz w:val="22"/>
          <w:szCs w:val="22"/>
          <w:lang w:val="en-IN"/>
        </w:rPr>
      </w:pPr>
      <w:r w:rsidRPr="00301AAE">
        <w:rPr>
          <w:rFonts w:ascii="Palatino Linotype" w:hAnsi="Palatino Linotype"/>
          <w:sz w:val="22"/>
          <w:szCs w:val="22"/>
          <w:lang w:val="en-IN"/>
        </w:rPr>
        <w:t>Participated in Agile ceremonies: Daily Scrum, Sprint Review, and Retrospective</w:t>
      </w:r>
    </w:p>
    <w:p w14:paraId="4C443BA4" w14:textId="77777777" w:rsidR="00001DE6" w:rsidRPr="00301AAE" w:rsidRDefault="00001DE6" w:rsidP="00001DE6">
      <w:pPr>
        <w:numPr>
          <w:ilvl w:val="0"/>
          <w:numId w:val="42"/>
        </w:numPr>
        <w:jc w:val="both"/>
        <w:rPr>
          <w:rFonts w:ascii="Palatino Linotype" w:hAnsi="Palatino Linotype"/>
          <w:sz w:val="22"/>
          <w:szCs w:val="22"/>
          <w:lang w:val="en-IN"/>
        </w:rPr>
      </w:pPr>
      <w:r w:rsidRPr="00301AAE">
        <w:rPr>
          <w:rFonts w:ascii="Palatino Linotype" w:hAnsi="Palatino Linotype"/>
          <w:sz w:val="22"/>
          <w:szCs w:val="22"/>
          <w:lang w:val="en-IN"/>
        </w:rPr>
        <w:lastRenderedPageBreak/>
        <w:t>Developed REST APIs as per API Mapping Specifications</w:t>
      </w:r>
    </w:p>
    <w:p w14:paraId="70B0E40F" w14:textId="77777777" w:rsidR="00001DE6" w:rsidRPr="00301AAE" w:rsidRDefault="00001DE6" w:rsidP="00001DE6">
      <w:pPr>
        <w:numPr>
          <w:ilvl w:val="0"/>
          <w:numId w:val="42"/>
        </w:numPr>
        <w:jc w:val="both"/>
        <w:rPr>
          <w:rFonts w:ascii="Palatino Linotype" w:hAnsi="Palatino Linotype"/>
          <w:sz w:val="22"/>
          <w:szCs w:val="22"/>
          <w:lang w:val="en-IN"/>
        </w:rPr>
      </w:pPr>
      <w:r w:rsidRPr="00301AAE">
        <w:rPr>
          <w:rFonts w:ascii="Palatino Linotype" w:hAnsi="Palatino Linotype"/>
          <w:sz w:val="22"/>
          <w:szCs w:val="22"/>
          <w:lang w:val="en-IN"/>
        </w:rPr>
        <w:t xml:space="preserve">Designed and executed test cases using </w:t>
      </w:r>
      <w:r w:rsidRPr="00301AAE">
        <w:rPr>
          <w:rFonts w:ascii="Palatino Linotype" w:hAnsi="Palatino Linotype"/>
          <w:b/>
          <w:bCs/>
          <w:sz w:val="22"/>
          <w:szCs w:val="22"/>
          <w:lang w:val="en-IN"/>
        </w:rPr>
        <w:t>Postman</w:t>
      </w:r>
      <w:r w:rsidRPr="00301AAE">
        <w:rPr>
          <w:rFonts w:ascii="Palatino Linotype" w:hAnsi="Palatino Linotype"/>
          <w:sz w:val="22"/>
          <w:szCs w:val="22"/>
          <w:lang w:val="en-IN"/>
        </w:rPr>
        <w:t xml:space="preserve"> based on user story acceptance criteria</w:t>
      </w:r>
      <w:r>
        <w:rPr>
          <w:rFonts w:ascii="Palatino Linotype" w:hAnsi="Palatino Linotype"/>
          <w:sz w:val="22"/>
          <w:szCs w:val="22"/>
          <w:lang w:val="en-IN"/>
        </w:rPr>
        <w:t xml:space="preserve"> </w:t>
      </w:r>
      <w:r w:rsidRPr="00301AAE">
        <w:rPr>
          <w:rFonts w:ascii="Palatino Linotype" w:hAnsi="Palatino Linotype"/>
          <w:sz w:val="22"/>
          <w:szCs w:val="22"/>
          <w:lang w:val="en-IN"/>
        </w:rPr>
        <w:t>documented unit testing results</w:t>
      </w:r>
    </w:p>
    <w:p w14:paraId="4D29F95A" w14:textId="77777777" w:rsidR="00001DE6" w:rsidRPr="00301AAE" w:rsidRDefault="00001DE6" w:rsidP="00001DE6">
      <w:pPr>
        <w:numPr>
          <w:ilvl w:val="0"/>
          <w:numId w:val="42"/>
        </w:numPr>
        <w:jc w:val="both"/>
        <w:rPr>
          <w:rFonts w:ascii="Palatino Linotype" w:hAnsi="Palatino Linotype"/>
          <w:sz w:val="22"/>
          <w:szCs w:val="22"/>
          <w:lang w:val="en-IN"/>
        </w:rPr>
      </w:pPr>
      <w:r w:rsidRPr="00301AAE">
        <w:rPr>
          <w:rFonts w:ascii="Palatino Linotype" w:hAnsi="Palatino Linotype"/>
          <w:sz w:val="22"/>
          <w:szCs w:val="22"/>
          <w:lang w:val="en-IN"/>
        </w:rPr>
        <w:t xml:space="preserve">Investigated and resolved issues/enhancements tracked via </w:t>
      </w:r>
      <w:r w:rsidRPr="00301AAE">
        <w:rPr>
          <w:rFonts w:ascii="Palatino Linotype" w:hAnsi="Palatino Linotype"/>
          <w:b/>
          <w:bCs/>
          <w:sz w:val="22"/>
          <w:szCs w:val="22"/>
          <w:lang w:val="en-IN"/>
        </w:rPr>
        <w:t>JIRA</w:t>
      </w:r>
      <w:r w:rsidRPr="00301AAE">
        <w:rPr>
          <w:rFonts w:ascii="Palatino Linotype" w:hAnsi="Palatino Linotype"/>
          <w:sz w:val="22"/>
          <w:szCs w:val="22"/>
          <w:lang w:val="en-IN"/>
        </w:rPr>
        <w:t>; conducted root cause analysis and bug fixes</w:t>
      </w:r>
    </w:p>
    <w:p w14:paraId="5E4FCCBB" w14:textId="77777777" w:rsidR="00001DE6" w:rsidRPr="00301AAE" w:rsidRDefault="00001DE6" w:rsidP="00001DE6">
      <w:pPr>
        <w:numPr>
          <w:ilvl w:val="0"/>
          <w:numId w:val="42"/>
        </w:numPr>
        <w:jc w:val="both"/>
        <w:rPr>
          <w:rFonts w:ascii="Palatino Linotype" w:hAnsi="Palatino Linotype"/>
          <w:sz w:val="22"/>
          <w:szCs w:val="22"/>
          <w:lang w:val="en-IN"/>
        </w:rPr>
      </w:pPr>
      <w:r w:rsidRPr="00301AAE">
        <w:rPr>
          <w:rFonts w:ascii="Palatino Linotype" w:hAnsi="Palatino Linotype"/>
          <w:sz w:val="22"/>
          <w:szCs w:val="22"/>
          <w:lang w:val="en-IN"/>
        </w:rPr>
        <w:t xml:space="preserve">Maintained API documentation including flow diagrams, payloads, and descriptions in </w:t>
      </w:r>
      <w:r w:rsidRPr="00301AAE">
        <w:rPr>
          <w:rFonts w:ascii="Palatino Linotype" w:hAnsi="Palatino Linotype"/>
          <w:b/>
          <w:bCs/>
          <w:sz w:val="22"/>
          <w:szCs w:val="22"/>
          <w:lang w:val="en-IN"/>
        </w:rPr>
        <w:t>Confluence</w:t>
      </w:r>
    </w:p>
    <w:p w14:paraId="366E1660" w14:textId="77777777" w:rsidR="00001DE6" w:rsidRPr="00301AAE" w:rsidRDefault="00001DE6" w:rsidP="00001DE6">
      <w:pPr>
        <w:numPr>
          <w:ilvl w:val="0"/>
          <w:numId w:val="42"/>
        </w:numPr>
        <w:jc w:val="both"/>
        <w:rPr>
          <w:rFonts w:ascii="Palatino Linotype" w:hAnsi="Palatino Linotype"/>
          <w:sz w:val="22"/>
          <w:szCs w:val="22"/>
          <w:lang w:val="en-IN"/>
        </w:rPr>
      </w:pPr>
      <w:r w:rsidRPr="00301AAE">
        <w:rPr>
          <w:rFonts w:ascii="Palatino Linotype" w:hAnsi="Palatino Linotype"/>
          <w:sz w:val="22"/>
          <w:szCs w:val="22"/>
          <w:lang w:val="en-IN"/>
        </w:rPr>
        <w:t xml:space="preserve">Enabled API auditing and analyzed logs using </w:t>
      </w:r>
      <w:r w:rsidRPr="00301AAE">
        <w:rPr>
          <w:rFonts w:ascii="Palatino Linotype" w:hAnsi="Palatino Linotype"/>
          <w:b/>
          <w:bCs/>
          <w:sz w:val="22"/>
          <w:szCs w:val="22"/>
          <w:lang w:val="en-IN"/>
        </w:rPr>
        <w:t>Azure Log Monitor</w:t>
      </w:r>
    </w:p>
    <w:p w14:paraId="385D1EB1" w14:textId="77777777" w:rsidR="00001DE6" w:rsidRPr="00301AAE" w:rsidRDefault="00001DE6" w:rsidP="00001DE6">
      <w:pPr>
        <w:numPr>
          <w:ilvl w:val="0"/>
          <w:numId w:val="42"/>
        </w:numPr>
        <w:jc w:val="both"/>
        <w:rPr>
          <w:rFonts w:ascii="Palatino Linotype" w:hAnsi="Palatino Linotype"/>
          <w:sz w:val="22"/>
          <w:szCs w:val="22"/>
          <w:lang w:val="en-IN"/>
        </w:rPr>
      </w:pPr>
      <w:r w:rsidRPr="00301AAE">
        <w:rPr>
          <w:rFonts w:ascii="Palatino Linotype" w:hAnsi="Palatino Linotype"/>
          <w:sz w:val="22"/>
          <w:szCs w:val="22"/>
          <w:lang w:val="en-IN"/>
        </w:rPr>
        <w:t>Handled CI/CD deployment to higher environments and performed post-deployment verification</w:t>
      </w:r>
    </w:p>
    <w:p w14:paraId="676F4085" w14:textId="77777777" w:rsidR="00001DE6" w:rsidRDefault="00001DE6" w:rsidP="00001DE6">
      <w:pPr>
        <w:numPr>
          <w:ilvl w:val="0"/>
          <w:numId w:val="42"/>
        </w:numPr>
        <w:jc w:val="both"/>
        <w:rPr>
          <w:rFonts w:ascii="Palatino Linotype" w:hAnsi="Palatino Linotype"/>
          <w:sz w:val="22"/>
          <w:szCs w:val="22"/>
          <w:lang w:val="en-IN"/>
        </w:rPr>
      </w:pPr>
      <w:r w:rsidRPr="00301AAE">
        <w:rPr>
          <w:rFonts w:ascii="Palatino Linotype" w:hAnsi="Palatino Linotype"/>
          <w:sz w:val="22"/>
          <w:szCs w:val="22"/>
          <w:lang w:val="en-IN"/>
        </w:rPr>
        <w:t xml:space="preserve">Provided </w:t>
      </w:r>
      <w:r w:rsidRPr="00301AAE">
        <w:rPr>
          <w:rFonts w:ascii="Palatino Linotype" w:hAnsi="Palatino Linotype"/>
          <w:b/>
          <w:bCs/>
          <w:sz w:val="22"/>
          <w:szCs w:val="22"/>
          <w:lang w:val="en-IN"/>
        </w:rPr>
        <w:t>Go-live support</w:t>
      </w:r>
      <w:r w:rsidRPr="00301AAE">
        <w:rPr>
          <w:rFonts w:ascii="Palatino Linotype" w:hAnsi="Palatino Linotype"/>
          <w:sz w:val="22"/>
          <w:szCs w:val="22"/>
          <w:lang w:val="en-IN"/>
        </w:rPr>
        <w:t xml:space="preserve"> and ensured successful rollout of APIs in production</w:t>
      </w:r>
    </w:p>
    <w:p w14:paraId="2321F374" w14:textId="77777777" w:rsidR="00AD3A48" w:rsidRPr="00BC001F" w:rsidRDefault="00AD3A48" w:rsidP="00BC001F">
      <w:pPr>
        <w:pStyle w:val="paragraph"/>
        <w:spacing w:before="0" w:beforeAutospacing="0" w:after="0" w:afterAutospacing="0"/>
        <w:ind w:left="799"/>
        <w:jc w:val="both"/>
        <w:textAlignment w:val="baseline"/>
        <w:rPr>
          <w:rFonts w:asciiTheme="minorHAnsi" w:hAnsiTheme="minorHAnsi" w:cstheme="minorHAnsi"/>
          <w:lang w:val="en-US"/>
        </w:rPr>
      </w:pPr>
    </w:p>
    <w:p w14:paraId="408D1544" w14:textId="77777777" w:rsidR="00BC001F" w:rsidRDefault="00BC001F" w:rsidP="00BC001F">
      <w:pPr>
        <w:ind w:left="426"/>
        <w:jc w:val="both"/>
        <w:rPr>
          <w:rFonts w:asciiTheme="minorHAnsi" w:hAnsiTheme="minorHAnsi" w:cstheme="minorHAnsi"/>
          <w:b/>
          <w:bCs/>
          <w:sz w:val="24"/>
          <w:szCs w:val="24"/>
          <w:u w:val="single"/>
        </w:rPr>
      </w:pPr>
    </w:p>
    <w:p w14:paraId="04FB3CCA" w14:textId="77777777" w:rsidR="00973B8A" w:rsidRPr="00BC001F" w:rsidRDefault="00973B8A" w:rsidP="00BC001F">
      <w:pPr>
        <w:rPr>
          <w:rFonts w:asciiTheme="minorHAnsi" w:hAnsiTheme="minorHAnsi" w:cstheme="minorHAnsi"/>
        </w:rPr>
      </w:pPr>
    </w:p>
    <w:p w14:paraId="58FE7171" w14:textId="77777777" w:rsidR="00BC001F" w:rsidRDefault="00BC001F" w:rsidP="00BC001F">
      <w:pPr>
        <w:pStyle w:val="Heading1"/>
        <w:tabs>
          <w:tab w:val="clear" w:pos="0"/>
          <w:tab w:val="num" w:pos="-630"/>
        </w:tabs>
        <w:jc w:val="both"/>
        <w:rPr>
          <w:rFonts w:asciiTheme="minorHAnsi" w:hAnsiTheme="minorHAnsi" w:cstheme="minorHAnsi"/>
          <w:sz w:val="24"/>
          <w:szCs w:val="24"/>
          <w:u w:val="single"/>
        </w:rPr>
      </w:pPr>
    </w:p>
    <w:p w14:paraId="59542A5D" w14:textId="0288E679" w:rsidR="00382D11" w:rsidRDefault="004E39D8" w:rsidP="00BC001F">
      <w:pPr>
        <w:pStyle w:val="Heading1"/>
        <w:tabs>
          <w:tab w:val="clear" w:pos="0"/>
          <w:tab w:val="num" w:pos="-630"/>
        </w:tabs>
        <w:jc w:val="both"/>
        <w:rPr>
          <w:rFonts w:asciiTheme="minorHAnsi" w:hAnsiTheme="minorHAnsi" w:cstheme="minorHAnsi"/>
          <w:sz w:val="24"/>
          <w:szCs w:val="24"/>
          <w:u w:val="single"/>
        </w:rPr>
      </w:pPr>
      <w:r w:rsidRPr="00BC001F">
        <w:rPr>
          <w:rFonts w:asciiTheme="minorHAnsi" w:hAnsiTheme="minorHAnsi" w:cstheme="minorHAnsi"/>
          <w:sz w:val="24"/>
          <w:szCs w:val="24"/>
          <w:u w:val="single"/>
        </w:rPr>
        <w:t>TECHNICAL SKILLS</w:t>
      </w:r>
    </w:p>
    <w:p w14:paraId="6D3A0295" w14:textId="77777777" w:rsidR="00BC001F" w:rsidRPr="00BC001F" w:rsidRDefault="00BC001F" w:rsidP="00BC001F"/>
    <w:p w14:paraId="25C14DFB" w14:textId="40A654FA" w:rsidR="000868E4" w:rsidRPr="00BC001F" w:rsidRDefault="000868E4" w:rsidP="00BC001F">
      <w:pPr>
        <w:pStyle w:val="TableParagraph"/>
        <w:spacing w:before="0"/>
        <w:ind w:left="454"/>
        <w:rPr>
          <w:rFonts w:asciiTheme="minorHAnsi" w:hAnsiTheme="minorHAnsi" w:cstheme="minorHAnsi"/>
          <w:b/>
          <w:sz w:val="24"/>
          <w:szCs w:val="24"/>
        </w:rPr>
      </w:pPr>
      <w:r w:rsidRPr="00BC001F">
        <w:rPr>
          <w:rFonts w:asciiTheme="minorHAnsi" w:hAnsiTheme="minorHAnsi" w:cstheme="minorHAnsi"/>
          <w:b/>
          <w:sz w:val="24"/>
          <w:szCs w:val="24"/>
        </w:rPr>
        <w:t>Programming</w:t>
      </w:r>
      <w:r w:rsidRPr="00BC001F">
        <w:rPr>
          <w:rFonts w:asciiTheme="minorHAnsi" w:hAnsiTheme="minorHAnsi" w:cstheme="minorHAnsi"/>
          <w:b/>
          <w:spacing w:val="-10"/>
          <w:sz w:val="24"/>
          <w:szCs w:val="24"/>
        </w:rPr>
        <w:t xml:space="preserve"> </w:t>
      </w:r>
      <w:r w:rsidRPr="00BC001F">
        <w:rPr>
          <w:rFonts w:asciiTheme="minorHAnsi" w:hAnsiTheme="minorHAnsi" w:cstheme="minorHAnsi"/>
          <w:b/>
          <w:spacing w:val="-2"/>
          <w:sz w:val="24"/>
          <w:szCs w:val="24"/>
        </w:rPr>
        <w:t>languages</w:t>
      </w:r>
    </w:p>
    <w:p w14:paraId="77A20E8A" w14:textId="429418EF" w:rsidR="004F7BB8" w:rsidRPr="00BC001F" w:rsidRDefault="00F0039C" w:rsidP="00BC001F">
      <w:pPr>
        <w:pStyle w:val="TableParagraph"/>
        <w:numPr>
          <w:ilvl w:val="0"/>
          <w:numId w:val="36"/>
        </w:numPr>
        <w:spacing w:before="0"/>
        <w:ind w:left="1094" w:hanging="357"/>
        <w:rPr>
          <w:rFonts w:asciiTheme="minorHAnsi" w:hAnsiTheme="minorHAnsi" w:cstheme="minorHAnsi"/>
          <w:sz w:val="24"/>
          <w:szCs w:val="24"/>
        </w:rPr>
      </w:pPr>
      <w:r w:rsidRPr="00BC001F">
        <w:rPr>
          <w:rFonts w:asciiTheme="minorHAnsi" w:hAnsiTheme="minorHAnsi" w:cstheme="minorHAnsi"/>
          <w:sz w:val="24"/>
          <w:szCs w:val="24"/>
        </w:rPr>
        <w:t>webMethods</w:t>
      </w:r>
      <w:r w:rsidRPr="00BC001F">
        <w:rPr>
          <w:rFonts w:asciiTheme="minorHAnsi" w:hAnsiTheme="minorHAnsi" w:cstheme="minorHAnsi"/>
          <w:spacing w:val="-3"/>
          <w:sz w:val="24"/>
          <w:szCs w:val="24"/>
        </w:rPr>
        <w:t xml:space="preserve"> </w:t>
      </w:r>
      <w:r w:rsidRPr="00BC001F">
        <w:rPr>
          <w:rFonts w:asciiTheme="minorHAnsi" w:hAnsiTheme="minorHAnsi" w:cstheme="minorHAnsi"/>
          <w:sz w:val="24"/>
          <w:szCs w:val="24"/>
        </w:rPr>
        <w:t>Flow</w:t>
      </w:r>
      <w:r w:rsidRPr="00BC001F">
        <w:rPr>
          <w:rFonts w:asciiTheme="minorHAnsi" w:hAnsiTheme="minorHAnsi" w:cstheme="minorHAnsi"/>
          <w:spacing w:val="-3"/>
          <w:sz w:val="24"/>
          <w:szCs w:val="24"/>
        </w:rPr>
        <w:t xml:space="preserve"> </w:t>
      </w:r>
      <w:r w:rsidRPr="00BC001F">
        <w:rPr>
          <w:rFonts w:asciiTheme="minorHAnsi" w:hAnsiTheme="minorHAnsi" w:cstheme="minorHAnsi"/>
          <w:spacing w:val="-2"/>
          <w:sz w:val="24"/>
          <w:szCs w:val="24"/>
        </w:rPr>
        <w:t>Language</w:t>
      </w:r>
    </w:p>
    <w:p w14:paraId="455373E8" w14:textId="77777777" w:rsidR="00BC001F" w:rsidRPr="00BC001F" w:rsidRDefault="00BC001F" w:rsidP="00BC001F">
      <w:pPr>
        <w:pStyle w:val="TableParagraph"/>
        <w:spacing w:before="0"/>
        <w:ind w:left="1094"/>
        <w:rPr>
          <w:rFonts w:asciiTheme="minorHAnsi" w:hAnsiTheme="minorHAnsi" w:cstheme="minorHAnsi"/>
          <w:sz w:val="24"/>
          <w:szCs w:val="24"/>
        </w:rPr>
      </w:pPr>
    </w:p>
    <w:p w14:paraId="3A411400" w14:textId="77777777" w:rsidR="00F0039C" w:rsidRPr="00BC001F" w:rsidRDefault="00F0039C" w:rsidP="00BC001F">
      <w:pPr>
        <w:pStyle w:val="TableParagraph"/>
        <w:spacing w:before="0"/>
        <w:ind w:left="454"/>
        <w:rPr>
          <w:rFonts w:asciiTheme="minorHAnsi" w:hAnsiTheme="minorHAnsi" w:cstheme="minorHAnsi"/>
          <w:b/>
          <w:sz w:val="24"/>
          <w:szCs w:val="24"/>
        </w:rPr>
      </w:pPr>
      <w:r w:rsidRPr="00BC001F">
        <w:rPr>
          <w:rFonts w:asciiTheme="minorHAnsi" w:hAnsiTheme="minorHAnsi" w:cstheme="minorHAnsi"/>
          <w:b/>
          <w:sz w:val="24"/>
          <w:szCs w:val="24"/>
        </w:rPr>
        <w:t>Query</w:t>
      </w:r>
      <w:r w:rsidRPr="00BC001F">
        <w:rPr>
          <w:rFonts w:asciiTheme="minorHAnsi" w:hAnsiTheme="minorHAnsi" w:cstheme="minorHAnsi"/>
          <w:b/>
          <w:spacing w:val="-3"/>
          <w:sz w:val="24"/>
          <w:szCs w:val="24"/>
        </w:rPr>
        <w:t xml:space="preserve"> </w:t>
      </w:r>
      <w:r w:rsidRPr="00BC001F">
        <w:rPr>
          <w:rFonts w:asciiTheme="minorHAnsi" w:hAnsiTheme="minorHAnsi" w:cstheme="minorHAnsi"/>
          <w:b/>
          <w:spacing w:val="-2"/>
          <w:sz w:val="24"/>
          <w:szCs w:val="24"/>
        </w:rPr>
        <w:t>Programming</w:t>
      </w:r>
    </w:p>
    <w:p w14:paraId="7C46B731" w14:textId="35658FDE" w:rsidR="004F7BB8" w:rsidRPr="00BC001F" w:rsidRDefault="001A38EF" w:rsidP="00BC001F">
      <w:pPr>
        <w:pStyle w:val="ListParagraph"/>
        <w:numPr>
          <w:ilvl w:val="0"/>
          <w:numId w:val="21"/>
        </w:numPr>
        <w:suppressAutoHyphens w:val="0"/>
        <w:autoSpaceDE/>
        <w:ind w:left="1094" w:hanging="357"/>
        <w:rPr>
          <w:rFonts w:asciiTheme="minorHAnsi" w:hAnsiTheme="minorHAnsi" w:cstheme="minorHAnsi"/>
          <w:b/>
          <w:bCs/>
          <w:color w:val="000000"/>
          <w:sz w:val="24"/>
          <w:szCs w:val="24"/>
          <w:lang w:val="en-IN" w:eastAsia="en-IN"/>
        </w:rPr>
      </w:pPr>
      <w:r w:rsidRPr="00BC001F">
        <w:rPr>
          <w:rFonts w:asciiTheme="minorHAnsi" w:hAnsiTheme="minorHAnsi" w:cstheme="minorHAnsi"/>
          <w:color w:val="000000"/>
          <w:sz w:val="24"/>
          <w:szCs w:val="24"/>
          <w:lang w:eastAsia="en-IN"/>
        </w:rPr>
        <w:t>S</w:t>
      </w:r>
      <w:r w:rsidR="00F0039C" w:rsidRPr="00BC001F">
        <w:rPr>
          <w:rFonts w:asciiTheme="minorHAnsi" w:hAnsiTheme="minorHAnsi" w:cstheme="minorHAnsi"/>
          <w:color w:val="000000"/>
          <w:sz w:val="24"/>
          <w:szCs w:val="24"/>
          <w:lang w:eastAsia="en-IN"/>
        </w:rPr>
        <w:t>Q</w:t>
      </w:r>
      <w:r w:rsidR="004F7BB8" w:rsidRPr="00BC001F">
        <w:rPr>
          <w:rFonts w:asciiTheme="minorHAnsi" w:hAnsiTheme="minorHAnsi" w:cstheme="minorHAnsi"/>
          <w:color w:val="000000"/>
          <w:sz w:val="24"/>
          <w:szCs w:val="24"/>
          <w:lang w:eastAsia="en-IN"/>
        </w:rPr>
        <w:t>L</w:t>
      </w:r>
    </w:p>
    <w:p w14:paraId="61B76508" w14:textId="77777777" w:rsidR="00BC001F" w:rsidRDefault="004F7BB8" w:rsidP="00BC001F">
      <w:pPr>
        <w:suppressAutoHyphens w:val="0"/>
        <w:autoSpaceDE/>
        <w:ind w:left="454"/>
        <w:rPr>
          <w:rFonts w:asciiTheme="minorHAnsi" w:hAnsiTheme="minorHAnsi" w:cstheme="minorHAnsi"/>
          <w:b/>
          <w:bCs/>
          <w:color w:val="000000"/>
          <w:sz w:val="24"/>
          <w:szCs w:val="24"/>
          <w:lang w:val="en-IN" w:eastAsia="en-IN"/>
        </w:rPr>
      </w:pPr>
      <w:r w:rsidRPr="00BC001F">
        <w:rPr>
          <w:rFonts w:asciiTheme="minorHAnsi" w:hAnsiTheme="minorHAnsi" w:cstheme="minorHAnsi"/>
          <w:b/>
          <w:bCs/>
          <w:color w:val="000000"/>
          <w:sz w:val="24"/>
          <w:szCs w:val="24"/>
          <w:lang w:val="en-IN" w:eastAsia="en-IN"/>
        </w:rPr>
        <w:t xml:space="preserve"> </w:t>
      </w:r>
    </w:p>
    <w:p w14:paraId="7F1BE49E" w14:textId="2D925443" w:rsidR="00C82E02" w:rsidRPr="00BC001F" w:rsidRDefault="00C82E02" w:rsidP="00BC001F">
      <w:pPr>
        <w:suppressAutoHyphens w:val="0"/>
        <w:autoSpaceDE/>
        <w:ind w:left="454"/>
        <w:rPr>
          <w:rFonts w:asciiTheme="minorHAnsi" w:hAnsiTheme="minorHAnsi" w:cstheme="minorHAnsi"/>
          <w:b/>
          <w:bCs/>
          <w:color w:val="000000"/>
          <w:sz w:val="24"/>
          <w:szCs w:val="24"/>
          <w:lang w:val="en-IN" w:eastAsia="en-IN"/>
        </w:rPr>
      </w:pPr>
      <w:r w:rsidRPr="00BC001F">
        <w:rPr>
          <w:rFonts w:asciiTheme="minorHAnsi" w:hAnsiTheme="minorHAnsi" w:cstheme="minorHAnsi"/>
          <w:b/>
          <w:bCs/>
          <w:color w:val="000000"/>
          <w:sz w:val="24"/>
          <w:szCs w:val="24"/>
          <w:lang w:val="en-IN" w:eastAsia="en-IN"/>
        </w:rPr>
        <w:t>Database:</w:t>
      </w:r>
    </w:p>
    <w:p w14:paraId="49B12D35" w14:textId="0F20E88A" w:rsidR="004F7BB8" w:rsidRPr="00BC001F" w:rsidRDefault="001A38EF" w:rsidP="00BC001F">
      <w:pPr>
        <w:pStyle w:val="TableParagraph"/>
        <w:numPr>
          <w:ilvl w:val="0"/>
          <w:numId w:val="22"/>
        </w:numPr>
        <w:spacing w:before="0"/>
        <w:ind w:left="1094" w:hanging="357"/>
        <w:rPr>
          <w:rFonts w:asciiTheme="minorHAnsi" w:hAnsiTheme="minorHAnsi" w:cstheme="minorHAnsi"/>
          <w:sz w:val="24"/>
          <w:szCs w:val="24"/>
        </w:rPr>
      </w:pPr>
      <w:r w:rsidRPr="00BC001F">
        <w:rPr>
          <w:rFonts w:asciiTheme="minorHAnsi" w:hAnsiTheme="minorHAnsi" w:cstheme="minorHAnsi"/>
          <w:sz w:val="24"/>
          <w:szCs w:val="24"/>
        </w:rPr>
        <w:t>MS SQL Server</w:t>
      </w:r>
    </w:p>
    <w:p w14:paraId="7F83EF94" w14:textId="77777777" w:rsidR="00BC001F" w:rsidRDefault="00BC001F" w:rsidP="00BC001F">
      <w:pPr>
        <w:suppressAutoHyphens w:val="0"/>
        <w:autoSpaceDE/>
        <w:ind w:left="454"/>
        <w:rPr>
          <w:rFonts w:asciiTheme="minorHAnsi" w:hAnsiTheme="minorHAnsi" w:cstheme="minorHAnsi"/>
          <w:b/>
          <w:bCs/>
          <w:color w:val="000000"/>
          <w:sz w:val="24"/>
          <w:szCs w:val="24"/>
          <w:lang w:eastAsia="en-IN"/>
        </w:rPr>
      </w:pPr>
    </w:p>
    <w:p w14:paraId="7F67AA85" w14:textId="53ABC3D0" w:rsidR="00C82E02" w:rsidRPr="00BC001F" w:rsidRDefault="00F0039C" w:rsidP="00BC001F">
      <w:pPr>
        <w:suppressAutoHyphens w:val="0"/>
        <w:autoSpaceDE/>
        <w:ind w:left="454"/>
        <w:rPr>
          <w:rFonts w:asciiTheme="minorHAnsi" w:hAnsiTheme="minorHAnsi" w:cstheme="minorHAnsi"/>
          <w:b/>
          <w:bCs/>
          <w:color w:val="000000"/>
          <w:sz w:val="24"/>
          <w:szCs w:val="24"/>
          <w:lang w:val="en-IN" w:eastAsia="en-IN"/>
        </w:rPr>
      </w:pPr>
      <w:r w:rsidRPr="00BC001F">
        <w:rPr>
          <w:rFonts w:asciiTheme="minorHAnsi" w:hAnsiTheme="minorHAnsi" w:cstheme="minorHAnsi"/>
          <w:b/>
          <w:bCs/>
          <w:color w:val="000000"/>
          <w:sz w:val="24"/>
          <w:szCs w:val="24"/>
          <w:lang w:eastAsia="en-IN"/>
        </w:rPr>
        <w:t xml:space="preserve">Cloud Technologies </w:t>
      </w:r>
    </w:p>
    <w:p w14:paraId="477F8296" w14:textId="49DB86EE" w:rsidR="004F7BB8" w:rsidRPr="00BC001F" w:rsidRDefault="00F0039C" w:rsidP="00BC001F">
      <w:pPr>
        <w:pStyle w:val="ListParagraph"/>
        <w:numPr>
          <w:ilvl w:val="0"/>
          <w:numId w:val="23"/>
        </w:numPr>
        <w:suppressAutoHyphens w:val="0"/>
        <w:autoSpaceDE/>
        <w:ind w:left="1094" w:hanging="357"/>
        <w:rPr>
          <w:rFonts w:asciiTheme="minorHAnsi" w:hAnsiTheme="minorHAnsi" w:cstheme="minorHAnsi"/>
          <w:color w:val="000000"/>
          <w:sz w:val="24"/>
          <w:szCs w:val="24"/>
          <w:lang w:val="en-IN" w:eastAsia="en-IN"/>
        </w:rPr>
      </w:pPr>
      <w:r w:rsidRPr="00BC001F">
        <w:rPr>
          <w:rFonts w:asciiTheme="minorHAnsi" w:hAnsiTheme="minorHAnsi" w:cstheme="minorHAnsi"/>
          <w:color w:val="000000"/>
          <w:sz w:val="24"/>
          <w:szCs w:val="24"/>
          <w:lang w:eastAsia="en-IN"/>
        </w:rPr>
        <w:t>Microsoft Azure</w:t>
      </w:r>
    </w:p>
    <w:p w14:paraId="7A4C1494" w14:textId="0C3CA47D" w:rsidR="00BC001F" w:rsidRDefault="00F0039C" w:rsidP="00BC001F">
      <w:pPr>
        <w:suppressAutoHyphens w:val="0"/>
        <w:autoSpaceDE/>
        <w:rPr>
          <w:rFonts w:asciiTheme="minorHAnsi" w:hAnsiTheme="minorHAnsi" w:cstheme="minorHAnsi"/>
          <w:b/>
          <w:bCs/>
          <w:color w:val="000000"/>
          <w:sz w:val="24"/>
          <w:szCs w:val="24"/>
          <w:lang w:eastAsia="en-IN"/>
        </w:rPr>
      </w:pPr>
      <w:r w:rsidRPr="00BC001F">
        <w:rPr>
          <w:rFonts w:asciiTheme="minorHAnsi" w:hAnsiTheme="minorHAnsi" w:cstheme="minorHAnsi"/>
          <w:b/>
          <w:bCs/>
          <w:color w:val="000000"/>
          <w:sz w:val="24"/>
          <w:szCs w:val="24"/>
          <w:lang w:eastAsia="en-IN"/>
        </w:rPr>
        <w:t xml:space="preserve">       </w:t>
      </w:r>
    </w:p>
    <w:p w14:paraId="20DD3035" w14:textId="5FF23879" w:rsidR="00F0039C" w:rsidRPr="00BC001F" w:rsidRDefault="00F0039C" w:rsidP="00364920">
      <w:pPr>
        <w:suppressAutoHyphens w:val="0"/>
        <w:autoSpaceDE/>
        <w:ind w:firstLine="426"/>
        <w:rPr>
          <w:rFonts w:asciiTheme="minorHAnsi" w:hAnsiTheme="minorHAnsi" w:cstheme="minorHAnsi"/>
          <w:color w:val="000000"/>
          <w:sz w:val="24"/>
          <w:szCs w:val="24"/>
          <w:lang w:eastAsia="en-IN"/>
        </w:rPr>
      </w:pPr>
      <w:r w:rsidRPr="00BC001F">
        <w:rPr>
          <w:rFonts w:asciiTheme="minorHAnsi" w:hAnsiTheme="minorHAnsi" w:cstheme="minorHAnsi"/>
          <w:b/>
          <w:bCs/>
          <w:color w:val="000000"/>
          <w:sz w:val="24"/>
          <w:szCs w:val="24"/>
          <w:lang w:eastAsia="en-IN"/>
        </w:rPr>
        <w:t>Logging &amp; Monitoring:</w:t>
      </w:r>
    </w:p>
    <w:p w14:paraId="78E00BA9" w14:textId="4801F498" w:rsidR="004F7BB8" w:rsidRPr="00BC001F" w:rsidRDefault="00F0039C" w:rsidP="00BC001F">
      <w:pPr>
        <w:pStyle w:val="ListParagraph"/>
        <w:numPr>
          <w:ilvl w:val="0"/>
          <w:numId w:val="24"/>
        </w:numPr>
        <w:rPr>
          <w:rFonts w:asciiTheme="minorHAnsi" w:hAnsiTheme="minorHAnsi" w:cstheme="minorHAnsi"/>
          <w:color w:val="000000"/>
          <w:sz w:val="24"/>
          <w:szCs w:val="24"/>
          <w:lang w:eastAsia="en-IN"/>
        </w:rPr>
      </w:pPr>
      <w:r w:rsidRPr="00BC001F">
        <w:rPr>
          <w:rFonts w:asciiTheme="minorHAnsi" w:hAnsiTheme="minorHAnsi" w:cstheme="minorHAnsi"/>
          <w:color w:val="000000"/>
          <w:sz w:val="24"/>
          <w:szCs w:val="24"/>
          <w:lang w:eastAsia="en-IN"/>
        </w:rPr>
        <w:t>ELK (Elasticsearch, Logstash, Kibana,)</w:t>
      </w:r>
    </w:p>
    <w:p w14:paraId="4DCD95E7" w14:textId="77777777" w:rsidR="00BC001F" w:rsidRDefault="004F7BB8" w:rsidP="00BC001F">
      <w:pPr>
        <w:suppressAutoHyphens w:val="0"/>
        <w:autoSpaceDE/>
        <w:rPr>
          <w:rFonts w:asciiTheme="minorHAnsi" w:hAnsiTheme="minorHAnsi" w:cstheme="minorHAnsi"/>
          <w:b/>
          <w:bCs/>
          <w:color w:val="000000"/>
          <w:sz w:val="24"/>
          <w:szCs w:val="24"/>
          <w:lang w:eastAsia="en-IN"/>
        </w:rPr>
      </w:pPr>
      <w:r w:rsidRPr="00BC001F">
        <w:rPr>
          <w:rFonts w:asciiTheme="minorHAnsi" w:hAnsiTheme="minorHAnsi" w:cstheme="minorHAnsi"/>
          <w:b/>
          <w:bCs/>
          <w:color w:val="000000"/>
          <w:sz w:val="24"/>
          <w:szCs w:val="24"/>
          <w:lang w:eastAsia="en-IN"/>
        </w:rPr>
        <w:t xml:space="preserve">      </w:t>
      </w:r>
    </w:p>
    <w:p w14:paraId="17E03E76" w14:textId="53BE7CFB" w:rsidR="00195E5C" w:rsidRPr="00BC001F" w:rsidRDefault="004F7BB8" w:rsidP="00364920">
      <w:pPr>
        <w:suppressAutoHyphens w:val="0"/>
        <w:autoSpaceDE/>
        <w:ind w:firstLine="426"/>
        <w:rPr>
          <w:rFonts w:asciiTheme="minorHAnsi" w:hAnsiTheme="minorHAnsi" w:cstheme="minorHAnsi"/>
          <w:b/>
          <w:bCs/>
          <w:color w:val="000000"/>
          <w:sz w:val="24"/>
          <w:szCs w:val="24"/>
          <w:lang w:eastAsia="en-IN"/>
        </w:rPr>
      </w:pPr>
      <w:r w:rsidRPr="00BC001F">
        <w:rPr>
          <w:rFonts w:asciiTheme="minorHAnsi" w:hAnsiTheme="minorHAnsi" w:cstheme="minorHAnsi"/>
          <w:b/>
          <w:bCs/>
          <w:color w:val="000000"/>
          <w:sz w:val="24"/>
          <w:szCs w:val="24"/>
          <w:lang w:eastAsia="en-IN"/>
        </w:rPr>
        <w:t xml:space="preserve"> Integration &amp; API Management:</w:t>
      </w:r>
    </w:p>
    <w:p w14:paraId="6E843A31" w14:textId="6F96FFD1" w:rsidR="004F7BB8" w:rsidRPr="00BC001F" w:rsidRDefault="004F7BB8" w:rsidP="00BC001F">
      <w:pPr>
        <w:pStyle w:val="ListParagraph"/>
        <w:numPr>
          <w:ilvl w:val="0"/>
          <w:numId w:val="24"/>
        </w:numPr>
        <w:suppressAutoHyphens w:val="0"/>
        <w:autoSpaceDE/>
        <w:rPr>
          <w:rFonts w:asciiTheme="minorHAnsi" w:hAnsiTheme="minorHAnsi" w:cstheme="minorHAnsi"/>
          <w:color w:val="000000"/>
          <w:sz w:val="24"/>
          <w:szCs w:val="24"/>
          <w:lang w:val="en-IN" w:eastAsia="en-IN"/>
        </w:rPr>
      </w:pPr>
      <w:r w:rsidRPr="00BC001F">
        <w:rPr>
          <w:rFonts w:asciiTheme="minorHAnsi" w:hAnsiTheme="minorHAnsi" w:cstheme="minorHAnsi"/>
          <w:color w:val="000000"/>
          <w:sz w:val="24"/>
          <w:szCs w:val="24"/>
          <w:lang w:eastAsia="en-IN"/>
        </w:rPr>
        <w:t>API Gateway</w:t>
      </w:r>
    </w:p>
    <w:p w14:paraId="20136653" w14:textId="0EE0E3AC" w:rsidR="004F7BB8" w:rsidRPr="00BC001F" w:rsidRDefault="004F7BB8" w:rsidP="00BC001F">
      <w:pPr>
        <w:pStyle w:val="ListParagraph"/>
        <w:numPr>
          <w:ilvl w:val="0"/>
          <w:numId w:val="24"/>
        </w:numPr>
        <w:suppressAutoHyphens w:val="0"/>
        <w:autoSpaceDE/>
        <w:rPr>
          <w:rFonts w:asciiTheme="minorHAnsi" w:hAnsiTheme="minorHAnsi" w:cstheme="minorHAnsi"/>
          <w:color w:val="000000"/>
          <w:sz w:val="24"/>
          <w:szCs w:val="24"/>
          <w:lang w:val="en-IN" w:eastAsia="en-IN"/>
        </w:rPr>
      </w:pPr>
      <w:r w:rsidRPr="00BC001F">
        <w:rPr>
          <w:rFonts w:asciiTheme="minorHAnsi" w:hAnsiTheme="minorHAnsi" w:cstheme="minorHAnsi"/>
          <w:color w:val="000000"/>
          <w:sz w:val="24"/>
          <w:szCs w:val="24"/>
          <w:lang w:eastAsia="en-IN"/>
        </w:rPr>
        <w:t xml:space="preserve">Integration Server </w:t>
      </w:r>
    </w:p>
    <w:p w14:paraId="4B1E525B" w14:textId="43FCC000" w:rsidR="004F7BB8" w:rsidRPr="00BC001F" w:rsidRDefault="004F7BB8" w:rsidP="00BC001F">
      <w:pPr>
        <w:pStyle w:val="ListParagraph"/>
        <w:numPr>
          <w:ilvl w:val="0"/>
          <w:numId w:val="24"/>
        </w:numPr>
        <w:suppressAutoHyphens w:val="0"/>
        <w:autoSpaceDE/>
        <w:rPr>
          <w:rFonts w:asciiTheme="minorHAnsi" w:hAnsiTheme="minorHAnsi" w:cstheme="minorHAnsi"/>
          <w:color w:val="000000"/>
          <w:sz w:val="24"/>
          <w:szCs w:val="24"/>
          <w:lang w:val="en-IN" w:eastAsia="en-IN"/>
        </w:rPr>
      </w:pPr>
      <w:r w:rsidRPr="00BC001F">
        <w:rPr>
          <w:rFonts w:asciiTheme="minorHAnsi" w:hAnsiTheme="minorHAnsi" w:cstheme="minorHAnsi"/>
          <w:color w:val="000000"/>
          <w:sz w:val="24"/>
          <w:szCs w:val="24"/>
          <w:lang w:eastAsia="en-IN"/>
        </w:rPr>
        <w:t>Universal Messaging</w:t>
      </w:r>
    </w:p>
    <w:p w14:paraId="16864BE7" w14:textId="525EA1C8" w:rsidR="00382D11" w:rsidRPr="00AD3A48" w:rsidRDefault="004F7BB8" w:rsidP="00BC001F">
      <w:pPr>
        <w:pStyle w:val="ListParagraph"/>
        <w:numPr>
          <w:ilvl w:val="0"/>
          <w:numId w:val="24"/>
        </w:numPr>
        <w:suppressAutoHyphens w:val="0"/>
        <w:autoSpaceDE/>
        <w:rPr>
          <w:rFonts w:asciiTheme="minorHAnsi" w:hAnsiTheme="minorHAnsi" w:cstheme="minorHAnsi"/>
          <w:color w:val="000000"/>
          <w:sz w:val="24"/>
          <w:szCs w:val="24"/>
          <w:lang w:val="en-IN" w:eastAsia="en-IN"/>
        </w:rPr>
      </w:pPr>
      <w:r w:rsidRPr="6016E2D4">
        <w:rPr>
          <w:rFonts w:asciiTheme="minorHAnsi" w:hAnsiTheme="minorHAnsi" w:cstheme="minorBidi"/>
          <w:color w:val="000000" w:themeColor="text1"/>
          <w:sz w:val="24"/>
          <w:szCs w:val="24"/>
          <w:lang w:eastAsia="en-IN"/>
        </w:rPr>
        <w:t>Confluent Kafka</w:t>
      </w:r>
    </w:p>
    <w:p w14:paraId="2ADB1347" w14:textId="77777777" w:rsidR="00AD3A48" w:rsidRDefault="00AD3A48" w:rsidP="00AD3A48">
      <w:pPr>
        <w:suppressAutoHyphens w:val="0"/>
        <w:autoSpaceDE/>
        <w:rPr>
          <w:rFonts w:asciiTheme="minorHAnsi" w:hAnsiTheme="minorHAnsi" w:cstheme="minorHAnsi"/>
          <w:color w:val="000000"/>
          <w:sz w:val="24"/>
          <w:szCs w:val="24"/>
          <w:lang w:val="en-IN" w:eastAsia="en-IN"/>
        </w:rPr>
      </w:pPr>
    </w:p>
    <w:p w14:paraId="1BDD2D4B" w14:textId="77777777" w:rsidR="00AD3A48" w:rsidRPr="006450D6" w:rsidRDefault="00AD3A48" w:rsidP="00AD3A48">
      <w:pPr>
        <w:pStyle w:val="Heading1"/>
        <w:tabs>
          <w:tab w:val="clear" w:pos="0"/>
          <w:tab w:val="num" w:pos="-630"/>
        </w:tabs>
        <w:ind w:left="-630" w:firstLine="630"/>
        <w:jc w:val="both"/>
        <w:rPr>
          <w:rFonts w:asciiTheme="minorHAnsi" w:hAnsiTheme="minorHAnsi" w:cstheme="minorHAnsi"/>
          <w:sz w:val="24"/>
          <w:szCs w:val="24"/>
          <w:u w:val="single"/>
        </w:rPr>
      </w:pPr>
      <w:r w:rsidRPr="006450D6">
        <w:rPr>
          <w:rFonts w:asciiTheme="minorHAnsi" w:hAnsiTheme="minorHAnsi" w:cstheme="minorHAnsi"/>
          <w:sz w:val="24"/>
          <w:szCs w:val="24"/>
          <w:u w:val="single"/>
        </w:rPr>
        <w:t>CERTIFICATIONS</w:t>
      </w:r>
    </w:p>
    <w:p w14:paraId="0F1F4D79" w14:textId="77777777" w:rsidR="00AD3A48" w:rsidRPr="006450D6" w:rsidRDefault="00AD3A48" w:rsidP="00AD3A48">
      <w:pPr>
        <w:jc w:val="both"/>
        <w:rPr>
          <w:rFonts w:asciiTheme="minorHAnsi" w:hAnsiTheme="minorHAnsi" w:cstheme="minorHAnsi"/>
          <w:sz w:val="24"/>
          <w:szCs w:val="24"/>
        </w:rPr>
      </w:pPr>
    </w:p>
    <w:p w14:paraId="3EEBC96A" w14:textId="77777777" w:rsidR="00AD3A48" w:rsidRDefault="00AD3A48" w:rsidP="00AD3A48">
      <w:pPr>
        <w:pStyle w:val="Heading1"/>
        <w:jc w:val="both"/>
        <w:rPr>
          <w:rFonts w:asciiTheme="minorHAnsi" w:hAnsiTheme="minorHAnsi" w:cstheme="minorHAnsi"/>
          <w:sz w:val="24"/>
          <w:szCs w:val="24"/>
        </w:rPr>
      </w:pPr>
      <w:r w:rsidRPr="006450D6">
        <w:rPr>
          <w:rFonts w:asciiTheme="minorHAnsi" w:hAnsiTheme="minorHAnsi" w:cstheme="minorHAnsi"/>
          <w:sz w:val="24"/>
          <w:szCs w:val="24"/>
        </w:rPr>
        <w:t>Software AG Certified</w:t>
      </w:r>
    </w:p>
    <w:p w14:paraId="5EB212A3" w14:textId="77777777" w:rsidR="00D73F34" w:rsidRPr="00D73F34" w:rsidRDefault="00D73F34" w:rsidP="00D73F34"/>
    <w:p w14:paraId="02B13CD4" w14:textId="77777777" w:rsidR="0062246C" w:rsidRDefault="0062246C" w:rsidP="0062246C">
      <w:pPr>
        <w:pStyle w:val="ListParagraph"/>
        <w:numPr>
          <w:ilvl w:val="0"/>
          <w:numId w:val="24"/>
        </w:numPr>
        <w:suppressAutoHyphens w:val="0"/>
        <w:autoSpaceDE/>
        <w:rPr>
          <w:rFonts w:asciiTheme="minorHAnsi" w:hAnsiTheme="minorHAnsi" w:cstheme="minorBidi"/>
          <w:color w:val="000000" w:themeColor="text1"/>
          <w:sz w:val="24"/>
          <w:szCs w:val="24"/>
          <w:lang w:eastAsia="en-IN"/>
        </w:rPr>
      </w:pPr>
      <w:r w:rsidRPr="0062246C">
        <w:rPr>
          <w:rFonts w:asciiTheme="minorHAnsi" w:hAnsiTheme="minorHAnsi" w:cstheme="minorBidi"/>
          <w:color w:val="000000" w:themeColor="text1"/>
          <w:sz w:val="24"/>
          <w:szCs w:val="24"/>
          <w:lang w:eastAsia="en-IN"/>
        </w:rPr>
        <w:t>IBM webMethods Integration SaaS Basic</w:t>
      </w:r>
    </w:p>
    <w:p w14:paraId="3FF5CF7B" w14:textId="77777777" w:rsidR="00D73F34" w:rsidRPr="005C4AB1" w:rsidRDefault="00D73F34" w:rsidP="005C4AB1">
      <w:pPr>
        <w:suppressAutoHyphens w:val="0"/>
        <w:autoSpaceDE/>
        <w:ind w:left="814"/>
        <w:rPr>
          <w:rFonts w:asciiTheme="minorHAnsi" w:hAnsiTheme="minorHAnsi" w:cstheme="minorBidi"/>
          <w:color w:val="000000" w:themeColor="text1"/>
          <w:sz w:val="24"/>
          <w:szCs w:val="24"/>
          <w:lang w:eastAsia="en-IN"/>
        </w:rPr>
      </w:pPr>
    </w:p>
    <w:p w14:paraId="64775439" w14:textId="77777777" w:rsidR="0062246C" w:rsidRPr="0062246C" w:rsidRDefault="0062246C" w:rsidP="0062246C">
      <w:pPr>
        <w:pStyle w:val="ListParagraph"/>
        <w:numPr>
          <w:ilvl w:val="0"/>
          <w:numId w:val="24"/>
        </w:numPr>
        <w:suppressAutoHyphens w:val="0"/>
        <w:autoSpaceDE/>
        <w:rPr>
          <w:rFonts w:asciiTheme="minorHAnsi" w:hAnsiTheme="minorHAnsi" w:cstheme="minorBidi"/>
          <w:color w:val="000000" w:themeColor="text1"/>
          <w:sz w:val="24"/>
          <w:szCs w:val="24"/>
          <w:lang w:eastAsia="en-IN"/>
        </w:rPr>
      </w:pPr>
      <w:r w:rsidRPr="0062246C">
        <w:rPr>
          <w:rFonts w:asciiTheme="minorHAnsi" w:hAnsiTheme="minorHAnsi" w:cstheme="minorBidi"/>
          <w:color w:val="000000" w:themeColor="text1"/>
          <w:sz w:val="24"/>
          <w:szCs w:val="24"/>
          <w:lang w:eastAsia="en-IN"/>
        </w:rPr>
        <w:lastRenderedPageBreak/>
        <w:t>IBM webMethods API Management Basic</w:t>
      </w:r>
    </w:p>
    <w:p w14:paraId="5B83E65E" w14:textId="0062D1E4" w:rsidR="6016E2D4" w:rsidRDefault="6016E2D4" w:rsidP="2B45E844">
      <w:pPr>
        <w:rPr>
          <w:rFonts w:asciiTheme="minorHAnsi" w:hAnsiTheme="minorHAnsi" w:cstheme="minorBidi"/>
          <w:color w:val="000000" w:themeColor="text1"/>
          <w:sz w:val="24"/>
          <w:szCs w:val="24"/>
          <w:lang w:val="en-IN" w:eastAsia="en-IN"/>
        </w:rPr>
      </w:pPr>
    </w:p>
    <w:p w14:paraId="404C4920" w14:textId="73114D73" w:rsidR="6016E2D4" w:rsidRPr="00AD3A48" w:rsidRDefault="4A1342DF" w:rsidP="2B45E844">
      <w:pPr>
        <w:rPr>
          <w:rFonts w:asciiTheme="minorHAnsi" w:eastAsiaTheme="minorEastAsia" w:hAnsiTheme="minorHAnsi" w:cstheme="minorBidi"/>
          <w:b/>
          <w:bCs/>
          <w:sz w:val="24"/>
          <w:szCs w:val="24"/>
          <w:u w:val="single"/>
          <w:lang w:val="en-IN"/>
        </w:rPr>
      </w:pPr>
      <w:r w:rsidRPr="00AD3A48">
        <w:rPr>
          <w:rFonts w:asciiTheme="minorHAnsi" w:eastAsiaTheme="minorEastAsia" w:hAnsiTheme="minorHAnsi" w:cstheme="minorBidi"/>
          <w:b/>
          <w:bCs/>
          <w:color w:val="000000" w:themeColor="text1"/>
          <w:sz w:val="24"/>
          <w:szCs w:val="24"/>
          <w:u w:val="single"/>
          <w:lang w:val="en-IN"/>
        </w:rPr>
        <w:t>EDUCATION</w:t>
      </w:r>
    </w:p>
    <w:p w14:paraId="563F12C5" w14:textId="7461C51A" w:rsidR="00AD3A48" w:rsidRPr="00005CA4" w:rsidRDefault="0062246C" w:rsidP="00AD3A48">
      <w:pPr>
        <w:numPr>
          <w:ilvl w:val="1"/>
          <w:numId w:val="18"/>
        </w:numPr>
        <w:tabs>
          <w:tab w:val="left" w:pos="1440"/>
        </w:tabs>
        <w:ind w:left="1156" w:hanging="357"/>
        <w:jc w:val="both"/>
        <w:rPr>
          <w:rFonts w:asciiTheme="minorHAnsi" w:hAnsiTheme="minorHAnsi" w:cstheme="minorHAnsi"/>
          <w:sz w:val="24"/>
          <w:szCs w:val="24"/>
        </w:rPr>
      </w:pPr>
      <w:r w:rsidRPr="00B94B26">
        <w:rPr>
          <w:rFonts w:ascii="Palatino Linotype" w:hAnsi="Palatino Linotype"/>
          <w:sz w:val="22"/>
          <w:szCs w:val="22"/>
        </w:rPr>
        <w:t>Bachelor of Science in Computer Science</w:t>
      </w:r>
      <w:r>
        <w:rPr>
          <w:rFonts w:ascii="Palatino Linotype" w:hAnsi="Palatino Linotype"/>
          <w:sz w:val="22"/>
          <w:szCs w:val="22"/>
        </w:rPr>
        <w:t xml:space="preserve"> (2018-2020)</w:t>
      </w:r>
      <w:r w:rsidR="00AD3A48" w:rsidRPr="00005CA4">
        <w:rPr>
          <w:rFonts w:asciiTheme="minorHAnsi" w:hAnsiTheme="minorHAnsi" w:cstheme="minorHAnsi"/>
          <w:sz w:val="24"/>
          <w:szCs w:val="24"/>
        </w:rPr>
        <w:t>.</w:t>
      </w:r>
    </w:p>
    <w:p w14:paraId="4EB15B4D" w14:textId="792644B0" w:rsidR="2B45E844" w:rsidRDefault="2B45E844" w:rsidP="2B45E844">
      <w:pPr>
        <w:rPr>
          <w:rFonts w:asciiTheme="minorHAnsi" w:eastAsiaTheme="minorEastAsia" w:hAnsiTheme="minorHAnsi" w:cstheme="minorBidi"/>
          <w:b/>
          <w:bCs/>
          <w:color w:val="000000" w:themeColor="text1"/>
          <w:sz w:val="24"/>
          <w:szCs w:val="24"/>
          <w:lang w:val="en-IN"/>
        </w:rPr>
      </w:pPr>
    </w:p>
    <w:p w14:paraId="5FC1C3C6" w14:textId="77777777" w:rsidR="004F7BB8" w:rsidRPr="00BC001F" w:rsidRDefault="004F7BB8" w:rsidP="2B45E844">
      <w:pPr>
        <w:pStyle w:val="Heading1"/>
        <w:jc w:val="both"/>
        <w:rPr>
          <w:rFonts w:asciiTheme="minorHAnsi" w:eastAsiaTheme="minorEastAsia" w:hAnsiTheme="minorHAnsi" w:cstheme="minorBidi"/>
          <w:sz w:val="24"/>
          <w:szCs w:val="24"/>
        </w:rPr>
      </w:pPr>
    </w:p>
    <w:p w14:paraId="03B2D4E3" w14:textId="77777777" w:rsidR="004F7BB8" w:rsidRPr="00BC001F" w:rsidRDefault="004F7BB8" w:rsidP="00BC001F">
      <w:pPr>
        <w:pStyle w:val="Heading1"/>
        <w:tabs>
          <w:tab w:val="clear" w:pos="0"/>
          <w:tab w:val="num" w:pos="-630"/>
        </w:tabs>
        <w:jc w:val="both"/>
        <w:rPr>
          <w:rFonts w:asciiTheme="minorHAnsi" w:hAnsiTheme="minorHAnsi" w:cstheme="minorHAnsi"/>
          <w:b w:val="0"/>
          <w:sz w:val="24"/>
          <w:szCs w:val="24"/>
        </w:rPr>
      </w:pPr>
    </w:p>
    <w:p w14:paraId="3181F728" w14:textId="77777777" w:rsidR="00195E5C" w:rsidRPr="00BC001F" w:rsidRDefault="00195E5C" w:rsidP="00BC001F">
      <w:pPr>
        <w:rPr>
          <w:rFonts w:asciiTheme="minorHAnsi" w:hAnsiTheme="minorHAnsi" w:cstheme="minorHAnsi"/>
        </w:rPr>
      </w:pPr>
    </w:p>
    <w:sectPr w:rsidR="00195E5C" w:rsidRPr="00BC001F" w:rsidSect="006A5730">
      <w:headerReference w:type="default" r:id="rId11"/>
      <w:footerReference w:type="default" r:id="rId12"/>
      <w:pgSz w:w="12240" w:h="15840"/>
      <w:pgMar w:top="540" w:right="990" w:bottom="1440" w:left="1620" w:header="107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B016B" w14:textId="77777777" w:rsidR="00784F66" w:rsidRDefault="00784F66">
      <w:r>
        <w:separator/>
      </w:r>
    </w:p>
  </w:endnote>
  <w:endnote w:type="continuationSeparator" w:id="0">
    <w:p w14:paraId="25AE7446" w14:textId="77777777" w:rsidR="00784F66" w:rsidRDefault="00784F66">
      <w:r>
        <w:continuationSeparator/>
      </w:r>
    </w:p>
  </w:endnote>
  <w:endnote w:type="continuationNotice" w:id="1">
    <w:p w14:paraId="52AF2A90" w14:textId="77777777" w:rsidR="00784F66" w:rsidRDefault="00784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Liberation Sans">
    <w:altName w:val="Arial"/>
    <w:charset w:val="00"/>
    <w:family w:val="swiss"/>
    <w:pitch w:val="variable"/>
  </w:font>
  <w:font w:name="DejaVu LGC Sans">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EA348" w14:textId="77777777" w:rsidR="004E39D8" w:rsidRDefault="004E39D8">
    <w:pPr>
      <w:pStyle w:val="Footer"/>
      <w:pBdr>
        <w:top w:val="single" w:sz="4" w:space="1" w:color="000000"/>
      </w:pBdr>
    </w:pPr>
    <w:r>
      <w:rPr>
        <w:rFonts w:ascii="Verdana" w:hAnsi="Verdana"/>
        <w:sz w:val="16"/>
        <w:szCs w:val="16"/>
      </w:rPr>
      <w:tab/>
    </w:r>
    <w:r>
      <w:rPr>
        <w:sz w:val="16"/>
        <w:szCs w:val="16"/>
      </w:rPr>
      <w:fldChar w:fldCharType="begin"/>
    </w:r>
    <w:r>
      <w:rPr>
        <w:sz w:val="16"/>
        <w:szCs w:val="16"/>
      </w:rPr>
      <w:instrText xml:space="preserve"> PAGE </w:instrText>
    </w:r>
    <w:r>
      <w:rPr>
        <w:sz w:val="16"/>
        <w:szCs w:val="16"/>
      </w:rPr>
      <w:fldChar w:fldCharType="separate"/>
    </w:r>
    <w:r w:rsidR="00C44390">
      <w:rPr>
        <w:noProof/>
        <w:sz w:val="16"/>
        <w:szCs w:val="16"/>
      </w:rPr>
      <w:t>5</w:t>
    </w:r>
    <w:r>
      <w:rPr>
        <w:sz w:val="16"/>
        <w:szCs w:val="16"/>
      </w:rPr>
      <w:fldChar w:fldCharType="end"/>
    </w:r>
    <w:r>
      <w:rPr>
        <w:rFonts w:ascii="Verdana" w:hAnsi="Verdana"/>
        <w:sz w:val="16"/>
        <w:szCs w:val="16"/>
      </w:rPr>
      <w:t xml:space="preserve"> of </w:t>
    </w:r>
    <w:r>
      <w:rPr>
        <w:sz w:val="16"/>
        <w:szCs w:val="16"/>
      </w:rPr>
      <w:fldChar w:fldCharType="begin"/>
    </w:r>
    <w:r>
      <w:rPr>
        <w:sz w:val="16"/>
        <w:szCs w:val="16"/>
      </w:rPr>
      <w:instrText xml:space="preserve"> NUMPAGES \*Arabic </w:instrText>
    </w:r>
    <w:r>
      <w:rPr>
        <w:sz w:val="16"/>
        <w:szCs w:val="16"/>
      </w:rPr>
      <w:fldChar w:fldCharType="separate"/>
    </w:r>
    <w:r w:rsidR="00C44390">
      <w:rPr>
        <w:noProof/>
        <w:sz w:val="16"/>
        <w:szCs w:val="16"/>
      </w:rPr>
      <w:t>5</w:t>
    </w:r>
    <w:r>
      <w:rPr>
        <w:sz w:val="16"/>
        <w:szCs w:val="16"/>
      </w:rPr>
      <w:fldChar w:fldCharType="end"/>
    </w:r>
  </w:p>
  <w:p w14:paraId="246AB8FB" w14:textId="77777777" w:rsidR="004E39D8" w:rsidRDefault="004E39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AA156" w14:textId="77777777" w:rsidR="00784F66" w:rsidRDefault="00784F66">
      <w:r>
        <w:separator/>
      </w:r>
    </w:p>
  </w:footnote>
  <w:footnote w:type="continuationSeparator" w:id="0">
    <w:p w14:paraId="0E618FF9" w14:textId="77777777" w:rsidR="00784F66" w:rsidRDefault="00784F66">
      <w:r>
        <w:continuationSeparator/>
      </w:r>
    </w:p>
  </w:footnote>
  <w:footnote w:type="continuationNotice" w:id="1">
    <w:p w14:paraId="6B981961" w14:textId="77777777" w:rsidR="00784F66" w:rsidRDefault="00784F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D3139" w14:textId="0C2094FB" w:rsidR="007F3A78" w:rsidRDefault="00F17888" w:rsidP="007F3A78">
    <w:pPr>
      <w:pStyle w:val="Header"/>
      <w:jc w:val="center"/>
      <w:rPr>
        <w:b/>
        <w:bCs/>
        <w:sz w:val="32"/>
        <w:szCs w:val="32"/>
      </w:rPr>
    </w:pPr>
    <w:r>
      <w:rPr>
        <w:noProof/>
      </w:rPr>
      <w:drawing>
        <wp:anchor distT="0" distB="0" distL="114300" distR="114300" simplePos="0" relativeHeight="251658240" behindDoc="0" locked="0" layoutInCell="1" allowOverlap="1" wp14:anchorId="2D7E2617" wp14:editId="07F70537">
          <wp:simplePos x="0" y="0"/>
          <wp:positionH relativeFrom="column">
            <wp:posOffset>-660400</wp:posOffset>
          </wp:positionH>
          <wp:positionV relativeFrom="paragraph">
            <wp:posOffset>-290195</wp:posOffset>
          </wp:positionV>
          <wp:extent cx="648335" cy="546100"/>
          <wp:effectExtent l="0" t="0" r="0" b="0"/>
          <wp:wrapSquare wrapText="bothSides"/>
          <wp:docPr id="1303131199" name="Picture 5" descr="A logo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64704" name="Picture 5" descr="A logo with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48335" cy="546100"/>
                  </a:xfrm>
                  <a:prstGeom prst="rect">
                    <a:avLst/>
                  </a:prstGeom>
                </pic:spPr>
              </pic:pic>
            </a:graphicData>
          </a:graphic>
          <wp14:sizeRelH relativeFrom="page">
            <wp14:pctWidth>0</wp14:pctWidth>
          </wp14:sizeRelH>
          <wp14:sizeRelV relativeFrom="page">
            <wp14:pctHeight>0</wp14:pctHeight>
          </wp14:sizeRelV>
        </wp:anchor>
      </w:drawing>
    </w:r>
    <w:r w:rsidR="7891CDF2" w:rsidRPr="008D3CAE">
      <w:rPr>
        <w:b/>
        <w:bCs/>
        <w:sz w:val="32"/>
        <w:szCs w:val="32"/>
      </w:rPr>
      <w:t xml:space="preserve">VKRAFT SOFTWARE </w:t>
    </w:r>
    <w:r w:rsidR="006909A5">
      <w:rPr>
        <w:b/>
        <w:bCs/>
        <w:sz w:val="32"/>
        <w:szCs w:val="32"/>
      </w:rPr>
      <w:t>SERVICES</w:t>
    </w:r>
  </w:p>
  <w:p w14:paraId="35F63E0F" w14:textId="77777777" w:rsidR="007F3A78" w:rsidRDefault="007F3A78" w:rsidP="007F3A78">
    <w:pPr>
      <w:pStyle w:val="Header"/>
      <w:jc w:val="center"/>
    </w:pPr>
    <w:r w:rsidRPr="00A90A72">
      <w:rPr>
        <w:i/>
        <w:iCs/>
        <w:sz w:val="16"/>
        <w:szCs w:val="16"/>
      </w:rPr>
      <w:t>One Partner One Choice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lvl w:ilvl="0">
      <w:start w:val="1"/>
      <w:numFmt w:val="bullet"/>
      <w:lvlText w:val=""/>
      <w:lvlJc w:val="left"/>
      <w:pPr>
        <w:ind w:left="720" w:hanging="360"/>
      </w:pPr>
      <w:rPr>
        <w:rFonts w:ascii="Symbol" w:hAnsi="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440"/>
        </w:tabs>
        <w:ind w:left="1440" w:hanging="360"/>
      </w:pPr>
      <w:rPr>
        <w:rFonts w:ascii="Symbol" w:hAnsi="Symbol"/>
        <w:w w:val="117"/>
      </w:rPr>
    </w:lvl>
    <w:lvl w:ilvl="1">
      <w:start w:val="1"/>
      <w:numFmt w:val="bullet"/>
      <w:lvlText w:val=""/>
      <w:lvlJc w:val="left"/>
      <w:pPr>
        <w:tabs>
          <w:tab w:val="num" w:pos="1800"/>
        </w:tabs>
        <w:ind w:left="1800" w:hanging="360"/>
      </w:pPr>
      <w:rPr>
        <w:rFonts w:ascii="Symbol" w:hAnsi="Symbol"/>
        <w:w w:val="117"/>
      </w:rPr>
    </w:lvl>
    <w:lvl w:ilvl="2">
      <w:start w:val="1"/>
      <w:numFmt w:val="bullet"/>
      <w:lvlText w:val=""/>
      <w:lvlJc w:val="left"/>
      <w:pPr>
        <w:tabs>
          <w:tab w:val="num" w:pos="2160"/>
        </w:tabs>
        <w:ind w:left="2160" w:hanging="360"/>
      </w:pPr>
      <w:rPr>
        <w:rFonts w:ascii="Symbol" w:hAnsi="Symbol"/>
        <w:w w:val="117"/>
      </w:rPr>
    </w:lvl>
    <w:lvl w:ilvl="3">
      <w:start w:val="1"/>
      <w:numFmt w:val="bullet"/>
      <w:lvlText w:val=""/>
      <w:lvlJc w:val="left"/>
      <w:pPr>
        <w:tabs>
          <w:tab w:val="num" w:pos="2520"/>
        </w:tabs>
        <w:ind w:left="2520" w:hanging="360"/>
      </w:pPr>
      <w:rPr>
        <w:rFonts w:ascii="Symbol" w:hAnsi="Symbol"/>
        <w:w w:val="117"/>
      </w:rPr>
    </w:lvl>
    <w:lvl w:ilvl="4">
      <w:start w:val="1"/>
      <w:numFmt w:val="bullet"/>
      <w:lvlText w:val=""/>
      <w:lvlJc w:val="left"/>
      <w:pPr>
        <w:tabs>
          <w:tab w:val="num" w:pos="2880"/>
        </w:tabs>
        <w:ind w:left="2880" w:hanging="360"/>
      </w:pPr>
      <w:rPr>
        <w:rFonts w:ascii="Symbol" w:hAnsi="Symbol"/>
        <w:w w:val="117"/>
      </w:rPr>
    </w:lvl>
    <w:lvl w:ilvl="5">
      <w:start w:val="1"/>
      <w:numFmt w:val="bullet"/>
      <w:lvlText w:val=""/>
      <w:lvlJc w:val="left"/>
      <w:pPr>
        <w:tabs>
          <w:tab w:val="num" w:pos="3240"/>
        </w:tabs>
        <w:ind w:left="3240" w:hanging="360"/>
      </w:pPr>
      <w:rPr>
        <w:rFonts w:ascii="Symbol" w:hAnsi="Symbol"/>
        <w:w w:val="117"/>
      </w:rPr>
    </w:lvl>
    <w:lvl w:ilvl="6">
      <w:start w:val="1"/>
      <w:numFmt w:val="bullet"/>
      <w:lvlText w:val=""/>
      <w:lvlJc w:val="left"/>
      <w:pPr>
        <w:tabs>
          <w:tab w:val="num" w:pos="3600"/>
        </w:tabs>
        <w:ind w:left="3600" w:hanging="360"/>
      </w:pPr>
      <w:rPr>
        <w:rFonts w:ascii="Symbol" w:hAnsi="Symbol"/>
        <w:w w:val="117"/>
      </w:rPr>
    </w:lvl>
    <w:lvl w:ilvl="7">
      <w:start w:val="1"/>
      <w:numFmt w:val="bullet"/>
      <w:lvlText w:val=""/>
      <w:lvlJc w:val="left"/>
      <w:pPr>
        <w:tabs>
          <w:tab w:val="num" w:pos="3960"/>
        </w:tabs>
        <w:ind w:left="3960" w:hanging="360"/>
      </w:pPr>
      <w:rPr>
        <w:rFonts w:ascii="Symbol" w:hAnsi="Symbol"/>
        <w:w w:val="117"/>
      </w:rPr>
    </w:lvl>
    <w:lvl w:ilvl="8">
      <w:start w:val="1"/>
      <w:numFmt w:val="bullet"/>
      <w:lvlText w:val=""/>
      <w:lvlJc w:val="left"/>
      <w:pPr>
        <w:tabs>
          <w:tab w:val="num" w:pos="4320"/>
        </w:tabs>
        <w:ind w:left="4320" w:hanging="360"/>
      </w:pPr>
      <w:rPr>
        <w:rFonts w:ascii="Symbol" w:hAnsi="Symbol"/>
        <w:w w:val="117"/>
      </w:rPr>
    </w:lvl>
  </w:abstractNum>
  <w:abstractNum w:abstractNumId="5" w15:restartNumberingAfterBreak="0">
    <w:nsid w:val="018E5AB2"/>
    <w:multiLevelType w:val="multilevel"/>
    <w:tmpl w:val="CB2E5D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873EA"/>
    <w:multiLevelType w:val="multilevel"/>
    <w:tmpl w:val="6CF8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A81CBD"/>
    <w:multiLevelType w:val="hybridMultilevel"/>
    <w:tmpl w:val="F7CE5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333167"/>
    <w:multiLevelType w:val="multilevel"/>
    <w:tmpl w:val="11680F7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4456E"/>
    <w:multiLevelType w:val="hybridMultilevel"/>
    <w:tmpl w:val="A5DE9F2C"/>
    <w:lvl w:ilvl="0" w:tplc="C848F496">
      <w:numFmt w:val="bullet"/>
      <w:lvlText w:val=""/>
      <w:lvlJc w:val="left"/>
      <w:pPr>
        <w:ind w:left="500" w:hanging="360"/>
      </w:pPr>
      <w:rPr>
        <w:rFonts w:ascii="Symbol" w:eastAsia="Symbol" w:hAnsi="Symbol" w:cs="Symbol" w:hint="default"/>
        <w:w w:val="100"/>
        <w:sz w:val="22"/>
        <w:szCs w:val="22"/>
        <w:lang w:val="en-US" w:eastAsia="en-US" w:bidi="ar-SA"/>
      </w:rPr>
    </w:lvl>
    <w:lvl w:ilvl="1" w:tplc="A074F626">
      <w:numFmt w:val="bullet"/>
      <w:lvlText w:val=""/>
      <w:lvlJc w:val="left"/>
      <w:pPr>
        <w:ind w:left="410" w:hanging="901"/>
      </w:pPr>
      <w:rPr>
        <w:rFonts w:ascii="Symbol" w:eastAsia="Symbol" w:hAnsi="Symbol" w:cs="Symbol" w:hint="default"/>
        <w:w w:val="100"/>
        <w:sz w:val="18"/>
        <w:szCs w:val="18"/>
        <w:lang w:val="en-US" w:eastAsia="en-US" w:bidi="ar-SA"/>
      </w:rPr>
    </w:lvl>
    <w:lvl w:ilvl="2" w:tplc="D072384C">
      <w:numFmt w:val="bullet"/>
      <w:lvlText w:val=""/>
      <w:lvlJc w:val="left"/>
      <w:pPr>
        <w:ind w:left="861" w:hanging="361"/>
      </w:pPr>
      <w:rPr>
        <w:rFonts w:ascii="Symbol" w:eastAsia="Symbol" w:hAnsi="Symbol" w:cs="Symbol" w:hint="default"/>
        <w:w w:val="100"/>
        <w:sz w:val="22"/>
        <w:szCs w:val="22"/>
        <w:lang w:val="en-US" w:eastAsia="en-US" w:bidi="ar-SA"/>
      </w:rPr>
    </w:lvl>
    <w:lvl w:ilvl="3" w:tplc="1DEC5260">
      <w:numFmt w:val="bullet"/>
      <w:lvlText w:val=""/>
      <w:lvlJc w:val="left"/>
      <w:pPr>
        <w:ind w:left="1311" w:hanging="360"/>
      </w:pPr>
      <w:rPr>
        <w:rFonts w:ascii="Symbol" w:eastAsia="Symbol" w:hAnsi="Symbol" w:cs="Symbol" w:hint="default"/>
        <w:w w:val="100"/>
        <w:sz w:val="18"/>
        <w:szCs w:val="18"/>
        <w:lang w:val="en-US" w:eastAsia="en-US" w:bidi="ar-SA"/>
      </w:rPr>
    </w:lvl>
    <w:lvl w:ilvl="4" w:tplc="92FE9FE8">
      <w:numFmt w:val="bullet"/>
      <w:lvlText w:val="•"/>
      <w:lvlJc w:val="left"/>
      <w:pPr>
        <w:ind w:left="2508" w:hanging="360"/>
      </w:pPr>
      <w:rPr>
        <w:lang w:val="en-US" w:eastAsia="en-US" w:bidi="ar-SA"/>
      </w:rPr>
    </w:lvl>
    <w:lvl w:ilvl="5" w:tplc="1BDC1846">
      <w:numFmt w:val="bullet"/>
      <w:lvlText w:val="•"/>
      <w:lvlJc w:val="left"/>
      <w:pPr>
        <w:ind w:left="3697" w:hanging="360"/>
      </w:pPr>
      <w:rPr>
        <w:lang w:val="en-US" w:eastAsia="en-US" w:bidi="ar-SA"/>
      </w:rPr>
    </w:lvl>
    <w:lvl w:ilvl="6" w:tplc="9E6C3A4A">
      <w:numFmt w:val="bullet"/>
      <w:lvlText w:val="•"/>
      <w:lvlJc w:val="left"/>
      <w:pPr>
        <w:ind w:left="4885" w:hanging="360"/>
      </w:pPr>
      <w:rPr>
        <w:lang w:val="en-US" w:eastAsia="en-US" w:bidi="ar-SA"/>
      </w:rPr>
    </w:lvl>
    <w:lvl w:ilvl="7" w:tplc="A0D491BA">
      <w:numFmt w:val="bullet"/>
      <w:lvlText w:val="•"/>
      <w:lvlJc w:val="left"/>
      <w:pPr>
        <w:ind w:left="6074" w:hanging="360"/>
      </w:pPr>
      <w:rPr>
        <w:lang w:val="en-US" w:eastAsia="en-US" w:bidi="ar-SA"/>
      </w:rPr>
    </w:lvl>
    <w:lvl w:ilvl="8" w:tplc="0644D0BE">
      <w:numFmt w:val="bullet"/>
      <w:lvlText w:val="•"/>
      <w:lvlJc w:val="left"/>
      <w:pPr>
        <w:ind w:left="7262" w:hanging="360"/>
      </w:pPr>
      <w:rPr>
        <w:lang w:val="en-US" w:eastAsia="en-US" w:bidi="ar-SA"/>
      </w:rPr>
    </w:lvl>
  </w:abstractNum>
  <w:abstractNum w:abstractNumId="10" w15:restartNumberingAfterBreak="0">
    <w:nsid w:val="0E0D3818"/>
    <w:multiLevelType w:val="multilevel"/>
    <w:tmpl w:val="5AE6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F51F7"/>
    <w:multiLevelType w:val="hybridMultilevel"/>
    <w:tmpl w:val="59A8E9A2"/>
    <w:lvl w:ilvl="0" w:tplc="40090003">
      <w:start w:val="1"/>
      <w:numFmt w:val="bullet"/>
      <w:lvlText w:val="o"/>
      <w:lvlJc w:val="left"/>
      <w:pPr>
        <w:ind w:left="829" w:hanging="360"/>
      </w:pPr>
      <w:rPr>
        <w:rFonts w:ascii="Courier New" w:hAnsi="Courier New" w:cs="Courier New"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2" w15:restartNumberingAfterBreak="0">
    <w:nsid w:val="116E4EA7"/>
    <w:multiLevelType w:val="hybridMultilevel"/>
    <w:tmpl w:val="3080EAB0"/>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15:restartNumberingAfterBreak="0">
    <w:nsid w:val="17F70341"/>
    <w:multiLevelType w:val="multilevel"/>
    <w:tmpl w:val="EFEE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C49ED"/>
    <w:multiLevelType w:val="multilevel"/>
    <w:tmpl w:val="A19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970FAE"/>
    <w:multiLevelType w:val="multilevel"/>
    <w:tmpl w:val="38241A8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30E2F"/>
    <w:multiLevelType w:val="hybridMultilevel"/>
    <w:tmpl w:val="90F0DD46"/>
    <w:lvl w:ilvl="0" w:tplc="57501A48">
      <w:numFmt w:val="bullet"/>
      <w:lvlText w:val="•"/>
      <w:lvlJc w:val="left"/>
      <w:pPr>
        <w:ind w:left="390" w:hanging="160"/>
      </w:pPr>
      <w:rPr>
        <w:rFonts w:ascii="Carlito" w:eastAsia="Carlito" w:hAnsi="Carlito" w:cs="Carlito" w:hint="default"/>
        <w:color w:val="212121"/>
        <w:spacing w:val="-2"/>
        <w:w w:val="100"/>
        <w:sz w:val="22"/>
        <w:szCs w:val="22"/>
        <w:lang w:val="en-US" w:eastAsia="en-US" w:bidi="ar-SA"/>
      </w:rPr>
    </w:lvl>
    <w:lvl w:ilvl="1" w:tplc="95961A26">
      <w:numFmt w:val="bullet"/>
      <w:lvlText w:val=""/>
      <w:lvlJc w:val="left"/>
      <w:pPr>
        <w:ind w:left="410" w:hanging="451"/>
      </w:pPr>
      <w:rPr>
        <w:rFonts w:ascii="Symbol" w:eastAsia="Symbol" w:hAnsi="Symbol" w:cs="Symbol" w:hint="default"/>
        <w:w w:val="100"/>
        <w:sz w:val="18"/>
        <w:szCs w:val="18"/>
        <w:lang w:val="en-US" w:eastAsia="en-US" w:bidi="ar-SA"/>
      </w:rPr>
    </w:lvl>
    <w:lvl w:ilvl="2" w:tplc="65C841BC">
      <w:numFmt w:val="bullet"/>
      <w:lvlText w:val="•"/>
      <w:lvlJc w:val="left"/>
      <w:pPr>
        <w:ind w:left="1444" w:hanging="451"/>
      </w:pPr>
      <w:rPr>
        <w:lang w:val="en-US" w:eastAsia="en-US" w:bidi="ar-SA"/>
      </w:rPr>
    </w:lvl>
    <w:lvl w:ilvl="3" w:tplc="3A8A225C">
      <w:numFmt w:val="bullet"/>
      <w:lvlText w:val="•"/>
      <w:lvlJc w:val="left"/>
      <w:pPr>
        <w:ind w:left="2468" w:hanging="451"/>
      </w:pPr>
      <w:rPr>
        <w:lang w:val="en-US" w:eastAsia="en-US" w:bidi="ar-SA"/>
      </w:rPr>
    </w:lvl>
    <w:lvl w:ilvl="4" w:tplc="7CDC91F6">
      <w:numFmt w:val="bullet"/>
      <w:lvlText w:val="•"/>
      <w:lvlJc w:val="left"/>
      <w:pPr>
        <w:ind w:left="3493" w:hanging="451"/>
      </w:pPr>
      <w:rPr>
        <w:lang w:val="en-US" w:eastAsia="en-US" w:bidi="ar-SA"/>
      </w:rPr>
    </w:lvl>
    <w:lvl w:ilvl="5" w:tplc="26B697AA">
      <w:numFmt w:val="bullet"/>
      <w:lvlText w:val="•"/>
      <w:lvlJc w:val="left"/>
      <w:pPr>
        <w:ind w:left="4517" w:hanging="451"/>
      </w:pPr>
      <w:rPr>
        <w:lang w:val="en-US" w:eastAsia="en-US" w:bidi="ar-SA"/>
      </w:rPr>
    </w:lvl>
    <w:lvl w:ilvl="6" w:tplc="CF825978">
      <w:numFmt w:val="bullet"/>
      <w:lvlText w:val="•"/>
      <w:lvlJc w:val="left"/>
      <w:pPr>
        <w:ind w:left="5542" w:hanging="451"/>
      </w:pPr>
      <w:rPr>
        <w:lang w:val="en-US" w:eastAsia="en-US" w:bidi="ar-SA"/>
      </w:rPr>
    </w:lvl>
    <w:lvl w:ilvl="7" w:tplc="AF7E00E6">
      <w:numFmt w:val="bullet"/>
      <w:lvlText w:val="•"/>
      <w:lvlJc w:val="left"/>
      <w:pPr>
        <w:ind w:left="6566" w:hanging="451"/>
      </w:pPr>
      <w:rPr>
        <w:lang w:val="en-US" w:eastAsia="en-US" w:bidi="ar-SA"/>
      </w:rPr>
    </w:lvl>
    <w:lvl w:ilvl="8" w:tplc="B98E0BBC">
      <w:numFmt w:val="bullet"/>
      <w:lvlText w:val="•"/>
      <w:lvlJc w:val="left"/>
      <w:pPr>
        <w:ind w:left="7591" w:hanging="451"/>
      </w:pPr>
      <w:rPr>
        <w:lang w:val="en-US" w:eastAsia="en-US" w:bidi="ar-SA"/>
      </w:rPr>
    </w:lvl>
  </w:abstractNum>
  <w:abstractNum w:abstractNumId="17" w15:restartNumberingAfterBreak="0">
    <w:nsid w:val="1F552D3D"/>
    <w:multiLevelType w:val="hybridMultilevel"/>
    <w:tmpl w:val="D59698B2"/>
    <w:lvl w:ilvl="0" w:tplc="40090003">
      <w:start w:val="1"/>
      <w:numFmt w:val="bullet"/>
      <w:lvlText w:val="o"/>
      <w:lvlJc w:val="left"/>
      <w:pPr>
        <w:ind w:left="1174" w:hanging="360"/>
      </w:pPr>
      <w:rPr>
        <w:rFonts w:ascii="Courier New" w:hAnsi="Courier New" w:cs="Courier New"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18" w15:restartNumberingAfterBreak="0">
    <w:nsid w:val="20651A17"/>
    <w:multiLevelType w:val="hybridMultilevel"/>
    <w:tmpl w:val="FFFFFFFF"/>
    <w:lvl w:ilvl="0" w:tplc="FEB64380">
      <w:start w:val="1"/>
      <w:numFmt w:val="bullet"/>
      <w:lvlText w:val="o"/>
      <w:lvlJc w:val="left"/>
      <w:pPr>
        <w:ind w:left="1080" w:hanging="360"/>
      </w:pPr>
      <w:rPr>
        <w:rFonts w:ascii="Courier New" w:hAnsi="Courier New" w:hint="default"/>
      </w:rPr>
    </w:lvl>
    <w:lvl w:ilvl="1" w:tplc="F1E0A0EA">
      <w:start w:val="1"/>
      <w:numFmt w:val="bullet"/>
      <w:lvlText w:val="o"/>
      <w:lvlJc w:val="left"/>
      <w:pPr>
        <w:ind w:left="1800" w:hanging="360"/>
      </w:pPr>
      <w:rPr>
        <w:rFonts w:ascii="Courier New" w:hAnsi="Courier New" w:hint="default"/>
      </w:rPr>
    </w:lvl>
    <w:lvl w:ilvl="2" w:tplc="AC721756">
      <w:start w:val="1"/>
      <w:numFmt w:val="bullet"/>
      <w:lvlText w:val=""/>
      <w:lvlJc w:val="left"/>
      <w:pPr>
        <w:ind w:left="2520" w:hanging="360"/>
      </w:pPr>
      <w:rPr>
        <w:rFonts w:ascii="Wingdings" w:hAnsi="Wingdings" w:hint="default"/>
      </w:rPr>
    </w:lvl>
    <w:lvl w:ilvl="3" w:tplc="A30C6EA0">
      <w:start w:val="1"/>
      <w:numFmt w:val="bullet"/>
      <w:lvlText w:val=""/>
      <w:lvlJc w:val="left"/>
      <w:pPr>
        <w:ind w:left="3240" w:hanging="360"/>
      </w:pPr>
      <w:rPr>
        <w:rFonts w:ascii="Symbol" w:hAnsi="Symbol" w:hint="default"/>
      </w:rPr>
    </w:lvl>
    <w:lvl w:ilvl="4" w:tplc="7FBEFE4E">
      <w:start w:val="1"/>
      <w:numFmt w:val="bullet"/>
      <w:lvlText w:val="o"/>
      <w:lvlJc w:val="left"/>
      <w:pPr>
        <w:ind w:left="3960" w:hanging="360"/>
      </w:pPr>
      <w:rPr>
        <w:rFonts w:ascii="Courier New" w:hAnsi="Courier New" w:hint="default"/>
      </w:rPr>
    </w:lvl>
    <w:lvl w:ilvl="5" w:tplc="AC2232EA">
      <w:start w:val="1"/>
      <w:numFmt w:val="bullet"/>
      <w:lvlText w:val=""/>
      <w:lvlJc w:val="left"/>
      <w:pPr>
        <w:ind w:left="4680" w:hanging="360"/>
      </w:pPr>
      <w:rPr>
        <w:rFonts w:ascii="Wingdings" w:hAnsi="Wingdings" w:hint="default"/>
      </w:rPr>
    </w:lvl>
    <w:lvl w:ilvl="6" w:tplc="C70225D4">
      <w:start w:val="1"/>
      <w:numFmt w:val="bullet"/>
      <w:lvlText w:val=""/>
      <w:lvlJc w:val="left"/>
      <w:pPr>
        <w:ind w:left="5400" w:hanging="360"/>
      </w:pPr>
      <w:rPr>
        <w:rFonts w:ascii="Symbol" w:hAnsi="Symbol" w:hint="default"/>
      </w:rPr>
    </w:lvl>
    <w:lvl w:ilvl="7" w:tplc="A106FDE2">
      <w:start w:val="1"/>
      <w:numFmt w:val="bullet"/>
      <w:lvlText w:val="o"/>
      <w:lvlJc w:val="left"/>
      <w:pPr>
        <w:ind w:left="6120" w:hanging="360"/>
      </w:pPr>
      <w:rPr>
        <w:rFonts w:ascii="Courier New" w:hAnsi="Courier New" w:hint="default"/>
      </w:rPr>
    </w:lvl>
    <w:lvl w:ilvl="8" w:tplc="4C9087DA">
      <w:start w:val="1"/>
      <w:numFmt w:val="bullet"/>
      <w:lvlText w:val=""/>
      <w:lvlJc w:val="left"/>
      <w:pPr>
        <w:ind w:left="6840" w:hanging="360"/>
      </w:pPr>
      <w:rPr>
        <w:rFonts w:ascii="Wingdings" w:hAnsi="Wingdings" w:hint="default"/>
      </w:rPr>
    </w:lvl>
  </w:abstractNum>
  <w:abstractNum w:abstractNumId="19" w15:restartNumberingAfterBreak="0">
    <w:nsid w:val="2B38330D"/>
    <w:multiLevelType w:val="hybridMultilevel"/>
    <w:tmpl w:val="4EC0A54A"/>
    <w:lvl w:ilvl="0" w:tplc="40090001">
      <w:start w:val="1"/>
      <w:numFmt w:val="bullet"/>
      <w:lvlText w:val=""/>
      <w:lvlJc w:val="left"/>
      <w:pPr>
        <w:ind w:left="1792" w:hanging="360"/>
      </w:pPr>
      <w:rPr>
        <w:rFonts w:ascii="Symbol" w:hAnsi="Symbol" w:hint="default"/>
      </w:rPr>
    </w:lvl>
    <w:lvl w:ilvl="1" w:tplc="40090003" w:tentative="1">
      <w:start w:val="1"/>
      <w:numFmt w:val="bullet"/>
      <w:lvlText w:val="o"/>
      <w:lvlJc w:val="left"/>
      <w:pPr>
        <w:ind w:left="2512" w:hanging="360"/>
      </w:pPr>
      <w:rPr>
        <w:rFonts w:ascii="Courier New" w:hAnsi="Courier New" w:cs="Courier New" w:hint="default"/>
      </w:rPr>
    </w:lvl>
    <w:lvl w:ilvl="2" w:tplc="40090005" w:tentative="1">
      <w:start w:val="1"/>
      <w:numFmt w:val="bullet"/>
      <w:lvlText w:val=""/>
      <w:lvlJc w:val="left"/>
      <w:pPr>
        <w:ind w:left="3232" w:hanging="360"/>
      </w:pPr>
      <w:rPr>
        <w:rFonts w:ascii="Wingdings" w:hAnsi="Wingdings" w:hint="default"/>
      </w:rPr>
    </w:lvl>
    <w:lvl w:ilvl="3" w:tplc="40090001" w:tentative="1">
      <w:start w:val="1"/>
      <w:numFmt w:val="bullet"/>
      <w:lvlText w:val=""/>
      <w:lvlJc w:val="left"/>
      <w:pPr>
        <w:ind w:left="3952" w:hanging="360"/>
      </w:pPr>
      <w:rPr>
        <w:rFonts w:ascii="Symbol" w:hAnsi="Symbol" w:hint="default"/>
      </w:rPr>
    </w:lvl>
    <w:lvl w:ilvl="4" w:tplc="40090003" w:tentative="1">
      <w:start w:val="1"/>
      <w:numFmt w:val="bullet"/>
      <w:lvlText w:val="o"/>
      <w:lvlJc w:val="left"/>
      <w:pPr>
        <w:ind w:left="4672" w:hanging="360"/>
      </w:pPr>
      <w:rPr>
        <w:rFonts w:ascii="Courier New" w:hAnsi="Courier New" w:cs="Courier New" w:hint="default"/>
      </w:rPr>
    </w:lvl>
    <w:lvl w:ilvl="5" w:tplc="40090005" w:tentative="1">
      <w:start w:val="1"/>
      <w:numFmt w:val="bullet"/>
      <w:lvlText w:val=""/>
      <w:lvlJc w:val="left"/>
      <w:pPr>
        <w:ind w:left="5392" w:hanging="360"/>
      </w:pPr>
      <w:rPr>
        <w:rFonts w:ascii="Wingdings" w:hAnsi="Wingdings" w:hint="default"/>
      </w:rPr>
    </w:lvl>
    <w:lvl w:ilvl="6" w:tplc="40090001" w:tentative="1">
      <w:start w:val="1"/>
      <w:numFmt w:val="bullet"/>
      <w:lvlText w:val=""/>
      <w:lvlJc w:val="left"/>
      <w:pPr>
        <w:ind w:left="6112" w:hanging="360"/>
      </w:pPr>
      <w:rPr>
        <w:rFonts w:ascii="Symbol" w:hAnsi="Symbol" w:hint="default"/>
      </w:rPr>
    </w:lvl>
    <w:lvl w:ilvl="7" w:tplc="40090003" w:tentative="1">
      <w:start w:val="1"/>
      <w:numFmt w:val="bullet"/>
      <w:lvlText w:val="o"/>
      <w:lvlJc w:val="left"/>
      <w:pPr>
        <w:ind w:left="6832" w:hanging="360"/>
      </w:pPr>
      <w:rPr>
        <w:rFonts w:ascii="Courier New" w:hAnsi="Courier New" w:cs="Courier New" w:hint="default"/>
      </w:rPr>
    </w:lvl>
    <w:lvl w:ilvl="8" w:tplc="40090005" w:tentative="1">
      <w:start w:val="1"/>
      <w:numFmt w:val="bullet"/>
      <w:lvlText w:val=""/>
      <w:lvlJc w:val="left"/>
      <w:pPr>
        <w:ind w:left="7552" w:hanging="360"/>
      </w:pPr>
      <w:rPr>
        <w:rFonts w:ascii="Wingdings" w:hAnsi="Wingdings" w:hint="default"/>
      </w:rPr>
    </w:lvl>
  </w:abstractNum>
  <w:abstractNum w:abstractNumId="20" w15:restartNumberingAfterBreak="0">
    <w:nsid w:val="2EC60E60"/>
    <w:multiLevelType w:val="hybridMultilevel"/>
    <w:tmpl w:val="55FAE1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FC7087"/>
    <w:multiLevelType w:val="multilevel"/>
    <w:tmpl w:val="589A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8D5714"/>
    <w:multiLevelType w:val="multilevel"/>
    <w:tmpl w:val="CB9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F78A7"/>
    <w:multiLevelType w:val="multilevel"/>
    <w:tmpl w:val="367478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06A11"/>
    <w:multiLevelType w:val="hybridMultilevel"/>
    <w:tmpl w:val="DB48E42C"/>
    <w:lvl w:ilvl="0" w:tplc="6F568F9C">
      <w:numFmt w:val="bullet"/>
      <w:lvlText w:val=""/>
      <w:lvlJc w:val="left"/>
      <w:pPr>
        <w:ind w:left="927" w:hanging="360"/>
      </w:pPr>
      <w:rPr>
        <w:rFonts w:ascii="Symbol" w:eastAsia="Symbol" w:hAnsi="Symbol" w:cs="Symbol" w:hint="default"/>
        <w:w w:val="100"/>
        <w:sz w:val="22"/>
        <w:szCs w:val="22"/>
        <w:lang w:val="en-US" w:eastAsia="en-US" w:bidi="ar-SA"/>
      </w:rPr>
    </w:lvl>
    <w:lvl w:ilvl="1" w:tplc="40090001">
      <w:start w:val="1"/>
      <w:numFmt w:val="bullet"/>
      <w:lvlText w:val=""/>
      <w:lvlJc w:val="left"/>
      <w:pPr>
        <w:ind w:left="1107" w:hanging="360"/>
      </w:pPr>
      <w:rPr>
        <w:rFonts w:ascii="Symbol" w:hAnsi="Symbol" w:hint="default"/>
      </w:rPr>
    </w:lvl>
    <w:lvl w:ilvl="2" w:tplc="A17A4824">
      <w:numFmt w:val="bullet"/>
      <w:lvlText w:val="•"/>
      <w:lvlJc w:val="left"/>
      <w:pPr>
        <w:ind w:left="2021" w:hanging="360"/>
      </w:pPr>
      <w:rPr>
        <w:lang w:val="en-US" w:eastAsia="en-US" w:bidi="ar-SA"/>
      </w:rPr>
    </w:lvl>
    <w:lvl w:ilvl="3" w:tplc="F9EC8DBA">
      <w:numFmt w:val="bullet"/>
      <w:lvlText w:val="•"/>
      <w:lvlJc w:val="left"/>
      <w:pPr>
        <w:ind w:left="2937" w:hanging="360"/>
      </w:pPr>
      <w:rPr>
        <w:lang w:val="en-US" w:eastAsia="en-US" w:bidi="ar-SA"/>
      </w:rPr>
    </w:lvl>
    <w:lvl w:ilvl="4" w:tplc="B440A624">
      <w:numFmt w:val="bullet"/>
      <w:lvlText w:val="•"/>
      <w:lvlJc w:val="left"/>
      <w:pPr>
        <w:ind w:left="3852" w:hanging="360"/>
      </w:pPr>
      <w:rPr>
        <w:lang w:val="en-US" w:eastAsia="en-US" w:bidi="ar-SA"/>
      </w:rPr>
    </w:lvl>
    <w:lvl w:ilvl="5" w:tplc="3D240CAE">
      <w:numFmt w:val="bullet"/>
      <w:lvlText w:val="•"/>
      <w:lvlJc w:val="left"/>
      <w:pPr>
        <w:ind w:left="4768" w:hanging="360"/>
      </w:pPr>
      <w:rPr>
        <w:lang w:val="en-US" w:eastAsia="en-US" w:bidi="ar-SA"/>
      </w:rPr>
    </w:lvl>
    <w:lvl w:ilvl="6" w:tplc="EEF85080">
      <w:numFmt w:val="bullet"/>
      <w:lvlText w:val="•"/>
      <w:lvlJc w:val="left"/>
      <w:pPr>
        <w:ind w:left="5683" w:hanging="360"/>
      </w:pPr>
      <w:rPr>
        <w:lang w:val="en-US" w:eastAsia="en-US" w:bidi="ar-SA"/>
      </w:rPr>
    </w:lvl>
    <w:lvl w:ilvl="7" w:tplc="CEF08980">
      <w:numFmt w:val="bullet"/>
      <w:lvlText w:val="•"/>
      <w:lvlJc w:val="left"/>
      <w:pPr>
        <w:ind w:left="6599" w:hanging="360"/>
      </w:pPr>
      <w:rPr>
        <w:lang w:val="en-US" w:eastAsia="en-US" w:bidi="ar-SA"/>
      </w:rPr>
    </w:lvl>
    <w:lvl w:ilvl="8" w:tplc="95C08AA8">
      <w:numFmt w:val="bullet"/>
      <w:lvlText w:val="•"/>
      <w:lvlJc w:val="left"/>
      <w:pPr>
        <w:ind w:left="7514" w:hanging="360"/>
      </w:pPr>
      <w:rPr>
        <w:lang w:val="en-US" w:eastAsia="en-US" w:bidi="ar-SA"/>
      </w:rPr>
    </w:lvl>
  </w:abstractNum>
  <w:abstractNum w:abstractNumId="25" w15:restartNumberingAfterBreak="0">
    <w:nsid w:val="40901826"/>
    <w:multiLevelType w:val="hybridMultilevel"/>
    <w:tmpl w:val="71043B66"/>
    <w:lvl w:ilvl="0" w:tplc="131088A0">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41674BD7"/>
    <w:multiLevelType w:val="hybridMultilevel"/>
    <w:tmpl w:val="79E264EA"/>
    <w:lvl w:ilvl="0" w:tplc="40090001">
      <w:start w:val="1"/>
      <w:numFmt w:val="bullet"/>
      <w:lvlText w:val=""/>
      <w:lvlJc w:val="left"/>
      <w:pPr>
        <w:ind w:left="1792" w:hanging="360"/>
      </w:pPr>
      <w:rPr>
        <w:rFonts w:ascii="Symbol" w:hAnsi="Symbol" w:hint="default"/>
      </w:rPr>
    </w:lvl>
    <w:lvl w:ilvl="1" w:tplc="40090003" w:tentative="1">
      <w:start w:val="1"/>
      <w:numFmt w:val="bullet"/>
      <w:lvlText w:val="o"/>
      <w:lvlJc w:val="left"/>
      <w:pPr>
        <w:ind w:left="2512" w:hanging="360"/>
      </w:pPr>
      <w:rPr>
        <w:rFonts w:ascii="Courier New" w:hAnsi="Courier New" w:cs="Courier New" w:hint="default"/>
      </w:rPr>
    </w:lvl>
    <w:lvl w:ilvl="2" w:tplc="40090005" w:tentative="1">
      <w:start w:val="1"/>
      <w:numFmt w:val="bullet"/>
      <w:lvlText w:val=""/>
      <w:lvlJc w:val="left"/>
      <w:pPr>
        <w:ind w:left="3232" w:hanging="360"/>
      </w:pPr>
      <w:rPr>
        <w:rFonts w:ascii="Wingdings" w:hAnsi="Wingdings" w:hint="default"/>
      </w:rPr>
    </w:lvl>
    <w:lvl w:ilvl="3" w:tplc="40090001" w:tentative="1">
      <w:start w:val="1"/>
      <w:numFmt w:val="bullet"/>
      <w:lvlText w:val=""/>
      <w:lvlJc w:val="left"/>
      <w:pPr>
        <w:ind w:left="3952" w:hanging="360"/>
      </w:pPr>
      <w:rPr>
        <w:rFonts w:ascii="Symbol" w:hAnsi="Symbol" w:hint="default"/>
      </w:rPr>
    </w:lvl>
    <w:lvl w:ilvl="4" w:tplc="40090003" w:tentative="1">
      <w:start w:val="1"/>
      <w:numFmt w:val="bullet"/>
      <w:lvlText w:val="o"/>
      <w:lvlJc w:val="left"/>
      <w:pPr>
        <w:ind w:left="4672" w:hanging="360"/>
      </w:pPr>
      <w:rPr>
        <w:rFonts w:ascii="Courier New" w:hAnsi="Courier New" w:cs="Courier New" w:hint="default"/>
      </w:rPr>
    </w:lvl>
    <w:lvl w:ilvl="5" w:tplc="40090005" w:tentative="1">
      <w:start w:val="1"/>
      <w:numFmt w:val="bullet"/>
      <w:lvlText w:val=""/>
      <w:lvlJc w:val="left"/>
      <w:pPr>
        <w:ind w:left="5392" w:hanging="360"/>
      </w:pPr>
      <w:rPr>
        <w:rFonts w:ascii="Wingdings" w:hAnsi="Wingdings" w:hint="default"/>
      </w:rPr>
    </w:lvl>
    <w:lvl w:ilvl="6" w:tplc="40090001" w:tentative="1">
      <w:start w:val="1"/>
      <w:numFmt w:val="bullet"/>
      <w:lvlText w:val=""/>
      <w:lvlJc w:val="left"/>
      <w:pPr>
        <w:ind w:left="6112" w:hanging="360"/>
      </w:pPr>
      <w:rPr>
        <w:rFonts w:ascii="Symbol" w:hAnsi="Symbol" w:hint="default"/>
      </w:rPr>
    </w:lvl>
    <w:lvl w:ilvl="7" w:tplc="40090003" w:tentative="1">
      <w:start w:val="1"/>
      <w:numFmt w:val="bullet"/>
      <w:lvlText w:val="o"/>
      <w:lvlJc w:val="left"/>
      <w:pPr>
        <w:ind w:left="6832" w:hanging="360"/>
      </w:pPr>
      <w:rPr>
        <w:rFonts w:ascii="Courier New" w:hAnsi="Courier New" w:cs="Courier New" w:hint="default"/>
      </w:rPr>
    </w:lvl>
    <w:lvl w:ilvl="8" w:tplc="40090005" w:tentative="1">
      <w:start w:val="1"/>
      <w:numFmt w:val="bullet"/>
      <w:lvlText w:val=""/>
      <w:lvlJc w:val="left"/>
      <w:pPr>
        <w:ind w:left="7552" w:hanging="360"/>
      </w:pPr>
      <w:rPr>
        <w:rFonts w:ascii="Wingdings" w:hAnsi="Wingdings" w:hint="default"/>
      </w:rPr>
    </w:lvl>
  </w:abstractNum>
  <w:abstractNum w:abstractNumId="27" w15:restartNumberingAfterBreak="0">
    <w:nsid w:val="4C330998"/>
    <w:multiLevelType w:val="hybridMultilevel"/>
    <w:tmpl w:val="63D67164"/>
    <w:lvl w:ilvl="0" w:tplc="40090001">
      <w:start w:val="1"/>
      <w:numFmt w:val="bullet"/>
      <w:lvlText w:val=""/>
      <w:lvlJc w:val="left"/>
      <w:pPr>
        <w:ind w:left="1792" w:hanging="360"/>
      </w:pPr>
      <w:rPr>
        <w:rFonts w:ascii="Symbol" w:hAnsi="Symbol" w:hint="default"/>
      </w:rPr>
    </w:lvl>
    <w:lvl w:ilvl="1" w:tplc="40090003" w:tentative="1">
      <w:start w:val="1"/>
      <w:numFmt w:val="bullet"/>
      <w:lvlText w:val="o"/>
      <w:lvlJc w:val="left"/>
      <w:pPr>
        <w:ind w:left="2512" w:hanging="360"/>
      </w:pPr>
      <w:rPr>
        <w:rFonts w:ascii="Courier New" w:hAnsi="Courier New" w:cs="Courier New" w:hint="default"/>
      </w:rPr>
    </w:lvl>
    <w:lvl w:ilvl="2" w:tplc="40090005" w:tentative="1">
      <w:start w:val="1"/>
      <w:numFmt w:val="bullet"/>
      <w:lvlText w:val=""/>
      <w:lvlJc w:val="left"/>
      <w:pPr>
        <w:ind w:left="3232" w:hanging="360"/>
      </w:pPr>
      <w:rPr>
        <w:rFonts w:ascii="Wingdings" w:hAnsi="Wingdings" w:hint="default"/>
      </w:rPr>
    </w:lvl>
    <w:lvl w:ilvl="3" w:tplc="40090001" w:tentative="1">
      <w:start w:val="1"/>
      <w:numFmt w:val="bullet"/>
      <w:lvlText w:val=""/>
      <w:lvlJc w:val="left"/>
      <w:pPr>
        <w:ind w:left="3952" w:hanging="360"/>
      </w:pPr>
      <w:rPr>
        <w:rFonts w:ascii="Symbol" w:hAnsi="Symbol" w:hint="default"/>
      </w:rPr>
    </w:lvl>
    <w:lvl w:ilvl="4" w:tplc="40090003" w:tentative="1">
      <w:start w:val="1"/>
      <w:numFmt w:val="bullet"/>
      <w:lvlText w:val="o"/>
      <w:lvlJc w:val="left"/>
      <w:pPr>
        <w:ind w:left="4672" w:hanging="360"/>
      </w:pPr>
      <w:rPr>
        <w:rFonts w:ascii="Courier New" w:hAnsi="Courier New" w:cs="Courier New" w:hint="default"/>
      </w:rPr>
    </w:lvl>
    <w:lvl w:ilvl="5" w:tplc="40090005" w:tentative="1">
      <w:start w:val="1"/>
      <w:numFmt w:val="bullet"/>
      <w:lvlText w:val=""/>
      <w:lvlJc w:val="left"/>
      <w:pPr>
        <w:ind w:left="5392" w:hanging="360"/>
      </w:pPr>
      <w:rPr>
        <w:rFonts w:ascii="Wingdings" w:hAnsi="Wingdings" w:hint="default"/>
      </w:rPr>
    </w:lvl>
    <w:lvl w:ilvl="6" w:tplc="40090001" w:tentative="1">
      <w:start w:val="1"/>
      <w:numFmt w:val="bullet"/>
      <w:lvlText w:val=""/>
      <w:lvlJc w:val="left"/>
      <w:pPr>
        <w:ind w:left="6112" w:hanging="360"/>
      </w:pPr>
      <w:rPr>
        <w:rFonts w:ascii="Symbol" w:hAnsi="Symbol" w:hint="default"/>
      </w:rPr>
    </w:lvl>
    <w:lvl w:ilvl="7" w:tplc="40090003" w:tentative="1">
      <w:start w:val="1"/>
      <w:numFmt w:val="bullet"/>
      <w:lvlText w:val="o"/>
      <w:lvlJc w:val="left"/>
      <w:pPr>
        <w:ind w:left="6832" w:hanging="360"/>
      </w:pPr>
      <w:rPr>
        <w:rFonts w:ascii="Courier New" w:hAnsi="Courier New" w:cs="Courier New" w:hint="default"/>
      </w:rPr>
    </w:lvl>
    <w:lvl w:ilvl="8" w:tplc="40090005" w:tentative="1">
      <w:start w:val="1"/>
      <w:numFmt w:val="bullet"/>
      <w:lvlText w:val=""/>
      <w:lvlJc w:val="left"/>
      <w:pPr>
        <w:ind w:left="7552" w:hanging="360"/>
      </w:pPr>
      <w:rPr>
        <w:rFonts w:ascii="Wingdings" w:hAnsi="Wingdings" w:hint="default"/>
      </w:rPr>
    </w:lvl>
  </w:abstractNum>
  <w:abstractNum w:abstractNumId="28" w15:restartNumberingAfterBreak="0">
    <w:nsid w:val="50A9317C"/>
    <w:multiLevelType w:val="multilevel"/>
    <w:tmpl w:val="7F00BFC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17D2D"/>
    <w:multiLevelType w:val="hybridMultilevel"/>
    <w:tmpl w:val="E0280E2C"/>
    <w:lvl w:ilvl="0" w:tplc="40090001">
      <w:start w:val="1"/>
      <w:numFmt w:val="bullet"/>
      <w:lvlText w:val=""/>
      <w:lvlJc w:val="left"/>
      <w:pPr>
        <w:ind w:left="1792" w:hanging="360"/>
      </w:pPr>
      <w:rPr>
        <w:rFonts w:ascii="Symbol" w:hAnsi="Symbol" w:hint="default"/>
      </w:rPr>
    </w:lvl>
    <w:lvl w:ilvl="1" w:tplc="40090003" w:tentative="1">
      <w:start w:val="1"/>
      <w:numFmt w:val="bullet"/>
      <w:lvlText w:val="o"/>
      <w:lvlJc w:val="left"/>
      <w:pPr>
        <w:ind w:left="2512" w:hanging="360"/>
      </w:pPr>
      <w:rPr>
        <w:rFonts w:ascii="Courier New" w:hAnsi="Courier New" w:cs="Courier New" w:hint="default"/>
      </w:rPr>
    </w:lvl>
    <w:lvl w:ilvl="2" w:tplc="40090005" w:tentative="1">
      <w:start w:val="1"/>
      <w:numFmt w:val="bullet"/>
      <w:lvlText w:val=""/>
      <w:lvlJc w:val="left"/>
      <w:pPr>
        <w:ind w:left="3232" w:hanging="360"/>
      </w:pPr>
      <w:rPr>
        <w:rFonts w:ascii="Wingdings" w:hAnsi="Wingdings" w:hint="default"/>
      </w:rPr>
    </w:lvl>
    <w:lvl w:ilvl="3" w:tplc="40090001" w:tentative="1">
      <w:start w:val="1"/>
      <w:numFmt w:val="bullet"/>
      <w:lvlText w:val=""/>
      <w:lvlJc w:val="left"/>
      <w:pPr>
        <w:ind w:left="3952" w:hanging="360"/>
      </w:pPr>
      <w:rPr>
        <w:rFonts w:ascii="Symbol" w:hAnsi="Symbol" w:hint="default"/>
      </w:rPr>
    </w:lvl>
    <w:lvl w:ilvl="4" w:tplc="40090003" w:tentative="1">
      <w:start w:val="1"/>
      <w:numFmt w:val="bullet"/>
      <w:lvlText w:val="o"/>
      <w:lvlJc w:val="left"/>
      <w:pPr>
        <w:ind w:left="4672" w:hanging="360"/>
      </w:pPr>
      <w:rPr>
        <w:rFonts w:ascii="Courier New" w:hAnsi="Courier New" w:cs="Courier New" w:hint="default"/>
      </w:rPr>
    </w:lvl>
    <w:lvl w:ilvl="5" w:tplc="40090005" w:tentative="1">
      <w:start w:val="1"/>
      <w:numFmt w:val="bullet"/>
      <w:lvlText w:val=""/>
      <w:lvlJc w:val="left"/>
      <w:pPr>
        <w:ind w:left="5392" w:hanging="360"/>
      </w:pPr>
      <w:rPr>
        <w:rFonts w:ascii="Wingdings" w:hAnsi="Wingdings" w:hint="default"/>
      </w:rPr>
    </w:lvl>
    <w:lvl w:ilvl="6" w:tplc="40090001" w:tentative="1">
      <w:start w:val="1"/>
      <w:numFmt w:val="bullet"/>
      <w:lvlText w:val=""/>
      <w:lvlJc w:val="left"/>
      <w:pPr>
        <w:ind w:left="6112" w:hanging="360"/>
      </w:pPr>
      <w:rPr>
        <w:rFonts w:ascii="Symbol" w:hAnsi="Symbol" w:hint="default"/>
      </w:rPr>
    </w:lvl>
    <w:lvl w:ilvl="7" w:tplc="40090003" w:tentative="1">
      <w:start w:val="1"/>
      <w:numFmt w:val="bullet"/>
      <w:lvlText w:val="o"/>
      <w:lvlJc w:val="left"/>
      <w:pPr>
        <w:ind w:left="6832" w:hanging="360"/>
      </w:pPr>
      <w:rPr>
        <w:rFonts w:ascii="Courier New" w:hAnsi="Courier New" w:cs="Courier New" w:hint="default"/>
      </w:rPr>
    </w:lvl>
    <w:lvl w:ilvl="8" w:tplc="40090005" w:tentative="1">
      <w:start w:val="1"/>
      <w:numFmt w:val="bullet"/>
      <w:lvlText w:val=""/>
      <w:lvlJc w:val="left"/>
      <w:pPr>
        <w:ind w:left="7552" w:hanging="360"/>
      </w:pPr>
      <w:rPr>
        <w:rFonts w:ascii="Wingdings" w:hAnsi="Wingdings" w:hint="default"/>
      </w:rPr>
    </w:lvl>
  </w:abstractNum>
  <w:abstractNum w:abstractNumId="30" w15:restartNumberingAfterBreak="0">
    <w:nsid w:val="59F0108D"/>
    <w:multiLevelType w:val="hybridMultilevel"/>
    <w:tmpl w:val="6C22D5B6"/>
    <w:lvl w:ilvl="0" w:tplc="29A03C0E">
      <w:numFmt w:val="bullet"/>
      <w:lvlText w:val="●"/>
      <w:lvlJc w:val="left"/>
      <w:pPr>
        <w:ind w:left="425" w:hanging="285"/>
      </w:pPr>
      <w:rPr>
        <w:rFonts w:ascii="Verdana" w:eastAsia="Verdana" w:hAnsi="Verdana" w:cs="Verdana" w:hint="default"/>
        <w:spacing w:val="-3"/>
        <w:w w:val="100"/>
        <w:sz w:val="20"/>
        <w:szCs w:val="20"/>
        <w:lang w:val="en-US" w:eastAsia="en-US" w:bidi="ar-SA"/>
      </w:rPr>
    </w:lvl>
    <w:lvl w:ilvl="1" w:tplc="5524BE56">
      <w:numFmt w:val="bullet"/>
      <w:lvlText w:val="•"/>
      <w:lvlJc w:val="left"/>
      <w:pPr>
        <w:ind w:left="1342" w:hanging="285"/>
      </w:pPr>
      <w:rPr>
        <w:lang w:val="en-US" w:eastAsia="en-US" w:bidi="ar-SA"/>
      </w:rPr>
    </w:lvl>
    <w:lvl w:ilvl="2" w:tplc="71261EA8">
      <w:numFmt w:val="bullet"/>
      <w:lvlText w:val="•"/>
      <w:lvlJc w:val="left"/>
      <w:pPr>
        <w:ind w:left="2264" w:hanging="285"/>
      </w:pPr>
      <w:rPr>
        <w:lang w:val="en-US" w:eastAsia="en-US" w:bidi="ar-SA"/>
      </w:rPr>
    </w:lvl>
    <w:lvl w:ilvl="3" w:tplc="8E4EA986">
      <w:numFmt w:val="bullet"/>
      <w:lvlText w:val="•"/>
      <w:lvlJc w:val="left"/>
      <w:pPr>
        <w:ind w:left="3186" w:hanging="285"/>
      </w:pPr>
      <w:rPr>
        <w:lang w:val="en-US" w:eastAsia="en-US" w:bidi="ar-SA"/>
      </w:rPr>
    </w:lvl>
    <w:lvl w:ilvl="4" w:tplc="23B4FC70">
      <w:numFmt w:val="bullet"/>
      <w:lvlText w:val="•"/>
      <w:lvlJc w:val="left"/>
      <w:pPr>
        <w:ind w:left="4108" w:hanging="285"/>
      </w:pPr>
      <w:rPr>
        <w:lang w:val="en-US" w:eastAsia="en-US" w:bidi="ar-SA"/>
      </w:rPr>
    </w:lvl>
    <w:lvl w:ilvl="5" w:tplc="F8267942">
      <w:numFmt w:val="bullet"/>
      <w:lvlText w:val="•"/>
      <w:lvlJc w:val="left"/>
      <w:pPr>
        <w:ind w:left="5030" w:hanging="285"/>
      </w:pPr>
      <w:rPr>
        <w:lang w:val="en-US" w:eastAsia="en-US" w:bidi="ar-SA"/>
      </w:rPr>
    </w:lvl>
    <w:lvl w:ilvl="6" w:tplc="4A923D62">
      <w:numFmt w:val="bullet"/>
      <w:lvlText w:val="•"/>
      <w:lvlJc w:val="left"/>
      <w:pPr>
        <w:ind w:left="5952" w:hanging="285"/>
      </w:pPr>
      <w:rPr>
        <w:lang w:val="en-US" w:eastAsia="en-US" w:bidi="ar-SA"/>
      </w:rPr>
    </w:lvl>
    <w:lvl w:ilvl="7" w:tplc="3E86FE44">
      <w:numFmt w:val="bullet"/>
      <w:lvlText w:val="•"/>
      <w:lvlJc w:val="left"/>
      <w:pPr>
        <w:ind w:left="6874" w:hanging="285"/>
      </w:pPr>
      <w:rPr>
        <w:lang w:val="en-US" w:eastAsia="en-US" w:bidi="ar-SA"/>
      </w:rPr>
    </w:lvl>
    <w:lvl w:ilvl="8" w:tplc="2196DCDA">
      <w:numFmt w:val="bullet"/>
      <w:lvlText w:val="•"/>
      <w:lvlJc w:val="left"/>
      <w:pPr>
        <w:ind w:left="7796" w:hanging="285"/>
      </w:pPr>
      <w:rPr>
        <w:lang w:val="en-US" w:eastAsia="en-US" w:bidi="ar-SA"/>
      </w:rPr>
    </w:lvl>
  </w:abstractNum>
  <w:abstractNum w:abstractNumId="31" w15:restartNumberingAfterBreak="0">
    <w:nsid w:val="5D0550E5"/>
    <w:multiLevelType w:val="hybridMultilevel"/>
    <w:tmpl w:val="56FA1604"/>
    <w:lvl w:ilvl="0" w:tplc="0D42DA3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ED1142"/>
    <w:multiLevelType w:val="multilevel"/>
    <w:tmpl w:val="A92C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33B3C"/>
    <w:multiLevelType w:val="hybridMultilevel"/>
    <w:tmpl w:val="77E879C6"/>
    <w:lvl w:ilvl="0" w:tplc="40090003">
      <w:start w:val="1"/>
      <w:numFmt w:val="bullet"/>
      <w:lvlText w:val="o"/>
      <w:lvlJc w:val="left"/>
      <w:pPr>
        <w:ind w:left="829" w:hanging="360"/>
      </w:pPr>
      <w:rPr>
        <w:rFonts w:ascii="Courier New" w:hAnsi="Courier New" w:cs="Courier New"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34" w15:restartNumberingAfterBreak="0">
    <w:nsid w:val="5F214F8A"/>
    <w:multiLevelType w:val="hybridMultilevel"/>
    <w:tmpl w:val="347E1472"/>
    <w:lvl w:ilvl="0" w:tplc="40090001">
      <w:start w:val="1"/>
      <w:numFmt w:val="bullet"/>
      <w:lvlText w:val=""/>
      <w:lvlJc w:val="left"/>
      <w:pPr>
        <w:ind w:left="2864" w:hanging="360"/>
      </w:pPr>
      <w:rPr>
        <w:rFonts w:ascii="Symbol" w:hAnsi="Symbol" w:hint="default"/>
      </w:rPr>
    </w:lvl>
    <w:lvl w:ilvl="1" w:tplc="40090003" w:tentative="1">
      <w:start w:val="1"/>
      <w:numFmt w:val="bullet"/>
      <w:lvlText w:val="o"/>
      <w:lvlJc w:val="left"/>
      <w:pPr>
        <w:ind w:left="3584" w:hanging="360"/>
      </w:pPr>
      <w:rPr>
        <w:rFonts w:ascii="Courier New" w:hAnsi="Courier New" w:cs="Courier New" w:hint="default"/>
      </w:rPr>
    </w:lvl>
    <w:lvl w:ilvl="2" w:tplc="40090005" w:tentative="1">
      <w:start w:val="1"/>
      <w:numFmt w:val="bullet"/>
      <w:lvlText w:val=""/>
      <w:lvlJc w:val="left"/>
      <w:pPr>
        <w:ind w:left="4304" w:hanging="360"/>
      </w:pPr>
      <w:rPr>
        <w:rFonts w:ascii="Wingdings" w:hAnsi="Wingdings" w:hint="default"/>
      </w:rPr>
    </w:lvl>
    <w:lvl w:ilvl="3" w:tplc="40090001" w:tentative="1">
      <w:start w:val="1"/>
      <w:numFmt w:val="bullet"/>
      <w:lvlText w:val=""/>
      <w:lvlJc w:val="left"/>
      <w:pPr>
        <w:ind w:left="5024" w:hanging="360"/>
      </w:pPr>
      <w:rPr>
        <w:rFonts w:ascii="Symbol" w:hAnsi="Symbol" w:hint="default"/>
      </w:rPr>
    </w:lvl>
    <w:lvl w:ilvl="4" w:tplc="40090003" w:tentative="1">
      <w:start w:val="1"/>
      <w:numFmt w:val="bullet"/>
      <w:lvlText w:val="o"/>
      <w:lvlJc w:val="left"/>
      <w:pPr>
        <w:ind w:left="5744" w:hanging="360"/>
      </w:pPr>
      <w:rPr>
        <w:rFonts w:ascii="Courier New" w:hAnsi="Courier New" w:cs="Courier New" w:hint="default"/>
      </w:rPr>
    </w:lvl>
    <w:lvl w:ilvl="5" w:tplc="40090005" w:tentative="1">
      <w:start w:val="1"/>
      <w:numFmt w:val="bullet"/>
      <w:lvlText w:val=""/>
      <w:lvlJc w:val="left"/>
      <w:pPr>
        <w:ind w:left="6464" w:hanging="360"/>
      </w:pPr>
      <w:rPr>
        <w:rFonts w:ascii="Wingdings" w:hAnsi="Wingdings" w:hint="default"/>
      </w:rPr>
    </w:lvl>
    <w:lvl w:ilvl="6" w:tplc="40090001" w:tentative="1">
      <w:start w:val="1"/>
      <w:numFmt w:val="bullet"/>
      <w:lvlText w:val=""/>
      <w:lvlJc w:val="left"/>
      <w:pPr>
        <w:ind w:left="7184" w:hanging="360"/>
      </w:pPr>
      <w:rPr>
        <w:rFonts w:ascii="Symbol" w:hAnsi="Symbol" w:hint="default"/>
      </w:rPr>
    </w:lvl>
    <w:lvl w:ilvl="7" w:tplc="40090003" w:tentative="1">
      <w:start w:val="1"/>
      <w:numFmt w:val="bullet"/>
      <w:lvlText w:val="o"/>
      <w:lvlJc w:val="left"/>
      <w:pPr>
        <w:ind w:left="7904" w:hanging="360"/>
      </w:pPr>
      <w:rPr>
        <w:rFonts w:ascii="Courier New" w:hAnsi="Courier New" w:cs="Courier New" w:hint="default"/>
      </w:rPr>
    </w:lvl>
    <w:lvl w:ilvl="8" w:tplc="40090005" w:tentative="1">
      <w:start w:val="1"/>
      <w:numFmt w:val="bullet"/>
      <w:lvlText w:val=""/>
      <w:lvlJc w:val="left"/>
      <w:pPr>
        <w:ind w:left="8624" w:hanging="360"/>
      </w:pPr>
      <w:rPr>
        <w:rFonts w:ascii="Wingdings" w:hAnsi="Wingdings" w:hint="default"/>
      </w:rPr>
    </w:lvl>
  </w:abstractNum>
  <w:abstractNum w:abstractNumId="35" w15:restartNumberingAfterBreak="0">
    <w:nsid w:val="61D60AF2"/>
    <w:multiLevelType w:val="hybridMultilevel"/>
    <w:tmpl w:val="11089FA8"/>
    <w:lvl w:ilvl="0" w:tplc="40090003">
      <w:start w:val="1"/>
      <w:numFmt w:val="bullet"/>
      <w:lvlText w:val="o"/>
      <w:lvlJc w:val="left"/>
      <w:pPr>
        <w:ind w:left="794" w:hanging="360"/>
      </w:pPr>
      <w:rPr>
        <w:rFonts w:ascii="Courier New" w:hAnsi="Courier New" w:cs="Courier New"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36" w15:restartNumberingAfterBreak="0">
    <w:nsid w:val="67F87388"/>
    <w:multiLevelType w:val="hybridMultilevel"/>
    <w:tmpl w:val="0598E0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FD6E2D"/>
    <w:multiLevelType w:val="hybridMultilevel"/>
    <w:tmpl w:val="09A43A7E"/>
    <w:lvl w:ilvl="0" w:tplc="79B82C06">
      <w:numFmt w:val="bullet"/>
      <w:lvlText w:val=""/>
      <w:lvlJc w:val="left"/>
      <w:pPr>
        <w:ind w:left="1465" w:hanging="360"/>
      </w:pPr>
      <w:rPr>
        <w:rFonts w:ascii="Symbol" w:eastAsia="Symbol" w:hAnsi="Symbol" w:cs="Symbol" w:hint="default"/>
        <w:w w:val="100"/>
        <w:sz w:val="20"/>
        <w:szCs w:val="20"/>
        <w:lang w:val="en-US" w:eastAsia="en-US" w:bidi="ar-SA"/>
      </w:rPr>
    </w:lvl>
    <w:lvl w:ilvl="1" w:tplc="6BDA1D08">
      <w:numFmt w:val="bullet"/>
      <w:lvlText w:val="•"/>
      <w:lvlJc w:val="left"/>
      <w:pPr>
        <w:ind w:left="1838" w:hanging="360"/>
      </w:pPr>
      <w:rPr>
        <w:rFonts w:hint="default"/>
        <w:lang w:val="en-US" w:eastAsia="en-US" w:bidi="ar-SA"/>
      </w:rPr>
    </w:lvl>
    <w:lvl w:ilvl="2" w:tplc="395616C0">
      <w:numFmt w:val="bullet"/>
      <w:lvlText w:val="•"/>
      <w:lvlJc w:val="left"/>
      <w:pPr>
        <w:ind w:left="2216" w:hanging="360"/>
      </w:pPr>
      <w:rPr>
        <w:rFonts w:hint="default"/>
        <w:lang w:val="en-US" w:eastAsia="en-US" w:bidi="ar-SA"/>
      </w:rPr>
    </w:lvl>
    <w:lvl w:ilvl="3" w:tplc="350EDD64">
      <w:numFmt w:val="bullet"/>
      <w:lvlText w:val="•"/>
      <w:lvlJc w:val="left"/>
      <w:pPr>
        <w:ind w:left="2594" w:hanging="360"/>
      </w:pPr>
      <w:rPr>
        <w:rFonts w:hint="default"/>
        <w:lang w:val="en-US" w:eastAsia="en-US" w:bidi="ar-SA"/>
      </w:rPr>
    </w:lvl>
    <w:lvl w:ilvl="4" w:tplc="D44E504C">
      <w:numFmt w:val="bullet"/>
      <w:lvlText w:val="•"/>
      <w:lvlJc w:val="left"/>
      <w:pPr>
        <w:ind w:left="2973" w:hanging="360"/>
      </w:pPr>
      <w:rPr>
        <w:rFonts w:hint="default"/>
        <w:lang w:val="en-US" w:eastAsia="en-US" w:bidi="ar-SA"/>
      </w:rPr>
    </w:lvl>
    <w:lvl w:ilvl="5" w:tplc="F848A3C0">
      <w:numFmt w:val="bullet"/>
      <w:lvlText w:val="•"/>
      <w:lvlJc w:val="left"/>
      <w:pPr>
        <w:ind w:left="3351" w:hanging="360"/>
      </w:pPr>
      <w:rPr>
        <w:rFonts w:hint="default"/>
        <w:lang w:val="en-US" w:eastAsia="en-US" w:bidi="ar-SA"/>
      </w:rPr>
    </w:lvl>
    <w:lvl w:ilvl="6" w:tplc="93E4173C">
      <w:numFmt w:val="bullet"/>
      <w:lvlText w:val="•"/>
      <w:lvlJc w:val="left"/>
      <w:pPr>
        <w:ind w:left="3729" w:hanging="360"/>
      </w:pPr>
      <w:rPr>
        <w:rFonts w:hint="default"/>
        <w:lang w:val="en-US" w:eastAsia="en-US" w:bidi="ar-SA"/>
      </w:rPr>
    </w:lvl>
    <w:lvl w:ilvl="7" w:tplc="DAEAFB78">
      <w:numFmt w:val="bullet"/>
      <w:lvlText w:val="•"/>
      <w:lvlJc w:val="left"/>
      <w:pPr>
        <w:ind w:left="4107" w:hanging="360"/>
      </w:pPr>
      <w:rPr>
        <w:rFonts w:hint="default"/>
        <w:lang w:val="en-US" w:eastAsia="en-US" w:bidi="ar-SA"/>
      </w:rPr>
    </w:lvl>
    <w:lvl w:ilvl="8" w:tplc="C044A3E6">
      <w:numFmt w:val="bullet"/>
      <w:lvlText w:val="•"/>
      <w:lvlJc w:val="left"/>
      <w:pPr>
        <w:ind w:left="4486" w:hanging="360"/>
      </w:pPr>
      <w:rPr>
        <w:rFonts w:hint="default"/>
        <w:lang w:val="en-US" w:eastAsia="en-US" w:bidi="ar-SA"/>
      </w:rPr>
    </w:lvl>
  </w:abstractNum>
  <w:abstractNum w:abstractNumId="38" w15:restartNumberingAfterBreak="0">
    <w:nsid w:val="728E769D"/>
    <w:multiLevelType w:val="multilevel"/>
    <w:tmpl w:val="5DB0C4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280DF2"/>
    <w:multiLevelType w:val="hybridMultilevel"/>
    <w:tmpl w:val="FFFFFFFF"/>
    <w:lvl w:ilvl="0" w:tplc="91BA1310">
      <w:start w:val="1"/>
      <w:numFmt w:val="bullet"/>
      <w:lvlText w:val="o"/>
      <w:lvlJc w:val="left"/>
      <w:pPr>
        <w:ind w:left="720" w:hanging="360"/>
      </w:pPr>
      <w:rPr>
        <w:rFonts w:ascii="Courier New" w:hAnsi="Courier New" w:hint="default"/>
      </w:rPr>
    </w:lvl>
    <w:lvl w:ilvl="1" w:tplc="AE7ECBBC">
      <w:start w:val="1"/>
      <w:numFmt w:val="bullet"/>
      <w:lvlText w:val="o"/>
      <w:lvlJc w:val="left"/>
      <w:pPr>
        <w:ind w:left="1440" w:hanging="360"/>
      </w:pPr>
      <w:rPr>
        <w:rFonts w:ascii="Courier New" w:hAnsi="Courier New" w:hint="default"/>
      </w:rPr>
    </w:lvl>
    <w:lvl w:ilvl="2" w:tplc="857C5B92">
      <w:start w:val="1"/>
      <w:numFmt w:val="bullet"/>
      <w:lvlText w:val=""/>
      <w:lvlJc w:val="left"/>
      <w:pPr>
        <w:ind w:left="2160" w:hanging="360"/>
      </w:pPr>
      <w:rPr>
        <w:rFonts w:ascii="Wingdings" w:hAnsi="Wingdings" w:hint="default"/>
      </w:rPr>
    </w:lvl>
    <w:lvl w:ilvl="3" w:tplc="8C90DA7C">
      <w:start w:val="1"/>
      <w:numFmt w:val="bullet"/>
      <w:lvlText w:val=""/>
      <w:lvlJc w:val="left"/>
      <w:pPr>
        <w:ind w:left="2880" w:hanging="360"/>
      </w:pPr>
      <w:rPr>
        <w:rFonts w:ascii="Symbol" w:hAnsi="Symbol" w:hint="default"/>
      </w:rPr>
    </w:lvl>
    <w:lvl w:ilvl="4" w:tplc="5E6A5E86">
      <w:start w:val="1"/>
      <w:numFmt w:val="bullet"/>
      <w:lvlText w:val="o"/>
      <w:lvlJc w:val="left"/>
      <w:pPr>
        <w:ind w:left="3600" w:hanging="360"/>
      </w:pPr>
      <w:rPr>
        <w:rFonts w:ascii="Courier New" w:hAnsi="Courier New" w:hint="default"/>
      </w:rPr>
    </w:lvl>
    <w:lvl w:ilvl="5" w:tplc="A0F8E6D4">
      <w:start w:val="1"/>
      <w:numFmt w:val="bullet"/>
      <w:lvlText w:val=""/>
      <w:lvlJc w:val="left"/>
      <w:pPr>
        <w:ind w:left="4320" w:hanging="360"/>
      </w:pPr>
      <w:rPr>
        <w:rFonts w:ascii="Wingdings" w:hAnsi="Wingdings" w:hint="default"/>
      </w:rPr>
    </w:lvl>
    <w:lvl w:ilvl="6" w:tplc="FB688BFA">
      <w:start w:val="1"/>
      <w:numFmt w:val="bullet"/>
      <w:lvlText w:val=""/>
      <w:lvlJc w:val="left"/>
      <w:pPr>
        <w:ind w:left="5040" w:hanging="360"/>
      </w:pPr>
      <w:rPr>
        <w:rFonts w:ascii="Symbol" w:hAnsi="Symbol" w:hint="default"/>
      </w:rPr>
    </w:lvl>
    <w:lvl w:ilvl="7" w:tplc="5CE432B2">
      <w:start w:val="1"/>
      <w:numFmt w:val="bullet"/>
      <w:lvlText w:val="o"/>
      <w:lvlJc w:val="left"/>
      <w:pPr>
        <w:ind w:left="5760" w:hanging="360"/>
      </w:pPr>
      <w:rPr>
        <w:rFonts w:ascii="Courier New" w:hAnsi="Courier New" w:hint="default"/>
      </w:rPr>
    </w:lvl>
    <w:lvl w:ilvl="8" w:tplc="22A0AB4C">
      <w:start w:val="1"/>
      <w:numFmt w:val="bullet"/>
      <w:lvlText w:val=""/>
      <w:lvlJc w:val="left"/>
      <w:pPr>
        <w:ind w:left="6480" w:hanging="360"/>
      </w:pPr>
      <w:rPr>
        <w:rFonts w:ascii="Wingdings" w:hAnsi="Wingdings" w:hint="default"/>
      </w:rPr>
    </w:lvl>
  </w:abstractNum>
  <w:abstractNum w:abstractNumId="40" w15:restartNumberingAfterBreak="0">
    <w:nsid w:val="77CD34D3"/>
    <w:multiLevelType w:val="multilevel"/>
    <w:tmpl w:val="BD3655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354CC"/>
    <w:multiLevelType w:val="multilevel"/>
    <w:tmpl w:val="B2B0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766972">
    <w:abstractNumId w:val="18"/>
  </w:num>
  <w:num w:numId="2" w16cid:durableId="762337152">
    <w:abstractNumId w:val="39"/>
  </w:num>
  <w:num w:numId="3" w16cid:durableId="1908951853">
    <w:abstractNumId w:val="0"/>
  </w:num>
  <w:num w:numId="4" w16cid:durableId="998340042">
    <w:abstractNumId w:val="2"/>
  </w:num>
  <w:num w:numId="5" w16cid:durableId="1186603981">
    <w:abstractNumId w:val="3"/>
  </w:num>
  <w:num w:numId="6" w16cid:durableId="1247493553">
    <w:abstractNumId w:val="10"/>
  </w:num>
  <w:num w:numId="7" w16cid:durableId="1201821896">
    <w:abstractNumId w:val="15"/>
  </w:num>
  <w:num w:numId="8" w16cid:durableId="301351819">
    <w:abstractNumId w:val="8"/>
  </w:num>
  <w:num w:numId="9" w16cid:durableId="2090153389">
    <w:abstractNumId w:val="23"/>
  </w:num>
  <w:num w:numId="10" w16cid:durableId="2100366911">
    <w:abstractNumId w:val="32"/>
  </w:num>
  <w:num w:numId="11" w16cid:durableId="733507937">
    <w:abstractNumId w:val="28"/>
  </w:num>
  <w:num w:numId="12" w16cid:durableId="300043658">
    <w:abstractNumId w:val="40"/>
  </w:num>
  <w:num w:numId="13" w16cid:durableId="205607457">
    <w:abstractNumId w:val="38"/>
  </w:num>
  <w:num w:numId="14" w16cid:durableId="457577141">
    <w:abstractNumId w:val="5"/>
  </w:num>
  <w:num w:numId="15" w16cid:durableId="51119287">
    <w:abstractNumId w:val="22"/>
  </w:num>
  <w:num w:numId="16" w16cid:durableId="2114863985">
    <w:abstractNumId w:val="14"/>
  </w:num>
  <w:num w:numId="17" w16cid:durableId="157229086">
    <w:abstractNumId w:val="12"/>
  </w:num>
  <w:num w:numId="18" w16cid:durableId="1069963465">
    <w:abstractNumId w:val="24"/>
  </w:num>
  <w:num w:numId="19" w16cid:durableId="590086195">
    <w:abstractNumId w:val="24"/>
  </w:num>
  <w:num w:numId="20" w16cid:durableId="208491305">
    <w:abstractNumId w:val="11"/>
  </w:num>
  <w:num w:numId="21" w16cid:durableId="2043242533">
    <w:abstractNumId w:val="20"/>
  </w:num>
  <w:num w:numId="22" w16cid:durableId="1362591424">
    <w:abstractNumId w:val="33"/>
  </w:num>
  <w:num w:numId="23" w16cid:durableId="1224868842">
    <w:abstractNumId w:val="36"/>
  </w:num>
  <w:num w:numId="24" w16cid:durableId="235362957">
    <w:abstractNumId w:val="17"/>
  </w:num>
  <w:num w:numId="25" w16cid:durableId="1901820258">
    <w:abstractNumId w:val="2"/>
  </w:num>
  <w:num w:numId="26" w16cid:durableId="276955429">
    <w:abstractNumId w:val="9"/>
  </w:num>
  <w:num w:numId="27" w16cid:durableId="1632784485">
    <w:abstractNumId w:val="7"/>
  </w:num>
  <w:num w:numId="28" w16cid:durableId="1713311533">
    <w:abstractNumId w:val="29"/>
  </w:num>
  <w:num w:numId="29" w16cid:durableId="383332373">
    <w:abstractNumId w:val="26"/>
  </w:num>
  <w:num w:numId="30" w16cid:durableId="716585870">
    <w:abstractNumId w:val="16"/>
  </w:num>
  <w:num w:numId="31" w16cid:durableId="1612206193">
    <w:abstractNumId w:val="27"/>
  </w:num>
  <w:num w:numId="32" w16cid:durableId="1847671258">
    <w:abstractNumId w:val="19"/>
  </w:num>
  <w:num w:numId="33" w16cid:durableId="988948573">
    <w:abstractNumId w:val="30"/>
  </w:num>
  <w:num w:numId="34" w16cid:durableId="1137574613">
    <w:abstractNumId w:val="34"/>
  </w:num>
  <w:num w:numId="35" w16cid:durableId="869755450">
    <w:abstractNumId w:val="34"/>
  </w:num>
  <w:num w:numId="36" w16cid:durableId="1425302967">
    <w:abstractNumId w:val="35"/>
  </w:num>
  <w:num w:numId="37" w16cid:durableId="725449783">
    <w:abstractNumId w:val="37"/>
  </w:num>
  <w:num w:numId="38" w16cid:durableId="15922771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6774300">
    <w:abstractNumId w:val="25"/>
  </w:num>
  <w:num w:numId="40" w16cid:durableId="717631178">
    <w:abstractNumId w:val="41"/>
  </w:num>
  <w:num w:numId="41" w16cid:durableId="953056751">
    <w:abstractNumId w:val="21"/>
  </w:num>
  <w:num w:numId="42" w16cid:durableId="1511027370">
    <w:abstractNumId w:val="6"/>
  </w:num>
  <w:num w:numId="43" w16cid:durableId="1851722425">
    <w:abstractNumId w:val="31"/>
  </w:num>
  <w:num w:numId="44" w16cid:durableId="1866943202">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53"/>
    <w:rsid w:val="00001DE6"/>
    <w:rsid w:val="00007012"/>
    <w:rsid w:val="00011181"/>
    <w:rsid w:val="000159C9"/>
    <w:rsid w:val="00015B35"/>
    <w:rsid w:val="00017140"/>
    <w:rsid w:val="00021105"/>
    <w:rsid w:val="00023E07"/>
    <w:rsid w:val="00030D2C"/>
    <w:rsid w:val="00031865"/>
    <w:rsid w:val="0003464D"/>
    <w:rsid w:val="000431D3"/>
    <w:rsid w:val="00064F68"/>
    <w:rsid w:val="00067031"/>
    <w:rsid w:val="00067149"/>
    <w:rsid w:val="00085BEE"/>
    <w:rsid w:val="000866E3"/>
    <w:rsid w:val="000868E4"/>
    <w:rsid w:val="00090430"/>
    <w:rsid w:val="0009271A"/>
    <w:rsid w:val="00096351"/>
    <w:rsid w:val="000A1228"/>
    <w:rsid w:val="000A28B8"/>
    <w:rsid w:val="000B4CC6"/>
    <w:rsid w:val="000B4D08"/>
    <w:rsid w:val="000B5F25"/>
    <w:rsid w:val="000C4C61"/>
    <w:rsid w:val="000D478B"/>
    <w:rsid w:val="000E2C95"/>
    <w:rsid w:val="000E3A76"/>
    <w:rsid w:val="000E701C"/>
    <w:rsid w:val="000F5DBF"/>
    <w:rsid w:val="000F661E"/>
    <w:rsid w:val="00101909"/>
    <w:rsid w:val="00103B51"/>
    <w:rsid w:val="00113DD9"/>
    <w:rsid w:val="001200CF"/>
    <w:rsid w:val="001228F1"/>
    <w:rsid w:val="00123233"/>
    <w:rsid w:val="00123C40"/>
    <w:rsid w:val="001243DC"/>
    <w:rsid w:val="00124EEE"/>
    <w:rsid w:val="001319BE"/>
    <w:rsid w:val="001337A2"/>
    <w:rsid w:val="00133F77"/>
    <w:rsid w:val="00137B49"/>
    <w:rsid w:val="0014009F"/>
    <w:rsid w:val="00153489"/>
    <w:rsid w:val="00162596"/>
    <w:rsid w:val="00166606"/>
    <w:rsid w:val="00177987"/>
    <w:rsid w:val="00181A2A"/>
    <w:rsid w:val="00186BE0"/>
    <w:rsid w:val="00195E5C"/>
    <w:rsid w:val="001A07C8"/>
    <w:rsid w:val="001A2F71"/>
    <w:rsid w:val="001A38EF"/>
    <w:rsid w:val="001A5D7A"/>
    <w:rsid w:val="001C5CC2"/>
    <w:rsid w:val="001D3A6C"/>
    <w:rsid w:val="001D7131"/>
    <w:rsid w:val="001E1102"/>
    <w:rsid w:val="001E205F"/>
    <w:rsid w:val="001F37FE"/>
    <w:rsid w:val="00200DBF"/>
    <w:rsid w:val="00206482"/>
    <w:rsid w:val="00206F09"/>
    <w:rsid w:val="002130F9"/>
    <w:rsid w:val="00220583"/>
    <w:rsid w:val="00225AE1"/>
    <w:rsid w:val="00227225"/>
    <w:rsid w:val="00230E61"/>
    <w:rsid w:val="00250DD8"/>
    <w:rsid w:val="00252913"/>
    <w:rsid w:val="00253B35"/>
    <w:rsid w:val="0025482C"/>
    <w:rsid w:val="002574CD"/>
    <w:rsid w:val="00267495"/>
    <w:rsid w:val="002705D2"/>
    <w:rsid w:val="0027178E"/>
    <w:rsid w:val="002725D0"/>
    <w:rsid w:val="00284B7A"/>
    <w:rsid w:val="00292077"/>
    <w:rsid w:val="00293A0B"/>
    <w:rsid w:val="00294364"/>
    <w:rsid w:val="002948F5"/>
    <w:rsid w:val="00296191"/>
    <w:rsid w:val="00296508"/>
    <w:rsid w:val="00297045"/>
    <w:rsid w:val="002A2BA6"/>
    <w:rsid w:val="002A2BDA"/>
    <w:rsid w:val="002A352A"/>
    <w:rsid w:val="002B1967"/>
    <w:rsid w:val="002C0F20"/>
    <w:rsid w:val="002C2FAE"/>
    <w:rsid w:val="002C7C4C"/>
    <w:rsid w:val="002D3E93"/>
    <w:rsid w:val="002D7B0C"/>
    <w:rsid w:val="002E2B6B"/>
    <w:rsid w:val="002E3CD9"/>
    <w:rsid w:val="002F292F"/>
    <w:rsid w:val="002F3F54"/>
    <w:rsid w:val="00301B06"/>
    <w:rsid w:val="0030243B"/>
    <w:rsid w:val="0030613E"/>
    <w:rsid w:val="00306829"/>
    <w:rsid w:val="00312892"/>
    <w:rsid w:val="0031371E"/>
    <w:rsid w:val="003138BA"/>
    <w:rsid w:val="00315580"/>
    <w:rsid w:val="00316AE3"/>
    <w:rsid w:val="0031716F"/>
    <w:rsid w:val="00317A32"/>
    <w:rsid w:val="00330DDA"/>
    <w:rsid w:val="00332631"/>
    <w:rsid w:val="003479F0"/>
    <w:rsid w:val="00355ADC"/>
    <w:rsid w:val="00356FAA"/>
    <w:rsid w:val="003571F0"/>
    <w:rsid w:val="0036048D"/>
    <w:rsid w:val="00363338"/>
    <w:rsid w:val="00364920"/>
    <w:rsid w:val="0036521F"/>
    <w:rsid w:val="00380647"/>
    <w:rsid w:val="0038175E"/>
    <w:rsid w:val="00382D11"/>
    <w:rsid w:val="003861AF"/>
    <w:rsid w:val="003A4072"/>
    <w:rsid w:val="003A5B22"/>
    <w:rsid w:val="003A6101"/>
    <w:rsid w:val="003B0D66"/>
    <w:rsid w:val="003B2BB5"/>
    <w:rsid w:val="003B462D"/>
    <w:rsid w:val="003B5D05"/>
    <w:rsid w:val="003C0F86"/>
    <w:rsid w:val="003C4323"/>
    <w:rsid w:val="003D2AD1"/>
    <w:rsid w:val="003D424C"/>
    <w:rsid w:val="003D44D5"/>
    <w:rsid w:val="003D4F0E"/>
    <w:rsid w:val="003D6016"/>
    <w:rsid w:val="003E3551"/>
    <w:rsid w:val="003E6266"/>
    <w:rsid w:val="003F2B3B"/>
    <w:rsid w:val="003F2B6E"/>
    <w:rsid w:val="003F2C8D"/>
    <w:rsid w:val="003F4569"/>
    <w:rsid w:val="00410A33"/>
    <w:rsid w:val="0042636C"/>
    <w:rsid w:val="00441836"/>
    <w:rsid w:val="00444527"/>
    <w:rsid w:val="00446755"/>
    <w:rsid w:val="00456168"/>
    <w:rsid w:val="004567B1"/>
    <w:rsid w:val="0045694F"/>
    <w:rsid w:val="00456BC0"/>
    <w:rsid w:val="00457371"/>
    <w:rsid w:val="004628CC"/>
    <w:rsid w:val="00462F0A"/>
    <w:rsid w:val="0046773D"/>
    <w:rsid w:val="00470BC7"/>
    <w:rsid w:val="00476EA3"/>
    <w:rsid w:val="00476F89"/>
    <w:rsid w:val="004818D7"/>
    <w:rsid w:val="00481A5E"/>
    <w:rsid w:val="004A5260"/>
    <w:rsid w:val="004A5D98"/>
    <w:rsid w:val="004B36A8"/>
    <w:rsid w:val="004B67AC"/>
    <w:rsid w:val="004B7937"/>
    <w:rsid w:val="004C6119"/>
    <w:rsid w:val="004D387B"/>
    <w:rsid w:val="004D500A"/>
    <w:rsid w:val="004D756E"/>
    <w:rsid w:val="004E1C75"/>
    <w:rsid w:val="004E39D8"/>
    <w:rsid w:val="004E4AB6"/>
    <w:rsid w:val="004E5B07"/>
    <w:rsid w:val="004F7BB8"/>
    <w:rsid w:val="00505A93"/>
    <w:rsid w:val="00505E02"/>
    <w:rsid w:val="005161B2"/>
    <w:rsid w:val="00516833"/>
    <w:rsid w:val="0052247C"/>
    <w:rsid w:val="005240AC"/>
    <w:rsid w:val="00525C06"/>
    <w:rsid w:val="00526D82"/>
    <w:rsid w:val="00531A93"/>
    <w:rsid w:val="00540522"/>
    <w:rsid w:val="00550BC7"/>
    <w:rsid w:val="00555C50"/>
    <w:rsid w:val="00560555"/>
    <w:rsid w:val="00560718"/>
    <w:rsid w:val="00575BD6"/>
    <w:rsid w:val="00576B25"/>
    <w:rsid w:val="005779C4"/>
    <w:rsid w:val="00577B46"/>
    <w:rsid w:val="0058793B"/>
    <w:rsid w:val="005901C3"/>
    <w:rsid w:val="00595D72"/>
    <w:rsid w:val="005B27AF"/>
    <w:rsid w:val="005B2BA6"/>
    <w:rsid w:val="005B32CB"/>
    <w:rsid w:val="005B59CB"/>
    <w:rsid w:val="005B5DC0"/>
    <w:rsid w:val="005C1431"/>
    <w:rsid w:val="005C4AB1"/>
    <w:rsid w:val="005C5BB5"/>
    <w:rsid w:val="005D122F"/>
    <w:rsid w:val="005D4279"/>
    <w:rsid w:val="005D474E"/>
    <w:rsid w:val="005E5518"/>
    <w:rsid w:val="005F4AD2"/>
    <w:rsid w:val="005F646C"/>
    <w:rsid w:val="00603503"/>
    <w:rsid w:val="0061573C"/>
    <w:rsid w:val="00621BA0"/>
    <w:rsid w:val="0062246C"/>
    <w:rsid w:val="00634FDB"/>
    <w:rsid w:val="0063640A"/>
    <w:rsid w:val="00643EE6"/>
    <w:rsid w:val="00650EC0"/>
    <w:rsid w:val="006549FF"/>
    <w:rsid w:val="00655387"/>
    <w:rsid w:val="00660C9E"/>
    <w:rsid w:val="00665CDC"/>
    <w:rsid w:val="00683826"/>
    <w:rsid w:val="006902AD"/>
    <w:rsid w:val="006909A5"/>
    <w:rsid w:val="00690C2A"/>
    <w:rsid w:val="006958C9"/>
    <w:rsid w:val="00697114"/>
    <w:rsid w:val="006A1287"/>
    <w:rsid w:val="006A5730"/>
    <w:rsid w:val="006A7810"/>
    <w:rsid w:val="006A7F8C"/>
    <w:rsid w:val="006B580A"/>
    <w:rsid w:val="006D3B5F"/>
    <w:rsid w:val="006E07BA"/>
    <w:rsid w:val="006E2B75"/>
    <w:rsid w:val="006E5C57"/>
    <w:rsid w:val="006E5D17"/>
    <w:rsid w:val="006E7917"/>
    <w:rsid w:val="006F570A"/>
    <w:rsid w:val="00703D53"/>
    <w:rsid w:val="007131F7"/>
    <w:rsid w:val="00713C05"/>
    <w:rsid w:val="00714E56"/>
    <w:rsid w:val="007205DE"/>
    <w:rsid w:val="007210B5"/>
    <w:rsid w:val="00721B8D"/>
    <w:rsid w:val="0072730C"/>
    <w:rsid w:val="00736441"/>
    <w:rsid w:val="007457DB"/>
    <w:rsid w:val="0075448D"/>
    <w:rsid w:val="00764C94"/>
    <w:rsid w:val="007667FF"/>
    <w:rsid w:val="00770D15"/>
    <w:rsid w:val="00776C20"/>
    <w:rsid w:val="0077702D"/>
    <w:rsid w:val="00784F66"/>
    <w:rsid w:val="00796820"/>
    <w:rsid w:val="00797A2F"/>
    <w:rsid w:val="007A0E22"/>
    <w:rsid w:val="007B5F1A"/>
    <w:rsid w:val="007C5FB2"/>
    <w:rsid w:val="007D2522"/>
    <w:rsid w:val="007D494E"/>
    <w:rsid w:val="007D721A"/>
    <w:rsid w:val="007E0D41"/>
    <w:rsid w:val="007E0DFC"/>
    <w:rsid w:val="007F3A78"/>
    <w:rsid w:val="00811152"/>
    <w:rsid w:val="0082262E"/>
    <w:rsid w:val="00830AA4"/>
    <w:rsid w:val="00831C38"/>
    <w:rsid w:val="008348C9"/>
    <w:rsid w:val="0084023B"/>
    <w:rsid w:val="00843D01"/>
    <w:rsid w:val="00845417"/>
    <w:rsid w:val="00854433"/>
    <w:rsid w:val="008638FE"/>
    <w:rsid w:val="008718C7"/>
    <w:rsid w:val="00871D28"/>
    <w:rsid w:val="00874D75"/>
    <w:rsid w:val="00895B17"/>
    <w:rsid w:val="008A1A63"/>
    <w:rsid w:val="008A1D46"/>
    <w:rsid w:val="008A29BC"/>
    <w:rsid w:val="008B140C"/>
    <w:rsid w:val="008C0608"/>
    <w:rsid w:val="008C0FA0"/>
    <w:rsid w:val="008C21EA"/>
    <w:rsid w:val="008C6D17"/>
    <w:rsid w:val="008D0F12"/>
    <w:rsid w:val="008D4ADC"/>
    <w:rsid w:val="008D7A54"/>
    <w:rsid w:val="008E024A"/>
    <w:rsid w:val="008E6F54"/>
    <w:rsid w:val="008F4709"/>
    <w:rsid w:val="008F796F"/>
    <w:rsid w:val="0090278B"/>
    <w:rsid w:val="00903F6C"/>
    <w:rsid w:val="00904D05"/>
    <w:rsid w:val="00910729"/>
    <w:rsid w:val="009107BA"/>
    <w:rsid w:val="00910C8A"/>
    <w:rsid w:val="00927136"/>
    <w:rsid w:val="00927EBA"/>
    <w:rsid w:val="0093761B"/>
    <w:rsid w:val="009420DB"/>
    <w:rsid w:val="00943A58"/>
    <w:rsid w:val="009454F2"/>
    <w:rsid w:val="0094683F"/>
    <w:rsid w:val="00960976"/>
    <w:rsid w:val="00962DA8"/>
    <w:rsid w:val="00963E25"/>
    <w:rsid w:val="0096498B"/>
    <w:rsid w:val="00966CC7"/>
    <w:rsid w:val="00966F39"/>
    <w:rsid w:val="009670E8"/>
    <w:rsid w:val="00972D83"/>
    <w:rsid w:val="00973B8A"/>
    <w:rsid w:val="00980152"/>
    <w:rsid w:val="0098300A"/>
    <w:rsid w:val="009839BA"/>
    <w:rsid w:val="00984F4D"/>
    <w:rsid w:val="009862AA"/>
    <w:rsid w:val="00993848"/>
    <w:rsid w:val="009A1752"/>
    <w:rsid w:val="009A3ED4"/>
    <w:rsid w:val="009A6DF7"/>
    <w:rsid w:val="009B6820"/>
    <w:rsid w:val="009C448E"/>
    <w:rsid w:val="009D3478"/>
    <w:rsid w:val="009E56A9"/>
    <w:rsid w:val="009E65A8"/>
    <w:rsid w:val="009E7EB8"/>
    <w:rsid w:val="009F64B3"/>
    <w:rsid w:val="00A038D5"/>
    <w:rsid w:val="00A0564A"/>
    <w:rsid w:val="00A12644"/>
    <w:rsid w:val="00A14DF6"/>
    <w:rsid w:val="00A16BC4"/>
    <w:rsid w:val="00A17045"/>
    <w:rsid w:val="00A1783A"/>
    <w:rsid w:val="00A22E82"/>
    <w:rsid w:val="00A26034"/>
    <w:rsid w:val="00A26216"/>
    <w:rsid w:val="00A4750D"/>
    <w:rsid w:val="00A54122"/>
    <w:rsid w:val="00A61675"/>
    <w:rsid w:val="00A62353"/>
    <w:rsid w:val="00A628F3"/>
    <w:rsid w:val="00A75DEE"/>
    <w:rsid w:val="00A90287"/>
    <w:rsid w:val="00A9085E"/>
    <w:rsid w:val="00A9134C"/>
    <w:rsid w:val="00A91CDE"/>
    <w:rsid w:val="00A93256"/>
    <w:rsid w:val="00AA0622"/>
    <w:rsid w:val="00AA0683"/>
    <w:rsid w:val="00AC27B4"/>
    <w:rsid w:val="00AC4227"/>
    <w:rsid w:val="00AC5D51"/>
    <w:rsid w:val="00AC67E9"/>
    <w:rsid w:val="00AD1020"/>
    <w:rsid w:val="00AD2308"/>
    <w:rsid w:val="00AD2C12"/>
    <w:rsid w:val="00AD3A48"/>
    <w:rsid w:val="00AE37C2"/>
    <w:rsid w:val="00AE3CD2"/>
    <w:rsid w:val="00AF177A"/>
    <w:rsid w:val="00AF2861"/>
    <w:rsid w:val="00AF39E7"/>
    <w:rsid w:val="00AF3F0E"/>
    <w:rsid w:val="00AF4341"/>
    <w:rsid w:val="00B02362"/>
    <w:rsid w:val="00B03FAE"/>
    <w:rsid w:val="00B046F1"/>
    <w:rsid w:val="00B04EFB"/>
    <w:rsid w:val="00B052EC"/>
    <w:rsid w:val="00B11634"/>
    <w:rsid w:val="00B13FDC"/>
    <w:rsid w:val="00B14A7E"/>
    <w:rsid w:val="00B14F6B"/>
    <w:rsid w:val="00B2119E"/>
    <w:rsid w:val="00B221EB"/>
    <w:rsid w:val="00B23D2C"/>
    <w:rsid w:val="00B2421B"/>
    <w:rsid w:val="00B247B2"/>
    <w:rsid w:val="00B3139D"/>
    <w:rsid w:val="00B333AA"/>
    <w:rsid w:val="00B3571E"/>
    <w:rsid w:val="00B37911"/>
    <w:rsid w:val="00B37E0D"/>
    <w:rsid w:val="00B47606"/>
    <w:rsid w:val="00B51DC4"/>
    <w:rsid w:val="00B629C2"/>
    <w:rsid w:val="00B714B9"/>
    <w:rsid w:val="00B840EC"/>
    <w:rsid w:val="00B8528A"/>
    <w:rsid w:val="00B86177"/>
    <w:rsid w:val="00BA12DE"/>
    <w:rsid w:val="00BA3F08"/>
    <w:rsid w:val="00BC001F"/>
    <w:rsid w:val="00BC576A"/>
    <w:rsid w:val="00BC64DA"/>
    <w:rsid w:val="00BD2275"/>
    <w:rsid w:val="00BD7AC5"/>
    <w:rsid w:val="00BE070E"/>
    <w:rsid w:val="00BE4B36"/>
    <w:rsid w:val="00BF2E7E"/>
    <w:rsid w:val="00BF7639"/>
    <w:rsid w:val="00C01195"/>
    <w:rsid w:val="00C045A9"/>
    <w:rsid w:val="00C11BCB"/>
    <w:rsid w:val="00C13A02"/>
    <w:rsid w:val="00C14C68"/>
    <w:rsid w:val="00C1563C"/>
    <w:rsid w:val="00C17621"/>
    <w:rsid w:val="00C2061C"/>
    <w:rsid w:val="00C21846"/>
    <w:rsid w:val="00C40310"/>
    <w:rsid w:val="00C44390"/>
    <w:rsid w:val="00C4628F"/>
    <w:rsid w:val="00C476C7"/>
    <w:rsid w:val="00C553F2"/>
    <w:rsid w:val="00C61A13"/>
    <w:rsid w:val="00C62D11"/>
    <w:rsid w:val="00C72C2F"/>
    <w:rsid w:val="00C72DD1"/>
    <w:rsid w:val="00C75FC1"/>
    <w:rsid w:val="00C76678"/>
    <w:rsid w:val="00C77114"/>
    <w:rsid w:val="00C77F34"/>
    <w:rsid w:val="00C82E02"/>
    <w:rsid w:val="00C91471"/>
    <w:rsid w:val="00CA2F71"/>
    <w:rsid w:val="00CA6B69"/>
    <w:rsid w:val="00CB1D31"/>
    <w:rsid w:val="00CC0F3D"/>
    <w:rsid w:val="00CC3974"/>
    <w:rsid w:val="00CC53DE"/>
    <w:rsid w:val="00CD2EED"/>
    <w:rsid w:val="00CD3887"/>
    <w:rsid w:val="00CD399F"/>
    <w:rsid w:val="00CF4845"/>
    <w:rsid w:val="00CF7C10"/>
    <w:rsid w:val="00D04814"/>
    <w:rsid w:val="00D16B9E"/>
    <w:rsid w:val="00D23C97"/>
    <w:rsid w:val="00D24FF3"/>
    <w:rsid w:val="00D255C1"/>
    <w:rsid w:val="00D370E6"/>
    <w:rsid w:val="00D4112B"/>
    <w:rsid w:val="00D4774D"/>
    <w:rsid w:val="00D507B9"/>
    <w:rsid w:val="00D51772"/>
    <w:rsid w:val="00D60E9E"/>
    <w:rsid w:val="00D613C8"/>
    <w:rsid w:val="00D63850"/>
    <w:rsid w:val="00D73F34"/>
    <w:rsid w:val="00D77914"/>
    <w:rsid w:val="00D81A62"/>
    <w:rsid w:val="00D8265D"/>
    <w:rsid w:val="00D9065E"/>
    <w:rsid w:val="00D94228"/>
    <w:rsid w:val="00DA2FBE"/>
    <w:rsid w:val="00DA3894"/>
    <w:rsid w:val="00DA67F7"/>
    <w:rsid w:val="00DB08C8"/>
    <w:rsid w:val="00DB5E9E"/>
    <w:rsid w:val="00DC074A"/>
    <w:rsid w:val="00DC0D75"/>
    <w:rsid w:val="00DC19A4"/>
    <w:rsid w:val="00DD3A4F"/>
    <w:rsid w:val="00DD50AD"/>
    <w:rsid w:val="00DD5D82"/>
    <w:rsid w:val="00DD7B39"/>
    <w:rsid w:val="00DE07CA"/>
    <w:rsid w:val="00DF1521"/>
    <w:rsid w:val="00DF2D23"/>
    <w:rsid w:val="00DF615F"/>
    <w:rsid w:val="00E10E9B"/>
    <w:rsid w:val="00E11B0A"/>
    <w:rsid w:val="00E31CA6"/>
    <w:rsid w:val="00E32A14"/>
    <w:rsid w:val="00E42AF1"/>
    <w:rsid w:val="00E44E94"/>
    <w:rsid w:val="00E62C72"/>
    <w:rsid w:val="00E64D30"/>
    <w:rsid w:val="00E656AA"/>
    <w:rsid w:val="00E669A2"/>
    <w:rsid w:val="00E676C3"/>
    <w:rsid w:val="00E77FE9"/>
    <w:rsid w:val="00E82C4B"/>
    <w:rsid w:val="00E848FE"/>
    <w:rsid w:val="00E94872"/>
    <w:rsid w:val="00EA0382"/>
    <w:rsid w:val="00EA76F9"/>
    <w:rsid w:val="00EC504F"/>
    <w:rsid w:val="00EC5CE8"/>
    <w:rsid w:val="00ED39B2"/>
    <w:rsid w:val="00ED3FC9"/>
    <w:rsid w:val="00ED64D7"/>
    <w:rsid w:val="00EE4F6C"/>
    <w:rsid w:val="00EE5628"/>
    <w:rsid w:val="00EE6CBC"/>
    <w:rsid w:val="00EF0006"/>
    <w:rsid w:val="00EF014E"/>
    <w:rsid w:val="00EF04AE"/>
    <w:rsid w:val="00EF0E6D"/>
    <w:rsid w:val="00EF5C0E"/>
    <w:rsid w:val="00F0039C"/>
    <w:rsid w:val="00F10757"/>
    <w:rsid w:val="00F1361F"/>
    <w:rsid w:val="00F162FB"/>
    <w:rsid w:val="00F177FD"/>
    <w:rsid w:val="00F17888"/>
    <w:rsid w:val="00F20136"/>
    <w:rsid w:val="00F26721"/>
    <w:rsid w:val="00F3017C"/>
    <w:rsid w:val="00F407F6"/>
    <w:rsid w:val="00F47EDE"/>
    <w:rsid w:val="00F51B76"/>
    <w:rsid w:val="00F60C24"/>
    <w:rsid w:val="00F6263A"/>
    <w:rsid w:val="00F70C80"/>
    <w:rsid w:val="00F72FD9"/>
    <w:rsid w:val="00F75382"/>
    <w:rsid w:val="00F800DF"/>
    <w:rsid w:val="00F80FD9"/>
    <w:rsid w:val="00F83E38"/>
    <w:rsid w:val="00F84642"/>
    <w:rsid w:val="00F84985"/>
    <w:rsid w:val="00F84BC0"/>
    <w:rsid w:val="00F85F61"/>
    <w:rsid w:val="00F9230B"/>
    <w:rsid w:val="00FA4A52"/>
    <w:rsid w:val="00FB4FE3"/>
    <w:rsid w:val="00FC1288"/>
    <w:rsid w:val="00FC143F"/>
    <w:rsid w:val="00FC22D1"/>
    <w:rsid w:val="00FC5D02"/>
    <w:rsid w:val="00FC6E11"/>
    <w:rsid w:val="00FE0596"/>
    <w:rsid w:val="00FE0741"/>
    <w:rsid w:val="00FE33B2"/>
    <w:rsid w:val="00FE42DB"/>
    <w:rsid w:val="00FE51AF"/>
    <w:rsid w:val="00FF6B08"/>
    <w:rsid w:val="065DD8D9"/>
    <w:rsid w:val="087A48CC"/>
    <w:rsid w:val="0A466C49"/>
    <w:rsid w:val="1D0DDDC9"/>
    <w:rsid w:val="1FA4AEE5"/>
    <w:rsid w:val="24E7F323"/>
    <w:rsid w:val="2B45E844"/>
    <w:rsid w:val="3812183F"/>
    <w:rsid w:val="4110863C"/>
    <w:rsid w:val="43794231"/>
    <w:rsid w:val="450DC274"/>
    <w:rsid w:val="4A1342DF"/>
    <w:rsid w:val="4E2B7D69"/>
    <w:rsid w:val="5339CCE6"/>
    <w:rsid w:val="5C28C674"/>
    <w:rsid w:val="6016E2D4"/>
    <w:rsid w:val="6046D184"/>
    <w:rsid w:val="64BE5963"/>
    <w:rsid w:val="74A3F727"/>
    <w:rsid w:val="7891CDF2"/>
    <w:rsid w:val="790C326F"/>
    <w:rsid w:val="7A510504"/>
    <w:rsid w:val="7AB6AF2A"/>
    <w:rsid w:val="7C5EE7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CED1E95"/>
  <w15:chartTrackingRefBased/>
  <w15:docId w15:val="{8FD5A6DF-9C9B-4F92-BFA2-5A8BD854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39C"/>
    <w:pPr>
      <w:suppressAutoHyphens/>
      <w:autoSpaceDE w:val="0"/>
    </w:pPr>
    <w:rPr>
      <w:lang w:val="en-US" w:eastAsia="ar-SA"/>
    </w:rPr>
  </w:style>
  <w:style w:type="paragraph" w:styleId="Heading1">
    <w:name w:val="heading 1"/>
    <w:basedOn w:val="Normal"/>
    <w:next w:val="Normal"/>
    <w:link w:val="Heading1Char"/>
    <w:qFormat/>
    <w:pPr>
      <w:keepNext/>
      <w:numPr>
        <w:numId w:val="3"/>
      </w:numPr>
      <w:outlineLvl w:val="0"/>
    </w:pPr>
    <w:rPr>
      <w:b/>
      <w:bCs/>
    </w:rPr>
  </w:style>
  <w:style w:type="paragraph" w:styleId="Heading2">
    <w:name w:val="heading 2"/>
    <w:basedOn w:val="Normal"/>
    <w:next w:val="Normal"/>
    <w:link w:val="Heading2Char"/>
    <w:qFormat/>
    <w:pPr>
      <w:keepNext/>
      <w:numPr>
        <w:ilvl w:val="1"/>
        <w:numId w:val="3"/>
      </w:numPr>
      <w:jc w:val="both"/>
      <w:outlineLvl w:val="1"/>
    </w:pPr>
    <w:rPr>
      <w:rFonts w:ascii="Tahoma" w:hAnsi="Tahoma" w:cs="Tahoma"/>
      <w:b/>
      <w:bCs/>
    </w:rPr>
  </w:style>
  <w:style w:type="paragraph" w:styleId="Heading3">
    <w:name w:val="heading 3"/>
    <w:basedOn w:val="Normal"/>
    <w:next w:val="Normal"/>
    <w:link w:val="Heading3Char"/>
    <w:qFormat/>
    <w:pPr>
      <w:keepNext/>
      <w:numPr>
        <w:ilvl w:val="2"/>
        <w:numId w:val="3"/>
      </w:numPr>
      <w:jc w:val="both"/>
      <w:outlineLvl w:val="2"/>
    </w:pPr>
    <w:rPr>
      <w:rFonts w:ascii="Tahoma" w:hAnsi="Tahoma" w:cs="Tahoma"/>
      <w:b/>
      <w:bCs/>
      <w:i/>
      <w:iCs/>
    </w:rPr>
  </w:style>
  <w:style w:type="paragraph" w:styleId="Heading4">
    <w:name w:val="heading 4"/>
    <w:basedOn w:val="Normal"/>
    <w:next w:val="Normal"/>
    <w:qFormat/>
    <w:pPr>
      <w:keepNext/>
      <w:numPr>
        <w:ilvl w:val="3"/>
        <w:numId w:val="3"/>
      </w:numPr>
      <w:spacing w:before="120"/>
      <w:jc w:val="both"/>
      <w:outlineLvl w:val="3"/>
    </w:pPr>
    <w:rPr>
      <w:b/>
      <w:bCs/>
      <w:i/>
      <w:iCs/>
      <w:color w:val="800080"/>
    </w:rPr>
  </w:style>
  <w:style w:type="paragraph" w:styleId="Heading5">
    <w:name w:val="heading 5"/>
    <w:basedOn w:val="Normal"/>
    <w:next w:val="Normal"/>
    <w:qFormat/>
    <w:pPr>
      <w:keepNext/>
      <w:numPr>
        <w:ilvl w:val="4"/>
        <w:numId w:val="3"/>
      </w:numPr>
      <w:spacing w:before="120"/>
      <w:jc w:val="both"/>
      <w:outlineLvl w:val="4"/>
    </w:pPr>
    <w:rPr>
      <w:b/>
      <w:bCs/>
    </w:rPr>
  </w:style>
  <w:style w:type="paragraph" w:styleId="Heading6">
    <w:name w:val="heading 6"/>
    <w:basedOn w:val="Normal"/>
    <w:next w:val="Normal"/>
    <w:qFormat/>
    <w:pPr>
      <w:keepNext/>
      <w:numPr>
        <w:ilvl w:val="5"/>
        <w:numId w:val="3"/>
      </w:numPr>
      <w:ind w:left="720"/>
      <w:outlineLvl w:val="5"/>
    </w:pPr>
    <w:rPr>
      <w:rFonts w:ascii="Arial" w:hAnsi="Arial" w:cs="Arial"/>
      <w:b/>
      <w:bCs/>
    </w:rPr>
  </w:style>
  <w:style w:type="paragraph" w:styleId="Heading7">
    <w:name w:val="heading 7"/>
    <w:basedOn w:val="Normal"/>
    <w:next w:val="Normal"/>
    <w:qFormat/>
    <w:pPr>
      <w:keepNext/>
      <w:numPr>
        <w:ilvl w:val="6"/>
        <w:numId w:val="3"/>
      </w:numPr>
      <w:ind w:left="720"/>
      <w:outlineLvl w:val="6"/>
    </w:pPr>
    <w:rPr>
      <w:rFonts w:ascii="Arial" w:hAnsi="Arial" w:cs="Arial"/>
      <w:b/>
      <w:bCs/>
      <w:color w:val="000000"/>
    </w:rPr>
  </w:style>
  <w:style w:type="paragraph" w:styleId="Heading8">
    <w:name w:val="heading 8"/>
    <w:basedOn w:val="Normal"/>
    <w:next w:val="Normal"/>
    <w:qFormat/>
    <w:pPr>
      <w:keepNext/>
      <w:numPr>
        <w:ilvl w:val="7"/>
        <w:numId w:val="3"/>
      </w:numPr>
      <w:ind w:left="-108"/>
      <w:jc w:val="both"/>
      <w:outlineLvl w:val="7"/>
    </w:pPr>
  </w:style>
  <w:style w:type="paragraph" w:styleId="Heading9">
    <w:name w:val="heading 9"/>
    <w:basedOn w:val="Normal"/>
    <w:next w:val="Normal"/>
    <w:qFormat/>
    <w:pPr>
      <w:keepNext/>
      <w:numPr>
        <w:ilvl w:val="8"/>
        <w:numId w:val="3"/>
      </w:numPr>
      <w:spacing w:before="120" w:after="12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w w:val="117"/>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Times New Roman"/>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cs="Times New Roman"/>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Times New Roman"/>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DefaultParagraphFont">
    <w:name w:val="WW-Default Paragraph Font"/>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2">
    <w:name w:val="WW8Num15z2"/>
    <w:rPr>
      <w:rFonts w:ascii="Wingdings" w:hAnsi="Wingdings" w:cs="Times New Roman"/>
    </w:rPr>
  </w:style>
  <w:style w:type="character" w:customStyle="1" w:styleId="WW-DefaultParagraphFont1">
    <w:name w:val="WW-Default Paragraph Font1"/>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Times New Roman"/>
    </w:rPr>
  </w:style>
  <w:style w:type="character" w:customStyle="1" w:styleId="WW8Num16z3">
    <w:name w:val="WW8Num16z3"/>
    <w:rPr>
      <w:rFonts w:ascii="Symbol" w:hAnsi="Symbol"/>
    </w:rPr>
  </w:style>
  <w:style w:type="character" w:customStyle="1" w:styleId="WW8Num20z0">
    <w:name w:val="WW8Num20z0"/>
    <w:rPr>
      <w:rFonts w:ascii="Symbol" w:hAnsi="Symbol" w:cs="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rFonts w:ascii="Symbol" w:hAnsi="Symbol"/>
      <w:sz w:val="20"/>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3z3">
    <w:name w:val="WW8Num23z3"/>
    <w:rPr>
      <w:rFonts w:ascii="Symbol" w:hAnsi="Symbol" w:cs="Times New Roman"/>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7z1">
    <w:name w:val="WW8Num27z1"/>
    <w:rPr>
      <w:rFonts w:ascii="Courier New" w:hAnsi="Courier New"/>
    </w:rPr>
  </w:style>
  <w:style w:type="character" w:customStyle="1" w:styleId="WW8Num27z3">
    <w:name w:val="WW8Num27z3"/>
    <w:rPr>
      <w:rFonts w:ascii="Symbol" w:hAnsi="Symbol"/>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Times New Roman"/>
    </w:rPr>
  </w:style>
  <w:style w:type="character" w:customStyle="1" w:styleId="WW8Num30z3">
    <w:name w:val="WW8Num30z3"/>
    <w:rPr>
      <w:rFonts w:ascii="Symbol" w:hAnsi="Symbol" w:cs="Times New Roman"/>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cs="Times New Roman"/>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Times New Roman"/>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Symbol" w:hAnsi="Symbol" w:cs="Times New Roman"/>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Times New Roman"/>
    </w:rPr>
  </w:style>
  <w:style w:type="character" w:customStyle="1" w:styleId="WW-DefaultParagraphFont11">
    <w:name w:val="WW-Default Paragraph Font1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WW-DefaultParagraphFont11"/>
  </w:style>
  <w:style w:type="character" w:customStyle="1" w:styleId="ResumeSubHeading">
    <w:name w:val="Resume Sub Heading"/>
    <w:rPr>
      <w:rFonts w:ascii="Arial" w:hAnsi="Arial" w:cs="Arial"/>
      <w:b/>
      <w:bCs/>
      <w:u w:val="single"/>
    </w:rPr>
  </w:style>
  <w:style w:type="character" w:styleId="HTMLTypewriter">
    <w:name w:val="HTML Typewriter"/>
    <w:rPr>
      <w:rFonts w:ascii="Courier New" w:eastAsia="Times New Roman" w:hAnsi="Courier New"/>
      <w:sz w:val="20"/>
      <w:szCs w:val="20"/>
    </w:rPr>
  </w:style>
  <w:style w:type="character" w:customStyle="1" w:styleId="highlight">
    <w:name w:val="highlight"/>
    <w:rPr>
      <w:b/>
      <w:bCs/>
      <w:color w:val="000080"/>
    </w:rPr>
  </w:style>
  <w:style w:type="character" w:styleId="Strong">
    <w:name w:val="Strong"/>
    <w:uiPriority w:val="22"/>
    <w:qFormat/>
    <w:rPr>
      <w:b/>
      <w:bCs/>
    </w:rPr>
  </w:style>
  <w:style w:type="character" w:customStyle="1" w:styleId="doccontent1">
    <w:name w:val="doccontent1"/>
    <w:rPr>
      <w:color w:val="000000"/>
    </w:rPr>
  </w:style>
  <w:style w:type="character" w:customStyle="1" w:styleId="plaintextbody">
    <w:name w:val="plaintextbody"/>
    <w:basedOn w:val="WW-DefaultParagraphFont11"/>
  </w:style>
  <w:style w:type="character" w:customStyle="1" w:styleId="WW8Num18z3">
    <w:name w:val="WW8Num18z3"/>
    <w:rPr>
      <w:rFonts w:ascii="Symbol" w:hAnsi="Symbol"/>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pPr>
      <w:jc w:val="both"/>
    </w:pPr>
    <w:rPr>
      <w:rFonts w:ascii="Arial" w:hAnsi="Arial" w:cs="Arial"/>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Title">
    <w:name w:val="Title"/>
    <w:basedOn w:val="Normal"/>
    <w:next w:val="Subtitle"/>
    <w:link w:val="TitleChar"/>
    <w:uiPriority w:val="10"/>
    <w:qFormat/>
    <w:pPr>
      <w:jc w:val="center"/>
    </w:pPr>
    <w:rPr>
      <w:b/>
      <w:bCs/>
      <w:sz w:val="28"/>
      <w:szCs w:val="28"/>
    </w:rPr>
  </w:style>
  <w:style w:type="paragraph" w:styleId="Subtitle">
    <w:name w:val="Subtitle"/>
    <w:basedOn w:val="Normal"/>
    <w:next w:val="BodyText"/>
    <w:qFormat/>
    <w:pPr>
      <w:jc w:val="both"/>
    </w:pPr>
    <w:rPr>
      <w:rFonts w:ascii="Verdana" w:hAnsi="Verdana"/>
      <w:b/>
      <w:bCs/>
      <w:sz w:val="17"/>
      <w:szCs w:val="17"/>
    </w:r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paragraph" w:styleId="BodyTextIndent2">
    <w:name w:val="Body Text Indent 2"/>
    <w:basedOn w:val="Normal"/>
    <w:pPr>
      <w:spacing w:before="120" w:after="120"/>
      <w:ind w:left="720"/>
      <w:jc w:val="both"/>
    </w:pPr>
  </w:style>
  <w:style w:type="paragraph" w:styleId="BodyTextIndent">
    <w:name w:val="Body Text Indent"/>
    <w:basedOn w:val="Normal"/>
    <w:pPr>
      <w:spacing w:line="220" w:lineRule="exact"/>
    </w:pPr>
    <w:rPr>
      <w:rFonts w:ascii="Verdana" w:hAnsi="Verdana"/>
      <w:sz w:val="17"/>
      <w:szCs w:val="17"/>
    </w:rPr>
  </w:style>
  <w:style w:type="paragraph" w:styleId="NormalWeb">
    <w:name w:val="Normal (Web)"/>
    <w:basedOn w:val="Normal"/>
    <w:uiPriority w:val="99"/>
    <w:pPr>
      <w:autoSpaceDE/>
      <w:spacing w:before="100" w:after="100"/>
    </w:pPr>
    <w:rPr>
      <w:sz w:val="24"/>
      <w:szCs w:val="24"/>
    </w:rPr>
  </w:style>
  <w:style w:type="paragraph" w:styleId="BlockText">
    <w:name w:val="Block Text"/>
    <w:basedOn w:val="Normal"/>
    <w:pPr>
      <w:autoSpaceDE/>
      <w:ind w:left="4320" w:right="720" w:hanging="3600"/>
      <w:jc w:val="both"/>
    </w:pPr>
    <w:rPr>
      <w:rFonts w:ascii="Arial" w:hAnsi="Arial" w:cs="Arial"/>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000000"/>
    </w:rPr>
  </w:style>
  <w:style w:type="paragraph" w:styleId="BodyTextIndent3">
    <w:name w:val="Body Text Indent 3"/>
    <w:basedOn w:val="Normal"/>
    <w:pPr>
      <w:autoSpaceDE/>
      <w:ind w:left="2880"/>
      <w:jc w:val="both"/>
    </w:pPr>
    <w:rPr>
      <w:rFonts w:ascii="Arial" w:hAnsi="Arial" w:cs="Arial"/>
    </w:rPr>
  </w:style>
  <w:style w:type="paragraph" w:styleId="PlainText">
    <w:name w:val="Plain Text"/>
    <w:basedOn w:val="Normal"/>
    <w:pPr>
      <w:autoSpaceDE/>
    </w:pPr>
    <w:rPr>
      <w:rFonts w:ascii="Courier New" w:hAnsi="Courier New" w:cs="Courier New"/>
    </w:rPr>
  </w:style>
  <w:style w:type="paragraph" w:styleId="BodyText3">
    <w:name w:val="Body Text 3"/>
    <w:basedOn w:val="Normal"/>
    <w:pPr>
      <w:tabs>
        <w:tab w:val="left" w:pos="1800"/>
      </w:tabs>
      <w:jc w:val="both"/>
    </w:pPr>
    <w:rPr>
      <w:rFonts w:ascii="Verdana" w:hAnsi="Verdana"/>
      <w:sz w:val="17"/>
      <w:szCs w:val="17"/>
    </w:rPr>
  </w:style>
  <w:style w:type="paragraph" w:customStyle="1" w:styleId="SSWResumeParagraph">
    <w:name w:val="SSWResume_Paragraph"/>
    <w:basedOn w:val="Normal"/>
    <w:pPr>
      <w:overflowPunct w:val="0"/>
      <w:ind w:left="720"/>
      <w:textAlignment w:val="baseline"/>
    </w:pPr>
    <w:rPr>
      <w:rFonts w:ascii="Arial" w:hAnsi="Arial" w:cs="Arial"/>
      <w:sz w:val="24"/>
      <w:szCs w:val="24"/>
    </w:rPr>
  </w:style>
  <w:style w:type="paragraph" w:customStyle="1" w:styleId="SSWResumeHeading2">
    <w:name w:val="SSWResume_Heading2"/>
    <w:basedOn w:val="Normal"/>
    <w:pPr>
      <w:overflowPunct w:val="0"/>
      <w:ind w:left="720"/>
      <w:textAlignment w:val="baseline"/>
    </w:pPr>
    <w:rPr>
      <w:rFonts w:ascii="Arial" w:hAnsi="Arial" w:cs="Arial"/>
      <w:b/>
      <w:bCs/>
    </w:rPr>
  </w:style>
  <w:style w:type="paragraph" w:styleId="BodyText2">
    <w:name w:val="Body Text 2"/>
    <w:basedOn w:val="Normal"/>
    <w:pPr>
      <w:spacing w:after="120" w:line="480" w:lineRule="auto"/>
    </w:pPr>
  </w:style>
  <w:style w:type="paragraph" w:styleId="BalloonText">
    <w:name w:val="Balloon Text"/>
    <w:basedOn w:val="Normal"/>
    <w:rPr>
      <w:rFonts w:ascii="Tahoma" w:hAnsi="Tahoma" w:cs="Tahoma"/>
      <w:sz w:val="16"/>
      <w:szCs w:val="16"/>
    </w:rPr>
  </w:style>
  <w:style w:type="paragraph" w:customStyle="1" w:styleId="MBodyText1">
    <w:name w:val="MBodyText1"/>
    <w:basedOn w:val="BodyText"/>
    <w:pPr>
      <w:autoSpaceDE/>
      <w:spacing w:after="120"/>
      <w:ind w:left="360"/>
    </w:pPr>
    <w:rPr>
      <w:rFonts w:cs="Times New Roman"/>
      <w:sz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achievement">
    <w:name w:val="achievement"/>
    <w:basedOn w:val="Normal"/>
    <w:pPr>
      <w:suppressAutoHyphens w:val="0"/>
      <w:autoSpaceDE/>
      <w:spacing w:before="100" w:after="100"/>
    </w:pPr>
    <w:rPr>
      <w:rFonts w:ascii="Arial Unicode MS" w:eastAsia="Arial Unicode MS" w:hAnsi="Arial Unicode MS"/>
      <w:sz w:val="24"/>
    </w:rPr>
  </w:style>
  <w:style w:type="paragraph" w:styleId="ListParagraph">
    <w:name w:val="List Paragraph"/>
    <w:basedOn w:val="Normal"/>
    <w:qFormat/>
    <w:pPr>
      <w:ind w:left="720"/>
    </w:pPr>
  </w:style>
  <w:style w:type="character" w:customStyle="1" w:styleId="HeaderChar">
    <w:name w:val="Header Char"/>
    <w:link w:val="Header"/>
    <w:rsid w:val="00A26216"/>
    <w:rPr>
      <w:lang w:eastAsia="ar-SA"/>
    </w:rPr>
  </w:style>
  <w:style w:type="character" w:customStyle="1" w:styleId="QuickFormat4">
    <w:name w:val="QuickFormat4"/>
    <w:rsid w:val="00A26216"/>
    <w:rPr>
      <w:rFonts w:ascii="Garamond" w:hAnsi="Garamond" w:cs="Garamond"/>
    </w:rPr>
  </w:style>
  <w:style w:type="character" w:styleId="UnresolvedMention">
    <w:name w:val="Unresolved Mention"/>
    <w:uiPriority w:val="99"/>
    <w:semiHidden/>
    <w:unhideWhenUsed/>
    <w:rsid w:val="00253B35"/>
    <w:rPr>
      <w:color w:val="605E5C"/>
      <w:shd w:val="clear" w:color="auto" w:fill="E1DFDD"/>
    </w:rPr>
  </w:style>
  <w:style w:type="character" w:customStyle="1" w:styleId="Heading2Char">
    <w:name w:val="Heading 2 Char"/>
    <w:basedOn w:val="DefaultParagraphFont"/>
    <w:link w:val="Heading2"/>
    <w:rsid w:val="00C75FC1"/>
    <w:rPr>
      <w:rFonts w:ascii="Tahoma" w:hAnsi="Tahoma" w:cs="Tahoma"/>
      <w:b/>
      <w:bCs/>
      <w:lang w:val="en-US" w:eastAsia="ar-SA"/>
    </w:rPr>
  </w:style>
  <w:style w:type="character" w:customStyle="1" w:styleId="normaltextrun">
    <w:name w:val="normaltextrun"/>
    <w:basedOn w:val="DefaultParagraphFont"/>
    <w:rsid w:val="00AC5D51"/>
  </w:style>
  <w:style w:type="paragraph" w:customStyle="1" w:styleId="paragraph">
    <w:name w:val="paragraph"/>
    <w:basedOn w:val="Normal"/>
    <w:rsid w:val="00AC5D51"/>
    <w:pPr>
      <w:suppressAutoHyphens w:val="0"/>
      <w:autoSpaceDE/>
      <w:spacing w:before="100" w:beforeAutospacing="1" w:after="100" w:afterAutospacing="1"/>
    </w:pPr>
    <w:rPr>
      <w:sz w:val="24"/>
      <w:szCs w:val="24"/>
      <w:lang w:val="en-IN" w:eastAsia="en-IN"/>
    </w:rPr>
  </w:style>
  <w:style w:type="character" w:customStyle="1" w:styleId="eop">
    <w:name w:val="eop"/>
    <w:basedOn w:val="DefaultParagraphFont"/>
    <w:rsid w:val="00AC5D51"/>
  </w:style>
  <w:style w:type="character" w:customStyle="1" w:styleId="Heading3Char">
    <w:name w:val="Heading 3 Char"/>
    <w:basedOn w:val="DefaultParagraphFont"/>
    <w:link w:val="Heading3"/>
    <w:rsid w:val="00E656AA"/>
    <w:rPr>
      <w:rFonts w:ascii="Tahoma" w:hAnsi="Tahoma" w:cs="Tahoma"/>
      <w:b/>
      <w:bCs/>
      <w:i/>
      <w:iCs/>
      <w:lang w:val="en-US" w:eastAsia="ar-SA"/>
    </w:rPr>
  </w:style>
  <w:style w:type="paragraph" w:customStyle="1" w:styleId="TableParagraph">
    <w:name w:val="Table Paragraph"/>
    <w:basedOn w:val="Normal"/>
    <w:uiPriority w:val="1"/>
    <w:qFormat/>
    <w:rsid w:val="001A38EF"/>
    <w:pPr>
      <w:widowControl w:val="0"/>
      <w:suppressAutoHyphens w:val="0"/>
      <w:autoSpaceDN w:val="0"/>
      <w:spacing w:before="20"/>
      <w:ind w:left="109"/>
    </w:pPr>
    <w:rPr>
      <w:rFonts w:ascii="Carlito" w:eastAsia="Carlito" w:hAnsi="Carlito" w:cs="Carlito"/>
      <w:sz w:val="22"/>
      <w:szCs w:val="22"/>
      <w:lang w:eastAsia="en-US"/>
    </w:rPr>
  </w:style>
  <w:style w:type="paragraph" w:customStyle="1" w:styleId="DefaultText">
    <w:name w:val="Default Text"/>
    <w:basedOn w:val="Normal"/>
    <w:rsid w:val="00AD2C12"/>
    <w:pPr>
      <w:widowControl w:val="0"/>
      <w:autoSpaceDE/>
    </w:pPr>
    <w:rPr>
      <w:color w:val="000000"/>
      <w:lang w:val="en-GB"/>
    </w:rPr>
  </w:style>
  <w:style w:type="character" w:customStyle="1" w:styleId="TitleChar">
    <w:name w:val="Title Char"/>
    <w:basedOn w:val="DefaultParagraphFont"/>
    <w:link w:val="Title"/>
    <w:uiPriority w:val="10"/>
    <w:rsid w:val="000868E4"/>
    <w:rPr>
      <w:b/>
      <w:bCs/>
      <w:sz w:val="28"/>
      <w:szCs w:val="28"/>
      <w:lang w:val="en-US" w:eastAsia="ar-SA"/>
    </w:rPr>
  </w:style>
  <w:style w:type="character" w:customStyle="1" w:styleId="Heading1Char">
    <w:name w:val="Heading 1 Char"/>
    <w:basedOn w:val="DefaultParagraphFont"/>
    <w:link w:val="Heading1"/>
    <w:rsid w:val="00BC001F"/>
    <w:rPr>
      <w:b/>
      <w:bCs/>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9720">
      <w:bodyDiv w:val="1"/>
      <w:marLeft w:val="0"/>
      <w:marRight w:val="0"/>
      <w:marTop w:val="0"/>
      <w:marBottom w:val="0"/>
      <w:divBdr>
        <w:top w:val="none" w:sz="0" w:space="0" w:color="auto"/>
        <w:left w:val="none" w:sz="0" w:space="0" w:color="auto"/>
        <w:bottom w:val="none" w:sz="0" w:space="0" w:color="auto"/>
        <w:right w:val="none" w:sz="0" w:space="0" w:color="auto"/>
      </w:divBdr>
    </w:div>
    <w:div w:id="12809292">
      <w:bodyDiv w:val="1"/>
      <w:marLeft w:val="0"/>
      <w:marRight w:val="0"/>
      <w:marTop w:val="0"/>
      <w:marBottom w:val="0"/>
      <w:divBdr>
        <w:top w:val="none" w:sz="0" w:space="0" w:color="auto"/>
        <w:left w:val="none" w:sz="0" w:space="0" w:color="auto"/>
        <w:bottom w:val="none" w:sz="0" w:space="0" w:color="auto"/>
        <w:right w:val="none" w:sz="0" w:space="0" w:color="auto"/>
      </w:divBdr>
      <w:divsChild>
        <w:div w:id="247924920">
          <w:marLeft w:val="446"/>
          <w:marRight w:val="0"/>
          <w:marTop w:val="0"/>
          <w:marBottom w:val="0"/>
          <w:divBdr>
            <w:top w:val="none" w:sz="0" w:space="0" w:color="auto"/>
            <w:left w:val="none" w:sz="0" w:space="0" w:color="auto"/>
            <w:bottom w:val="none" w:sz="0" w:space="0" w:color="auto"/>
            <w:right w:val="none" w:sz="0" w:space="0" w:color="auto"/>
          </w:divBdr>
        </w:div>
        <w:div w:id="431701734">
          <w:marLeft w:val="446"/>
          <w:marRight w:val="0"/>
          <w:marTop w:val="0"/>
          <w:marBottom w:val="0"/>
          <w:divBdr>
            <w:top w:val="none" w:sz="0" w:space="0" w:color="auto"/>
            <w:left w:val="none" w:sz="0" w:space="0" w:color="auto"/>
            <w:bottom w:val="none" w:sz="0" w:space="0" w:color="auto"/>
            <w:right w:val="none" w:sz="0" w:space="0" w:color="auto"/>
          </w:divBdr>
        </w:div>
        <w:div w:id="927348611">
          <w:marLeft w:val="446"/>
          <w:marRight w:val="0"/>
          <w:marTop w:val="0"/>
          <w:marBottom w:val="0"/>
          <w:divBdr>
            <w:top w:val="none" w:sz="0" w:space="0" w:color="auto"/>
            <w:left w:val="none" w:sz="0" w:space="0" w:color="auto"/>
            <w:bottom w:val="none" w:sz="0" w:space="0" w:color="auto"/>
            <w:right w:val="none" w:sz="0" w:space="0" w:color="auto"/>
          </w:divBdr>
        </w:div>
        <w:div w:id="1122186731">
          <w:marLeft w:val="446"/>
          <w:marRight w:val="0"/>
          <w:marTop w:val="0"/>
          <w:marBottom w:val="0"/>
          <w:divBdr>
            <w:top w:val="none" w:sz="0" w:space="0" w:color="auto"/>
            <w:left w:val="none" w:sz="0" w:space="0" w:color="auto"/>
            <w:bottom w:val="none" w:sz="0" w:space="0" w:color="auto"/>
            <w:right w:val="none" w:sz="0" w:space="0" w:color="auto"/>
          </w:divBdr>
        </w:div>
        <w:div w:id="1251356642">
          <w:marLeft w:val="446"/>
          <w:marRight w:val="0"/>
          <w:marTop w:val="0"/>
          <w:marBottom w:val="0"/>
          <w:divBdr>
            <w:top w:val="none" w:sz="0" w:space="0" w:color="auto"/>
            <w:left w:val="none" w:sz="0" w:space="0" w:color="auto"/>
            <w:bottom w:val="none" w:sz="0" w:space="0" w:color="auto"/>
            <w:right w:val="none" w:sz="0" w:space="0" w:color="auto"/>
          </w:divBdr>
        </w:div>
        <w:div w:id="1315791972">
          <w:marLeft w:val="446"/>
          <w:marRight w:val="0"/>
          <w:marTop w:val="0"/>
          <w:marBottom w:val="0"/>
          <w:divBdr>
            <w:top w:val="none" w:sz="0" w:space="0" w:color="auto"/>
            <w:left w:val="none" w:sz="0" w:space="0" w:color="auto"/>
            <w:bottom w:val="none" w:sz="0" w:space="0" w:color="auto"/>
            <w:right w:val="none" w:sz="0" w:space="0" w:color="auto"/>
          </w:divBdr>
        </w:div>
        <w:div w:id="1669137650">
          <w:marLeft w:val="446"/>
          <w:marRight w:val="0"/>
          <w:marTop w:val="0"/>
          <w:marBottom w:val="0"/>
          <w:divBdr>
            <w:top w:val="none" w:sz="0" w:space="0" w:color="auto"/>
            <w:left w:val="none" w:sz="0" w:space="0" w:color="auto"/>
            <w:bottom w:val="none" w:sz="0" w:space="0" w:color="auto"/>
            <w:right w:val="none" w:sz="0" w:space="0" w:color="auto"/>
          </w:divBdr>
        </w:div>
      </w:divsChild>
    </w:div>
    <w:div w:id="91510336">
      <w:bodyDiv w:val="1"/>
      <w:marLeft w:val="0"/>
      <w:marRight w:val="0"/>
      <w:marTop w:val="0"/>
      <w:marBottom w:val="0"/>
      <w:divBdr>
        <w:top w:val="none" w:sz="0" w:space="0" w:color="auto"/>
        <w:left w:val="none" w:sz="0" w:space="0" w:color="auto"/>
        <w:bottom w:val="none" w:sz="0" w:space="0" w:color="auto"/>
        <w:right w:val="none" w:sz="0" w:space="0" w:color="auto"/>
      </w:divBdr>
    </w:div>
    <w:div w:id="169178155">
      <w:bodyDiv w:val="1"/>
      <w:marLeft w:val="0"/>
      <w:marRight w:val="0"/>
      <w:marTop w:val="0"/>
      <w:marBottom w:val="0"/>
      <w:divBdr>
        <w:top w:val="none" w:sz="0" w:space="0" w:color="auto"/>
        <w:left w:val="none" w:sz="0" w:space="0" w:color="auto"/>
        <w:bottom w:val="none" w:sz="0" w:space="0" w:color="auto"/>
        <w:right w:val="none" w:sz="0" w:space="0" w:color="auto"/>
      </w:divBdr>
    </w:div>
    <w:div w:id="177084627">
      <w:bodyDiv w:val="1"/>
      <w:marLeft w:val="0"/>
      <w:marRight w:val="0"/>
      <w:marTop w:val="0"/>
      <w:marBottom w:val="0"/>
      <w:divBdr>
        <w:top w:val="none" w:sz="0" w:space="0" w:color="auto"/>
        <w:left w:val="none" w:sz="0" w:space="0" w:color="auto"/>
        <w:bottom w:val="none" w:sz="0" w:space="0" w:color="auto"/>
        <w:right w:val="none" w:sz="0" w:space="0" w:color="auto"/>
      </w:divBdr>
    </w:div>
    <w:div w:id="197395682">
      <w:bodyDiv w:val="1"/>
      <w:marLeft w:val="0"/>
      <w:marRight w:val="0"/>
      <w:marTop w:val="0"/>
      <w:marBottom w:val="0"/>
      <w:divBdr>
        <w:top w:val="none" w:sz="0" w:space="0" w:color="auto"/>
        <w:left w:val="none" w:sz="0" w:space="0" w:color="auto"/>
        <w:bottom w:val="none" w:sz="0" w:space="0" w:color="auto"/>
        <w:right w:val="none" w:sz="0" w:space="0" w:color="auto"/>
      </w:divBdr>
    </w:div>
    <w:div w:id="210843450">
      <w:bodyDiv w:val="1"/>
      <w:marLeft w:val="0"/>
      <w:marRight w:val="0"/>
      <w:marTop w:val="0"/>
      <w:marBottom w:val="0"/>
      <w:divBdr>
        <w:top w:val="none" w:sz="0" w:space="0" w:color="auto"/>
        <w:left w:val="none" w:sz="0" w:space="0" w:color="auto"/>
        <w:bottom w:val="none" w:sz="0" w:space="0" w:color="auto"/>
        <w:right w:val="none" w:sz="0" w:space="0" w:color="auto"/>
      </w:divBdr>
    </w:div>
    <w:div w:id="215363002">
      <w:bodyDiv w:val="1"/>
      <w:marLeft w:val="0"/>
      <w:marRight w:val="0"/>
      <w:marTop w:val="0"/>
      <w:marBottom w:val="0"/>
      <w:divBdr>
        <w:top w:val="none" w:sz="0" w:space="0" w:color="auto"/>
        <w:left w:val="none" w:sz="0" w:space="0" w:color="auto"/>
        <w:bottom w:val="none" w:sz="0" w:space="0" w:color="auto"/>
        <w:right w:val="none" w:sz="0" w:space="0" w:color="auto"/>
      </w:divBdr>
    </w:div>
    <w:div w:id="247272451">
      <w:bodyDiv w:val="1"/>
      <w:marLeft w:val="0"/>
      <w:marRight w:val="0"/>
      <w:marTop w:val="0"/>
      <w:marBottom w:val="0"/>
      <w:divBdr>
        <w:top w:val="none" w:sz="0" w:space="0" w:color="auto"/>
        <w:left w:val="none" w:sz="0" w:space="0" w:color="auto"/>
        <w:bottom w:val="none" w:sz="0" w:space="0" w:color="auto"/>
        <w:right w:val="none" w:sz="0" w:space="0" w:color="auto"/>
      </w:divBdr>
    </w:div>
    <w:div w:id="249199671">
      <w:bodyDiv w:val="1"/>
      <w:marLeft w:val="0"/>
      <w:marRight w:val="0"/>
      <w:marTop w:val="0"/>
      <w:marBottom w:val="0"/>
      <w:divBdr>
        <w:top w:val="none" w:sz="0" w:space="0" w:color="auto"/>
        <w:left w:val="none" w:sz="0" w:space="0" w:color="auto"/>
        <w:bottom w:val="none" w:sz="0" w:space="0" w:color="auto"/>
        <w:right w:val="none" w:sz="0" w:space="0" w:color="auto"/>
      </w:divBdr>
    </w:div>
    <w:div w:id="291057382">
      <w:bodyDiv w:val="1"/>
      <w:marLeft w:val="0"/>
      <w:marRight w:val="0"/>
      <w:marTop w:val="0"/>
      <w:marBottom w:val="0"/>
      <w:divBdr>
        <w:top w:val="none" w:sz="0" w:space="0" w:color="auto"/>
        <w:left w:val="none" w:sz="0" w:space="0" w:color="auto"/>
        <w:bottom w:val="none" w:sz="0" w:space="0" w:color="auto"/>
        <w:right w:val="none" w:sz="0" w:space="0" w:color="auto"/>
      </w:divBdr>
    </w:div>
    <w:div w:id="300773185">
      <w:bodyDiv w:val="1"/>
      <w:marLeft w:val="0"/>
      <w:marRight w:val="0"/>
      <w:marTop w:val="0"/>
      <w:marBottom w:val="0"/>
      <w:divBdr>
        <w:top w:val="none" w:sz="0" w:space="0" w:color="auto"/>
        <w:left w:val="none" w:sz="0" w:space="0" w:color="auto"/>
        <w:bottom w:val="none" w:sz="0" w:space="0" w:color="auto"/>
        <w:right w:val="none" w:sz="0" w:space="0" w:color="auto"/>
      </w:divBdr>
    </w:div>
    <w:div w:id="309797690">
      <w:bodyDiv w:val="1"/>
      <w:marLeft w:val="0"/>
      <w:marRight w:val="0"/>
      <w:marTop w:val="0"/>
      <w:marBottom w:val="0"/>
      <w:divBdr>
        <w:top w:val="none" w:sz="0" w:space="0" w:color="auto"/>
        <w:left w:val="none" w:sz="0" w:space="0" w:color="auto"/>
        <w:bottom w:val="none" w:sz="0" w:space="0" w:color="auto"/>
        <w:right w:val="none" w:sz="0" w:space="0" w:color="auto"/>
      </w:divBdr>
    </w:div>
    <w:div w:id="351495633">
      <w:bodyDiv w:val="1"/>
      <w:marLeft w:val="0"/>
      <w:marRight w:val="0"/>
      <w:marTop w:val="0"/>
      <w:marBottom w:val="0"/>
      <w:divBdr>
        <w:top w:val="none" w:sz="0" w:space="0" w:color="auto"/>
        <w:left w:val="none" w:sz="0" w:space="0" w:color="auto"/>
        <w:bottom w:val="none" w:sz="0" w:space="0" w:color="auto"/>
        <w:right w:val="none" w:sz="0" w:space="0" w:color="auto"/>
      </w:divBdr>
    </w:div>
    <w:div w:id="357046176">
      <w:bodyDiv w:val="1"/>
      <w:marLeft w:val="0"/>
      <w:marRight w:val="0"/>
      <w:marTop w:val="0"/>
      <w:marBottom w:val="0"/>
      <w:divBdr>
        <w:top w:val="none" w:sz="0" w:space="0" w:color="auto"/>
        <w:left w:val="none" w:sz="0" w:space="0" w:color="auto"/>
        <w:bottom w:val="none" w:sz="0" w:space="0" w:color="auto"/>
        <w:right w:val="none" w:sz="0" w:space="0" w:color="auto"/>
      </w:divBdr>
    </w:div>
    <w:div w:id="362752048">
      <w:bodyDiv w:val="1"/>
      <w:marLeft w:val="0"/>
      <w:marRight w:val="0"/>
      <w:marTop w:val="0"/>
      <w:marBottom w:val="0"/>
      <w:divBdr>
        <w:top w:val="none" w:sz="0" w:space="0" w:color="auto"/>
        <w:left w:val="none" w:sz="0" w:space="0" w:color="auto"/>
        <w:bottom w:val="none" w:sz="0" w:space="0" w:color="auto"/>
        <w:right w:val="none" w:sz="0" w:space="0" w:color="auto"/>
      </w:divBdr>
    </w:div>
    <w:div w:id="364329834">
      <w:bodyDiv w:val="1"/>
      <w:marLeft w:val="0"/>
      <w:marRight w:val="0"/>
      <w:marTop w:val="0"/>
      <w:marBottom w:val="0"/>
      <w:divBdr>
        <w:top w:val="none" w:sz="0" w:space="0" w:color="auto"/>
        <w:left w:val="none" w:sz="0" w:space="0" w:color="auto"/>
        <w:bottom w:val="none" w:sz="0" w:space="0" w:color="auto"/>
        <w:right w:val="none" w:sz="0" w:space="0" w:color="auto"/>
      </w:divBdr>
    </w:div>
    <w:div w:id="368918538">
      <w:bodyDiv w:val="1"/>
      <w:marLeft w:val="0"/>
      <w:marRight w:val="0"/>
      <w:marTop w:val="0"/>
      <w:marBottom w:val="0"/>
      <w:divBdr>
        <w:top w:val="none" w:sz="0" w:space="0" w:color="auto"/>
        <w:left w:val="none" w:sz="0" w:space="0" w:color="auto"/>
        <w:bottom w:val="none" w:sz="0" w:space="0" w:color="auto"/>
        <w:right w:val="none" w:sz="0" w:space="0" w:color="auto"/>
      </w:divBdr>
    </w:div>
    <w:div w:id="372970870">
      <w:bodyDiv w:val="1"/>
      <w:marLeft w:val="0"/>
      <w:marRight w:val="0"/>
      <w:marTop w:val="0"/>
      <w:marBottom w:val="0"/>
      <w:divBdr>
        <w:top w:val="none" w:sz="0" w:space="0" w:color="auto"/>
        <w:left w:val="none" w:sz="0" w:space="0" w:color="auto"/>
        <w:bottom w:val="none" w:sz="0" w:space="0" w:color="auto"/>
        <w:right w:val="none" w:sz="0" w:space="0" w:color="auto"/>
      </w:divBdr>
    </w:div>
    <w:div w:id="378013142">
      <w:bodyDiv w:val="1"/>
      <w:marLeft w:val="0"/>
      <w:marRight w:val="0"/>
      <w:marTop w:val="0"/>
      <w:marBottom w:val="0"/>
      <w:divBdr>
        <w:top w:val="none" w:sz="0" w:space="0" w:color="auto"/>
        <w:left w:val="none" w:sz="0" w:space="0" w:color="auto"/>
        <w:bottom w:val="none" w:sz="0" w:space="0" w:color="auto"/>
        <w:right w:val="none" w:sz="0" w:space="0" w:color="auto"/>
      </w:divBdr>
    </w:div>
    <w:div w:id="404961260">
      <w:bodyDiv w:val="1"/>
      <w:marLeft w:val="0"/>
      <w:marRight w:val="0"/>
      <w:marTop w:val="0"/>
      <w:marBottom w:val="0"/>
      <w:divBdr>
        <w:top w:val="none" w:sz="0" w:space="0" w:color="auto"/>
        <w:left w:val="none" w:sz="0" w:space="0" w:color="auto"/>
        <w:bottom w:val="none" w:sz="0" w:space="0" w:color="auto"/>
        <w:right w:val="none" w:sz="0" w:space="0" w:color="auto"/>
      </w:divBdr>
    </w:div>
    <w:div w:id="411707391">
      <w:bodyDiv w:val="1"/>
      <w:marLeft w:val="0"/>
      <w:marRight w:val="0"/>
      <w:marTop w:val="0"/>
      <w:marBottom w:val="0"/>
      <w:divBdr>
        <w:top w:val="none" w:sz="0" w:space="0" w:color="auto"/>
        <w:left w:val="none" w:sz="0" w:space="0" w:color="auto"/>
        <w:bottom w:val="none" w:sz="0" w:space="0" w:color="auto"/>
        <w:right w:val="none" w:sz="0" w:space="0" w:color="auto"/>
      </w:divBdr>
    </w:div>
    <w:div w:id="420683908">
      <w:bodyDiv w:val="1"/>
      <w:marLeft w:val="0"/>
      <w:marRight w:val="0"/>
      <w:marTop w:val="0"/>
      <w:marBottom w:val="0"/>
      <w:divBdr>
        <w:top w:val="none" w:sz="0" w:space="0" w:color="auto"/>
        <w:left w:val="none" w:sz="0" w:space="0" w:color="auto"/>
        <w:bottom w:val="none" w:sz="0" w:space="0" w:color="auto"/>
        <w:right w:val="none" w:sz="0" w:space="0" w:color="auto"/>
      </w:divBdr>
    </w:div>
    <w:div w:id="438372123">
      <w:bodyDiv w:val="1"/>
      <w:marLeft w:val="0"/>
      <w:marRight w:val="0"/>
      <w:marTop w:val="0"/>
      <w:marBottom w:val="0"/>
      <w:divBdr>
        <w:top w:val="none" w:sz="0" w:space="0" w:color="auto"/>
        <w:left w:val="none" w:sz="0" w:space="0" w:color="auto"/>
        <w:bottom w:val="none" w:sz="0" w:space="0" w:color="auto"/>
        <w:right w:val="none" w:sz="0" w:space="0" w:color="auto"/>
      </w:divBdr>
    </w:div>
    <w:div w:id="464785321">
      <w:bodyDiv w:val="1"/>
      <w:marLeft w:val="0"/>
      <w:marRight w:val="0"/>
      <w:marTop w:val="0"/>
      <w:marBottom w:val="0"/>
      <w:divBdr>
        <w:top w:val="none" w:sz="0" w:space="0" w:color="auto"/>
        <w:left w:val="none" w:sz="0" w:space="0" w:color="auto"/>
        <w:bottom w:val="none" w:sz="0" w:space="0" w:color="auto"/>
        <w:right w:val="none" w:sz="0" w:space="0" w:color="auto"/>
      </w:divBdr>
    </w:div>
    <w:div w:id="477305901">
      <w:bodyDiv w:val="1"/>
      <w:marLeft w:val="0"/>
      <w:marRight w:val="0"/>
      <w:marTop w:val="0"/>
      <w:marBottom w:val="0"/>
      <w:divBdr>
        <w:top w:val="none" w:sz="0" w:space="0" w:color="auto"/>
        <w:left w:val="none" w:sz="0" w:space="0" w:color="auto"/>
        <w:bottom w:val="none" w:sz="0" w:space="0" w:color="auto"/>
        <w:right w:val="none" w:sz="0" w:space="0" w:color="auto"/>
      </w:divBdr>
    </w:div>
    <w:div w:id="481315338">
      <w:bodyDiv w:val="1"/>
      <w:marLeft w:val="0"/>
      <w:marRight w:val="0"/>
      <w:marTop w:val="0"/>
      <w:marBottom w:val="0"/>
      <w:divBdr>
        <w:top w:val="none" w:sz="0" w:space="0" w:color="auto"/>
        <w:left w:val="none" w:sz="0" w:space="0" w:color="auto"/>
        <w:bottom w:val="none" w:sz="0" w:space="0" w:color="auto"/>
        <w:right w:val="none" w:sz="0" w:space="0" w:color="auto"/>
      </w:divBdr>
    </w:div>
    <w:div w:id="495194663">
      <w:bodyDiv w:val="1"/>
      <w:marLeft w:val="0"/>
      <w:marRight w:val="0"/>
      <w:marTop w:val="0"/>
      <w:marBottom w:val="0"/>
      <w:divBdr>
        <w:top w:val="none" w:sz="0" w:space="0" w:color="auto"/>
        <w:left w:val="none" w:sz="0" w:space="0" w:color="auto"/>
        <w:bottom w:val="none" w:sz="0" w:space="0" w:color="auto"/>
        <w:right w:val="none" w:sz="0" w:space="0" w:color="auto"/>
      </w:divBdr>
    </w:div>
    <w:div w:id="509875364">
      <w:bodyDiv w:val="1"/>
      <w:marLeft w:val="0"/>
      <w:marRight w:val="0"/>
      <w:marTop w:val="0"/>
      <w:marBottom w:val="0"/>
      <w:divBdr>
        <w:top w:val="none" w:sz="0" w:space="0" w:color="auto"/>
        <w:left w:val="none" w:sz="0" w:space="0" w:color="auto"/>
        <w:bottom w:val="none" w:sz="0" w:space="0" w:color="auto"/>
        <w:right w:val="none" w:sz="0" w:space="0" w:color="auto"/>
      </w:divBdr>
    </w:div>
    <w:div w:id="517735278">
      <w:bodyDiv w:val="1"/>
      <w:marLeft w:val="0"/>
      <w:marRight w:val="0"/>
      <w:marTop w:val="0"/>
      <w:marBottom w:val="0"/>
      <w:divBdr>
        <w:top w:val="none" w:sz="0" w:space="0" w:color="auto"/>
        <w:left w:val="none" w:sz="0" w:space="0" w:color="auto"/>
        <w:bottom w:val="none" w:sz="0" w:space="0" w:color="auto"/>
        <w:right w:val="none" w:sz="0" w:space="0" w:color="auto"/>
      </w:divBdr>
    </w:div>
    <w:div w:id="522330452">
      <w:bodyDiv w:val="1"/>
      <w:marLeft w:val="0"/>
      <w:marRight w:val="0"/>
      <w:marTop w:val="0"/>
      <w:marBottom w:val="0"/>
      <w:divBdr>
        <w:top w:val="none" w:sz="0" w:space="0" w:color="auto"/>
        <w:left w:val="none" w:sz="0" w:space="0" w:color="auto"/>
        <w:bottom w:val="none" w:sz="0" w:space="0" w:color="auto"/>
        <w:right w:val="none" w:sz="0" w:space="0" w:color="auto"/>
      </w:divBdr>
    </w:div>
    <w:div w:id="530649306">
      <w:bodyDiv w:val="1"/>
      <w:marLeft w:val="0"/>
      <w:marRight w:val="0"/>
      <w:marTop w:val="0"/>
      <w:marBottom w:val="0"/>
      <w:divBdr>
        <w:top w:val="none" w:sz="0" w:space="0" w:color="auto"/>
        <w:left w:val="none" w:sz="0" w:space="0" w:color="auto"/>
        <w:bottom w:val="none" w:sz="0" w:space="0" w:color="auto"/>
        <w:right w:val="none" w:sz="0" w:space="0" w:color="auto"/>
      </w:divBdr>
    </w:div>
    <w:div w:id="543828477">
      <w:bodyDiv w:val="1"/>
      <w:marLeft w:val="0"/>
      <w:marRight w:val="0"/>
      <w:marTop w:val="0"/>
      <w:marBottom w:val="0"/>
      <w:divBdr>
        <w:top w:val="none" w:sz="0" w:space="0" w:color="auto"/>
        <w:left w:val="none" w:sz="0" w:space="0" w:color="auto"/>
        <w:bottom w:val="none" w:sz="0" w:space="0" w:color="auto"/>
        <w:right w:val="none" w:sz="0" w:space="0" w:color="auto"/>
      </w:divBdr>
    </w:div>
    <w:div w:id="578321729">
      <w:bodyDiv w:val="1"/>
      <w:marLeft w:val="0"/>
      <w:marRight w:val="0"/>
      <w:marTop w:val="0"/>
      <w:marBottom w:val="0"/>
      <w:divBdr>
        <w:top w:val="none" w:sz="0" w:space="0" w:color="auto"/>
        <w:left w:val="none" w:sz="0" w:space="0" w:color="auto"/>
        <w:bottom w:val="none" w:sz="0" w:space="0" w:color="auto"/>
        <w:right w:val="none" w:sz="0" w:space="0" w:color="auto"/>
      </w:divBdr>
    </w:div>
    <w:div w:id="589965350">
      <w:bodyDiv w:val="1"/>
      <w:marLeft w:val="0"/>
      <w:marRight w:val="0"/>
      <w:marTop w:val="0"/>
      <w:marBottom w:val="0"/>
      <w:divBdr>
        <w:top w:val="none" w:sz="0" w:space="0" w:color="auto"/>
        <w:left w:val="none" w:sz="0" w:space="0" w:color="auto"/>
        <w:bottom w:val="none" w:sz="0" w:space="0" w:color="auto"/>
        <w:right w:val="none" w:sz="0" w:space="0" w:color="auto"/>
      </w:divBdr>
    </w:div>
    <w:div w:id="603266591">
      <w:bodyDiv w:val="1"/>
      <w:marLeft w:val="0"/>
      <w:marRight w:val="0"/>
      <w:marTop w:val="0"/>
      <w:marBottom w:val="0"/>
      <w:divBdr>
        <w:top w:val="none" w:sz="0" w:space="0" w:color="auto"/>
        <w:left w:val="none" w:sz="0" w:space="0" w:color="auto"/>
        <w:bottom w:val="none" w:sz="0" w:space="0" w:color="auto"/>
        <w:right w:val="none" w:sz="0" w:space="0" w:color="auto"/>
      </w:divBdr>
    </w:div>
    <w:div w:id="611668075">
      <w:bodyDiv w:val="1"/>
      <w:marLeft w:val="0"/>
      <w:marRight w:val="0"/>
      <w:marTop w:val="0"/>
      <w:marBottom w:val="0"/>
      <w:divBdr>
        <w:top w:val="none" w:sz="0" w:space="0" w:color="auto"/>
        <w:left w:val="none" w:sz="0" w:space="0" w:color="auto"/>
        <w:bottom w:val="none" w:sz="0" w:space="0" w:color="auto"/>
        <w:right w:val="none" w:sz="0" w:space="0" w:color="auto"/>
      </w:divBdr>
    </w:div>
    <w:div w:id="624892996">
      <w:bodyDiv w:val="1"/>
      <w:marLeft w:val="0"/>
      <w:marRight w:val="0"/>
      <w:marTop w:val="0"/>
      <w:marBottom w:val="0"/>
      <w:divBdr>
        <w:top w:val="none" w:sz="0" w:space="0" w:color="auto"/>
        <w:left w:val="none" w:sz="0" w:space="0" w:color="auto"/>
        <w:bottom w:val="none" w:sz="0" w:space="0" w:color="auto"/>
        <w:right w:val="none" w:sz="0" w:space="0" w:color="auto"/>
      </w:divBdr>
    </w:div>
    <w:div w:id="628127964">
      <w:bodyDiv w:val="1"/>
      <w:marLeft w:val="0"/>
      <w:marRight w:val="0"/>
      <w:marTop w:val="0"/>
      <w:marBottom w:val="0"/>
      <w:divBdr>
        <w:top w:val="none" w:sz="0" w:space="0" w:color="auto"/>
        <w:left w:val="none" w:sz="0" w:space="0" w:color="auto"/>
        <w:bottom w:val="none" w:sz="0" w:space="0" w:color="auto"/>
        <w:right w:val="none" w:sz="0" w:space="0" w:color="auto"/>
      </w:divBdr>
    </w:div>
    <w:div w:id="651131506">
      <w:bodyDiv w:val="1"/>
      <w:marLeft w:val="0"/>
      <w:marRight w:val="0"/>
      <w:marTop w:val="0"/>
      <w:marBottom w:val="0"/>
      <w:divBdr>
        <w:top w:val="none" w:sz="0" w:space="0" w:color="auto"/>
        <w:left w:val="none" w:sz="0" w:space="0" w:color="auto"/>
        <w:bottom w:val="none" w:sz="0" w:space="0" w:color="auto"/>
        <w:right w:val="none" w:sz="0" w:space="0" w:color="auto"/>
      </w:divBdr>
    </w:div>
    <w:div w:id="652829689">
      <w:bodyDiv w:val="1"/>
      <w:marLeft w:val="0"/>
      <w:marRight w:val="0"/>
      <w:marTop w:val="0"/>
      <w:marBottom w:val="0"/>
      <w:divBdr>
        <w:top w:val="none" w:sz="0" w:space="0" w:color="auto"/>
        <w:left w:val="none" w:sz="0" w:space="0" w:color="auto"/>
        <w:bottom w:val="none" w:sz="0" w:space="0" w:color="auto"/>
        <w:right w:val="none" w:sz="0" w:space="0" w:color="auto"/>
      </w:divBdr>
    </w:div>
    <w:div w:id="663049096">
      <w:bodyDiv w:val="1"/>
      <w:marLeft w:val="0"/>
      <w:marRight w:val="0"/>
      <w:marTop w:val="0"/>
      <w:marBottom w:val="0"/>
      <w:divBdr>
        <w:top w:val="none" w:sz="0" w:space="0" w:color="auto"/>
        <w:left w:val="none" w:sz="0" w:space="0" w:color="auto"/>
        <w:bottom w:val="none" w:sz="0" w:space="0" w:color="auto"/>
        <w:right w:val="none" w:sz="0" w:space="0" w:color="auto"/>
      </w:divBdr>
    </w:div>
    <w:div w:id="669984926">
      <w:bodyDiv w:val="1"/>
      <w:marLeft w:val="0"/>
      <w:marRight w:val="0"/>
      <w:marTop w:val="0"/>
      <w:marBottom w:val="0"/>
      <w:divBdr>
        <w:top w:val="none" w:sz="0" w:space="0" w:color="auto"/>
        <w:left w:val="none" w:sz="0" w:space="0" w:color="auto"/>
        <w:bottom w:val="none" w:sz="0" w:space="0" w:color="auto"/>
        <w:right w:val="none" w:sz="0" w:space="0" w:color="auto"/>
      </w:divBdr>
    </w:div>
    <w:div w:id="670333161">
      <w:bodyDiv w:val="1"/>
      <w:marLeft w:val="0"/>
      <w:marRight w:val="0"/>
      <w:marTop w:val="0"/>
      <w:marBottom w:val="0"/>
      <w:divBdr>
        <w:top w:val="none" w:sz="0" w:space="0" w:color="auto"/>
        <w:left w:val="none" w:sz="0" w:space="0" w:color="auto"/>
        <w:bottom w:val="none" w:sz="0" w:space="0" w:color="auto"/>
        <w:right w:val="none" w:sz="0" w:space="0" w:color="auto"/>
      </w:divBdr>
    </w:div>
    <w:div w:id="684286401">
      <w:bodyDiv w:val="1"/>
      <w:marLeft w:val="0"/>
      <w:marRight w:val="0"/>
      <w:marTop w:val="0"/>
      <w:marBottom w:val="0"/>
      <w:divBdr>
        <w:top w:val="none" w:sz="0" w:space="0" w:color="auto"/>
        <w:left w:val="none" w:sz="0" w:space="0" w:color="auto"/>
        <w:bottom w:val="none" w:sz="0" w:space="0" w:color="auto"/>
        <w:right w:val="none" w:sz="0" w:space="0" w:color="auto"/>
      </w:divBdr>
    </w:div>
    <w:div w:id="685835466">
      <w:bodyDiv w:val="1"/>
      <w:marLeft w:val="0"/>
      <w:marRight w:val="0"/>
      <w:marTop w:val="0"/>
      <w:marBottom w:val="0"/>
      <w:divBdr>
        <w:top w:val="none" w:sz="0" w:space="0" w:color="auto"/>
        <w:left w:val="none" w:sz="0" w:space="0" w:color="auto"/>
        <w:bottom w:val="none" w:sz="0" w:space="0" w:color="auto"/>
        <w:right w:val="none" w:sz="0" w:space="0" w:color="auto"/>
      </w:divBdr>
    </w:div>
    <w:div w:id="694233935">
      <w:bodyDiv w:val="1"/>
      <w:marLeft w:val="0"/>
      <w:marRight w:val="0"/>
      <w:marTop w:val="0"/>
      <w:marBottom w:val="0"/>
      <w:divBdr>
        <w:top w:val="none" w:sz="0" w:space="0" w:color="auto"/>
        <w:left w:val="none" w:sz="0" w:space="0" w:color="auto"/>
        <w:bottom w:val="none" w:sz="0" w:space="0" w:color="auto"/>
        <w:right w:val="none" w:sz="0" w:space="0" w:color="auto"/>
      </w:divBdr>
    </w:div>
    <w:div w:id="702899335">
      <w:bodyDiv w:val="1"/>
      <w:marLeft w:val="0"/>
      <w:marRight w:val="0"/>
      <w:marTop w:val="0"/>
      <w:marBottom w:val="0"/>
      <w:divBdr>
        <w:top w:val="none" w:sz="0" w:space="0" w:color="auto"/>
        <w:left w:val="none" w:sz="0" w:space="0" w:color="auto"/>
        <w:bottom w:val="none" w:sz="0" w:space="0" w:color="auto"/>
        <w:right w:val="none" w:sz="0" w:space="0" w:color="auto"/>
      </w:divBdr>
    </w:div>
    <w:div w:id="714819863">
      <w:bodyDiv w:val="1"/>
      <w:marLeft w:val="0"/>
      <w:marRight w:val="0"/>
      <w:marTop w:val="0"/>
      <w:marBottom w:val="0"/>
      <w:divBdr>
        <w:top w:val="none" w:sz="0" w:space="0" w:color="auto"/>
        <w:left w:val="none" w:sz="0" w:space="0" w:color="auto"/>
        <w:bottom w:val="none" w:sz="0" w:space="0" w:color="auto"/>
        <w:right w:val="none" w:sz="0" w:space="0" w:color="auto"/>
      </w:divBdr>
    </w:div>
    <w:div w:id="725643422">
      <w:bodyDiv w:val="1"/>
      <w:marLeft w:val="0"/>
      <w:marRight w:val="0"/>
      <w:marTop w:val="0"/>
      <w:marBottom w:val="0"/>
      <w:divBdr>
        <w:top w:val="none" w:sz="0" w:space="0" w:color="auto"/>
        <w:left w:val="none" w:sz="0" w:space="0" w:color="auto"/>
        <w:bottom w:val="none" w:sz="0" w:space="0" w:color="auto"/>
        <w:right w:val="none" w:sz="0" w:space="0" w:color="auto"/>
      </w:divBdr>
    </w:div>
    <w:div w:id="767385119">
      <w:bodyDiv w:val="1"/>
      <w:marLeft w:val="0"/>
      <w:marRight w:val="0"/>
      <w:marTop w:val="0"/>
      <w:marBottom w:val="0"/>
      <w:divBdr>
        <w:top w:val="none" w:sz="0" w:space="0" w:color="auto"/>
        <w:left w:val="none" w:sz="0" w:space="0" w:color="auto"/>
        <w:bottom w:val="none" w:sz="0" w:space="0" w:color="auto"/>
        <w:right w:val="none" w:sz="0" w:space="0" w:color="auto"/>
      </w:divBdr>
    </w:div>
    <w:div w:id="836842699">
      <w:bodyDiv w:val="1"/>
      <w:marLeft w:val="0"/>
      <w:marRight w:val="0"/>
      <w:marTop w:val="0"/>
      <w:marBottom w:val="0"/>
      <w:divBdr>
        <w:top w:val="none" w:sz="0" w:space="0" w:color="auto"/>
        <w:left w:val="none" w:sz="0" w:space="0" w:color="auto"/>
        <w:bottom w:val="none" w:sz="0" w:space="0" w:color="auto"/>
        <w:right w:val="none" w:sz="0" w:space="0" w:color="auto"/>
      </w:divBdr>
    </w:div>
    <w:div w:id="841508353">
      <w:bodyDiv w:val="1"/>
      <w:marLeft w:val="0"/>
      <w:marRight w:val="0"/>
      <w:marTop w:val="0"/>
      <w:marBottom w:val="0"/>
      <w:divBdr>
        <w:top w:val="none" w:sz="0" w:space="0" w:color="auto"/>
        <w:left w:val="none" w:sz="0" w:space="0" w:color="auto"/>
        <w:bottom w:val="none" w:sz="0" w:space="0" w:color="auto"/>
        <w:right w:val="none" w:sz="0" w:space="0" w:color="auto"/>
      </w:divBdr>
    </w:div>
    <w:div w:id="850606613">
      <w:bodyDiv w:val="1"/>
      <w:marLeft w:val="0"/>
      <w:marRight w:val="0"/>
      <w:marTop w:val="0"/>
      <w:marBottom w:val="0"/>
      <w:divBdr>
        <w:top w:val="none" w:sz="0" w:space="0" w:color="auto"/>
        <w:left w:val="none" w:sz="0" w:space="0" w:color="auto"/>
        <w:bottom w:val="none" w:sz="0" w:space="0" w:color="auto"/>
        <w:right w:val="none" w:sz="0" w:space="0" w:color="auto"/>
      </w:divBdr>
    </w:div>
    <w:div w:id="873275695">
      <w:bodyDiv w:val="1"/>
      <w:marLeft w:val="0"/>
      <w:marRight w:val="0"/>
      <w:marTop w:val="0"/>
      <w:marBottom w:val="0"/>
      <w:divBdr>
        <w:top w:val="none" w:sz="0" w:space="0" w:color="auto"/>
        <w:left w:val="none" w:sz="0" w:space="0" w:color="auto"/>
        <w:bottom w:val="none" w:sz="0" w:space="0" w:color="auto"/>
        <w:right w:val="none" w:sz="0" w:space="0" w:color="auto"/>
      </w:divBdr>
    </w:div>
    <w:div w:id="873422595">
      <w:bodyDiv w:val="1"/>
      <w:marLeft w:val="0"/>
      <w:marRight w:val="0"/>
      <w:marTop w:val="0"/>
      <w:marBottom w:val="0"/>
      <w:divBdr>
        <w:top w:val="none" w:sz="0" w:space="0" w:color="auto"/>
        <w:left w:val="none" w:sz="0" w:space="0" w:color="auto"/>
        <w:bottom w:val="none" w:sz="0" w:space="0" w:color="auto"/>
        <w:right w:val="none" w:sz="0" w:space="0" w:color="auto"/>
      </w:divBdr>
    </w:div>
    <w:div w:id="889003492">
      <w:bodyDiv w:val="1"/>
      <w:marLeft w:val="0"/>
      <w:marRight w:val="0"/>
      <w:marTop w:val="0"/>
      <w:marBottom w:val="0"/>
      <w:divBdr>
        <w:top w:val="none" w:sz="0" w:space="0" w:color="auto"/>
        <w:left w:val="none" w:sz="0" w:space="0" w:color="auto"/>
        <w:bottom w:val="none" w:sz="0" w:space="0" w:color="auto"/>
        <w:right w:val="none" w:sz="0" w:space="0" w:color="auto"/>
      </w:divBdr>
    </w:div>
    <w:div w:id="889731322">
      <w:bodyDiv w:val="1"/>
      <w:marLeft w:val="0"/>
      <w:marRight w:val="0"/>
      <w:marTop w:val="0"/>
      <w:marBottom w:val="0"/>
      <w:divBdr>
        <w:top w:val="none" w:sz="0" w:space="0" w:color="auto"/>
        <w:left w:val="none" w:sz="0" w:space="0" w:color="auto"/>
        <w:bottom w:val="none" w:sz="0" w:space="0" w:color="auto"/>
        <w:right w:val="none" w:sz="0" w:space="0" w:color="auto"/>
      </w:divBdr>
    </w:div>
    <w:div w:id="896664223">
      <w:bodyDiv w:val="1"/>
      <w:marLeft w:val="0"/>
      <w:marRight w:val="0"/>
      <w:marTop w:val="0"/>
      <w:marBottom w:val="0"/>
      <w:divBdr>
        <w:top w:val="none" w:sz="0" w:space="0" w:color="auto"/>
        <w:left w:val="none" w:sz="0" w:space="0" w:color="auto"/>
        <w:bottom w:val="none" w:sz="0" w:space="0" w:color="auto"/>
        <w:right w:val="none" w:sz="0" w:space="0" w:color="auto"/>
      </w:divBdr>
    </w:div>
    <w:div w:id="897403778">
      <w:bodyDiv w:val="1"/>
      <w:marLeft w:val="0"/>
      <w:marRight w:val="0"/>
      <w:marTop w:val="0"/>
      <w:marBottom w:val="0"/>
      <w:divBdr>
        <w:top w:val="none" w:sz="0" w:space="0" w:color="auto"/>
        <w:left w:val="none" w:sz="0" w:space="0" w:color="auto"/>
        <w:bottom w:val="none" w:sz="0" w:space="0" w:color="auto"/>
        <w:right w:val="none" w:sz="0" w:space="0" w:color="auto"/>
      </w:divBdr>
    </w:div>
    <w:div w:id="930822831">
      <w:bodyDiv w:val="1"/>
      <w:marLeft w:val="0"/>
      <w:marRight w:val="0"/>
      <w:marTop w:val="0"/>
      <w:marBottom w:val="0"/>
      <w:divBdr>
        <w:top w:val="none" w:sz="0" w:space="0" w:color="auto"/>
        <w:left w:val="none" w:sz="0" w:space="0" w:color="auto"/>
        <w:bottom w:val="none" w:sz="0" w:space="0" w:color="auto"/>
        <w:right w:val="none" w:sz="0" w:space="0" w:color="auto"/>
      </w:divBdr>
    </w:div>
    <w:div w:id="963535696">
      <w:bodyDiv w:val="1"/>
      <w:marLeft w:val="0"/>
      <w:marRight w:val="0"/>
      <w:marTop w:val="0"/>
      <w:marBottom w:val="0"/>
      <w:divBdr>
        <w:top w:val="none" w:sz="0" w:space="0" w:color="auto"/>
        <w:left w:val="none" w:sz="0" w:space="0" w:color="auto"/>
        <w:bottom w:val="none" w:sz="0" w:space="0" w:color="auto"/>
        <w:right w:val="none" w:sz="0" w:space="0" w:color="auto"/>
      </w:divBdr>
    </w:div>
    <w:div w:id="1004547466">
      <w:bodyDiv w:val="1"/>
      <w:marLeft w:val="0"/>
      <w:marRight w:val="0"/>
      <w:marTop w:val="0"/>
      <w:marBottom w:val="0"/>
      <w:divBdr>
        <w:top w:val="none" w:sz="0" w:space="0" w:color="auto"/>
        <w:left w:val="none" w:sz="0" w:space="0" w:color="auto"/>
        <w:bottom w:val="none" w:sz="0" w:space="0" w:color="auto"/>
        <w:right w:val="none" w:sz="0" w:space="0" w:color="auto"/>
      </w:divBdr>
    </w:div>
    <w:div w:id="1006596272">
      <w:bodyDiv w:val="1"/>
      <w:marLeft w:val="0"/>
      <w:marRight w:val="0"/>
      <w:marTop w:val="0"/>
      <w:marBottom w:val="0"/>
      <w:divBdr>
        <w:top w:val="none" w:sz="0" w:space="0" w:color="auto"/>
        <w:left w:val="none" w:sz="0" w:space="0" w:color="auto"/>
        <w:bottom w:val="none" w:sz="0" w:space="0" w:color="auto"/>
        <w:right w:val="none" w:sz="0" w:space="0" w:color="auto"/>
      </w:divBdr>
    </w:div>
    <w:div w:id="1015688857">
      <w:bodyDiv w:val="1"/>
      <w:marLeft w:val="0"/>
      <w:marRight w:val="0"/>
      <w:marTop w:val="0"/>
      <w:marBottom w:val="0"/>
      <w:divBdr>
        <w:top w:val="none" w:sz="0" w:space="0" w:color="auto"/>
        <w:left w:val="none" w:sz="0" w:space="0" w:color="auto"/>
        <w:bottom w:val="none" w:sz="0" w:space="0" w:color="auto"/>
        <w:right w:val="none" w:sz="0" w:space="0" w:color="auto"/>
      </w:divBdr>
    </w:div>
    <w:div w:id="1022249057">
      <w:bodyDiv w:val="1"/>
      <w:marLeft w:val="0"/>
      <w:marRight w:val="0"/>
      <w:marTop w:val="0"/>
      <w:marBottom w:val="0"/>
      <w:divBdr>
        <w:top w:val="none" w:sz="0" w:space="0" w:color="auto"/>
        <w:left w:val="none" w:sz="0" w:space="0" w:color="auto"/>
        <w:bottom w:val="none" w:sz="0" w:space="0" w:color="auto"/>
        <w:right w:val="none" w:sz="0" w:space="0" w:color="auto"/>
      </w:divBdr>
    </w:div>
    <w:div w:id="1022590705">
      <w:bodyDiv w:val="1"/>
      <w:marLeft w:val="0"/>
      <w:marRight w:val="0"/>
      <w:marTop w:val="0"/>
      <w:marBottom w:val="0"/>
      <w:divBdr>
        <w:top w:val="none" w:sz="0" w:space="0" w:color="auto"/>
        <w:left w:val="none" w:sz="0" w:space="0" w:color="auto"/>
        <w:bottom w:val="none" w:sz="0" w:space="0" w:color="auto"/>
        <w:right w:val="none" w:sz="0" w:space="0" w:color="auto"/>
      </w:divBdr>
    </w:div>
    <w:div w:id="1038818990">
      <w:bodyDiv w:val="1"/>
      <w:marLeft w:val="0"/>
      <w:marRight w:val="0"/>
      <w:marTop w:val="0"/>
      <w:marBottom w:val="0"/>
      <w:divBdr>
        <w:top w:val="none" w:sz="0" w:space="0" w:color="auto"/>
        <w:left w:val="none" w:sz="0" w:space="0" w:color="auto"/>
        <w:bottom w:val="none" w:sz="0" w:space="0" w:color="auto"/>
        <w:right w:val="none" w:sz="0" w:space="0" w:color="auto"/>
      </w:divBdr>
    </w:div>
    <w:div w:id="1069810525">
      <w:bodyDiv w:val="1"/>
      <w:marLeft w:val="0"/>
      <w:marRight w:val="0"/>
      <w:marTop w:val="0"/>
      <w:marBottom w:val="0"/>
      <w:divBdr>
        <w:top w:val="none" w:sz="0" w:space="0" w:color="auto"/>
        <w:left w:val="none" w:sz="0" w:space="0" w:color="auto"/>
        <w:bottom w:val="none" w:sz="0" w:space="0" w:color="auto"/>
        <w:right w:val="none" w:sz="0" w:space="0" w:color="auto"/>
      </w:divBdr>
    </w:div>
    <w:div w:id="1097557227">
      <w:bodyDiv w:val="1"/>
      <w:marLeft w:val="0"/>
      <w:marRight w:val="0"/>
      <w:marTop w:val="0"/>
      <w:marBottom w:val="0"/>
      <w:divBdr>
        <w:top w:val="none" w:sz="0" w:space="0" w:color="auto"/>
        <w:left w:val="none" w:sz="0" w:space="0" w:color="auto"/>
        <w:bottom w:val="none" w:sz="0" w:space="0" w:color="auto"/>
        <w:right w:val="none" w:sz="0" w:space="0" w:color="auto"/>
      </w:divBdr>
    </w:div>
    <w:div w:id="1121921441">
      <w:bodyDiv w:val="1"/>
      <w:marLeft w:val="0"/>
      <w:marRight w:val="0"/>
      <w:marTop w:val="0"/>
      <w:marBottom w:val="0"/>
      <w:divBdr>
        <w:top w:val="none" w:sz="0" w:space="0" w:color="auto"/>
        <w:left w:val="none" w:sz="0" w:space="0" w:color="auto"/>
        <w:bottom w:val="none" w:sz="0" w:space="0" w:color="auto"/>
        <w:right w:val="none" w:sz="0" w:space="0" w:color="auto"/>
      </w:divBdr>
    </w:div>
    <w:div w:id="1158764916">
      <w:bodyDiv w:val="1"/>
      <w:marLeft w:val="0"/>
      <w:marRight w:val="0"/>
      <w:marTop w:val="0"/>
      <w:marBottom w:val="0"/>
      <w:divBdr>
        <w:top w:val="none" w:sz="0" w:space="0" w:color="auto"/>
        <w:left w:val="none" w:sz="0" w:space="0" w:color="auto"/>
        <w:bottom w:val="none" w:sz="0" w:space="0" w:color="auto"/>
        <w:right w:val="none" w:sz="0" w:space="0" w:color="auto"/>
      </w:divBdr>
    </w:div>
    <w:div w:id="1168516260">
      <w:bodyDiv w:val="1"/>
      <w:marLeft w:val="0"/>
      <w:marRight w:val="0"/>
      <w:marTop w:val="0"/>
      <w:marBottom w:val="0"/>
      <w:divBdr>
        <w:top w:val="none" w:sz="0" w:space="0" w:color="auto"/>
        <w:left w:val="none" w:sz="0" w:space="0" w:color="auto"/>
        <w:bottom w:val="none" w:sz="0" w:space="0" w:color="auto"/>
        <w:right w:val="none" w:sz="0" w:space="0" w:color="auto"/>
      </w:divBdr>
    </w:div>
    <w:div w:id="1192763373">
      <w:bodyDiv w:val="1"/>
      <w:marLeft w:val="0"/>
      <w:marRight w:val="0"/>
      <w:marTop w:val="0"/>
      <w:marBottom w:val="0"/>
      <w:divBdr>
        <w:top w:val="none" w:sz="0" w:space="0" w:color="auto"/>
        <w:left w:val="none" w:sz="0" w:space="0" w:color="auto"/>
        <w:bottom w:val="none" w:sz="0" w:space="0" w:color="auto"/>
        <w:right w:val="none" w:sz="0" w:space="0" w:color="auto"/>
      </w:divBdr>
    </w:div>
    <w:div w:id="1213536261">
      <w:bodyDiv w:val="1"/>
      <w:marLeft w:val="0"/>
      <w:marRight w:val="0"/>
      <w:marTop w:val="0"/>
      <w:marBottom w:val="0"/>
      <w:divBdr>
        <w:top w:val="none" w:sz="0" w:space="0" w:color="auto"/>
        <w:left w:val="none" w:sz="0" w:space="0" w:color="auto"/>
        <w:bottom w:val="none" w:sz="0" w:space="0" w:color="auto"/>
        <w:right w:val="none" w:sz="0" w:space="0" w:color="auto"/>
      </w:divBdr>
    </w:div>
    <w:div w:id="1252012873">
      <w:bodyDiv w:val="1"/>
      <w:marLeft w:val="0"/>
      <w:marRight w:val="0"/>
      <w:marTop w:val="0"/>
      <w:marBottom w:val="0"/>
      <w:divBdr>
        <w:top w:val="none" w:sz="0" w:space="0" w:color="auto"/>
        <w:left w:val="none" w:sz="0" w:space="0" w:color="auto"/>
        <w:bottom w:val="none" w:sz="0" w:space="0" w:color="auto"/>
        <w:right w:val="none" w:sz="0" w:space="0" w:color="auto"/>
      </w:divBdr>
    </w:div>
    <w:div w:id="1258254338">
      <w:bodyDiv w:val="1"/>
      <w:marLeft w:val="0"/>
      <w:marRight w:val="0"/>
      <w:marTop w:val="0"/>
      <w:marBottom w:val="0"/>
      <w:divBdr>
        <w:top w:val="none" w:sz="0" w:space="0" w:color="auto"/>
        <w:left w:val="none" w:sz="0" w:space="0" w:color="auto"/>
        <w:bottom w:val="none" w:sz="0" w:space="0" w:color="auto"/>
        <w:right w:val="none" w:sz="0" w:space="0" w:color="auto"/>
      </w:divBdr>
    </w:div>
    <w:div w:id="1287926146">
      <w:bodyDiv w:val="1"/>
      <w:marLeft w:val="0"/>
      <w:marRight w:val="0"/>
      <w:marTop w:val="0"/>
      <w:marBottom w:val="0"/>
      <w:divBdr>
        <w:top w:val="none" w:sz="0" w:space="0" w:color="auto"/>
        <w:left w:val="none" w:sz="0" w:space="0" w:color="auto"/>
        <w:bottom w:val="none" w:sz="0" w:space="0" w:color="auto"/>
        <w:right w:val="none" w:sz="0" w:space="0" w:color="auto"/>
      </w:divBdr>
    </w:div>
    <w:div w:id="1295984285">
      <w:bodyDiv w:val="1"/>
      <w:marLeft w:val="0"/>
      <w:marRight w:val="0"/>
      <w:marTop w:val="0"/>
      <w:marBottom w:val="0"/>
      <w:divBdr>
        <w:top w:val="none" w:sz="0" w:space="0" w:color="auto"/>
        <w:left w:val="none" w:sz="0" w:space="0" w:color="auto"/>
        <w:bottom w:val="none" w:sz="0" w:space="0" w:color="auto"/>
        <w:right w:val="none" w:sz="0" w:space="0" w:color="auto"/>
      </w:divBdr>
    </w:div>
    <w:div w:id="1313632464">
      <w:bodyDiv w:val="1"/>
      <w:marLeft w:val="0"/>
      <w:marRight w:val="0"/>
      <w:marTop w:val="0"/>
      <w:marBottom w:val="0"/>
      <w:divBdr>
        <w:top w:val="none" w:sz="0" w:space="0" w:color="auto"/>
        <w:left w:val="none" w:sz="0" w:space="0" w:color="auto"/>
        <w:bottom w:val="none" w:sz="0" w:space="0" w:color="auto"/>
        <w:right w:val="none" w:sz="0" w:space="0" w:color="auto"/>
      </w:divBdr>
    </w:div>
    <w:div w:id="1314527589">
      <w:bodyDiv w:val="1"/>
      <w:marLeft w:val="0"/>
      <w:marRight w:val="0"/>
      <w:marTop w:val="0"/>
      <w:marBottom w:val="0"/>
      <w:divBdr>
        <w:top w:val="none" w:sz="0" w:space="0" w:color="auto"/>
        <w:left w:val="none" w:sz="0" w:space="0" w:color="auto"/>
        <w:bottom w:val="none" w:sz="0" w:space="0" w:color="auto"/>
        <w:right w:val="none" w:sz="0" w:space="0" w:color="auto"/>
      </w:divBdr>
    </w:div>
    <w:div w:id="1316765313">
      <w:bodyDiv w:val="1"/>
      <w:marLeft w:val="0"/>
      <w:marRight w:val="0"/>
      <w:marTop w:val="0"/>
      <w:marBottom w:val="0"/>
      <w:divBdr>
        <w:top w:val="none" w:sz="0" w:space="0" w:color="auto"/>
        <w:left w:val="none" w:sz="0" w:space="0" w:color="auto"/>
        <w:bottom w:val="none" w:sz="0" w:space="0" w:color="auto"/>
        <w:right w:val="none" w:sz="0" w:space="0" w:color="auto"/>
      </w:divBdr>
    </w:div>
    <w:div w:id="1336804151">
      <w:bodyDiv w:val="1"/>
      <w:marLeft w:val="0"/>
      <w:marRight w:val="0"/>
      <w:marTop w:val="0"/>
      <w:marBottom w:val="0"/>
      <w:divBdr>
        <w:top w:val="none" w:sz="0" w:space="0" w:color="auto"/>
        <w:left w:val="none" w:sz="0" w:space="0" w:color="auto"/>
        <w:bottom w:val="none" w:sz="0" w:space="0" w:color="auto"/>
        <w:right w:val="none" w:sz="0" w:space="0" w:color="auto"/>
      </w:divBdr>
    </w:div>
    <w:div w:id="1344670884">
      <w:bodyDiv w:val="1"/>
      <w:marLeft w:val="0"/>
      <w:marRight w:val="0"/>
      <w:marTop w:val="0"/>
      <w:marBottom w:val="0"/>
      <w:divBdr>
        <w:top w:val="none" w:sz="0" w:space="0" w:color="auto"/>
        <w:left w:val="none" w:sz="0" w:space="0" w:color="auto"/>
        <w:bottom w:val="none" w:sz="0" w:space="0" w:color="auto"/>
        <w:right w:val="none" w:sz="0" w:space="0" w:color="auto"/>
      </w:divBdr>
    </w:div>
    <w:div w:id="1376926650">
      <w:bodyDiv w:val="1"/>
      <w:marLeft w:val="0"/>
      <w:marRight w:val="0"/>
      <w:marTop w:val="0"/>
      <w:marBottom w:val="0"/>
      <w:divBdr>
        <w:top w:val="none" w:sz="0" w:space="0" w:color="auto"/>
        <w:left w:val="none" w:sz="0" w:space="0" w:color="auto"/>
        <w:bottom w:val="none" w:sz="0" w:space="0" w:color="auto"/>
        <w:right w:val="none" w:sz="0" w:space="0" w:color="auto"/>
      </w:divBdr>
    </w:div>
    <w:div w:id="1426877298">
      <w:bodyDiv w:val="1"/>
      <w:marLeft w:val="0"/>
      <w:marRight w:val="0"/>
      <w:marTop w:val="0"/>
      <w:marBottom w:val="0"/>
      <w:divBdr>
        <w:top w:val="none" w:sz="0" w:space="0" w:color="auto"/>
        <w:left w:val="none" w:sz="0" w:space="0" w:color="auto"/>
        <w:bottom w:val="none" w:sz="0" w:space="0" w:color="auto"/>
        <w:right w:val="none" w:sz="0" w:space="0" w:color="auto"/>
      </w:divBdr>
    </w:div>
    <w:div w:id="1458991692">
      <w:bodyDiv w:val="1"/>
      <w:marLeft w:val="0"/>
      <w:marRight w:val="0"/>
      <w:marTop w:val="0"/>
      <w:marBottom w:val="0"/>
      <w:divBdr>
        <w:top w:val="none" w:sz="0" w:space="0" w:color="auto"/>
        <w:left w:val="none" w:sz="0" w:space="0" w:color="auto"/>
        <w:bottom w:val="none" w:sz="0" w:space="0" w:color="auto"/>
        <w:right w:val="none" w:sz="0" w:space="0" w:color="auto"/>
      </w:divBdr>
    </w:div>
    <w:div w:id="1471048602">
      <w:bodyDiv w:val="1"/>
      <w:marLeft w:val="0"/>
      <w:marRight w:val="0"/>
      <w:marTop w:val="0"/>
      <w:marBottom w:val="0"/>
      <w:divBdr>
        <w:top w:val="none" w:sz="0" w:space="0" w:color="auto"/>
        <w:left w:val="none" w:sz="0" w:space="0" w:color="auto"/>
        <w:bottom w:val="none" w:sz="0" w:space="0" w:color="auto"/>
        <w:right w:val="none" w:sz="0" w:space="0" w:color="auto"/>
      </w:divBdr>
    </w:div>
    <w:div w:id="1481770964">
      <w:bodyDiv w:val="1"/>
      <w:marLeft w:val="0"/>
      <w:marRight w:val="0"/>
      <w:marTop w:val="0"/>
      <w:marBottom w:val="0"/>
      <w:divBdr>
        <w:top w:val="none" w:sz="0" w:space="0" w:color="auto"/>
        <w:left w:val="none" w:sz="0" w:space="0" w:color="auto"/>
        <w:bottom w:val="none" w:sz="0" w:space="0" w:color="auto"/>
        <w:right w:val="none" w:sz="0" w:space="0" w:color="auto"/>
      </w:divBdr>
    </w:div>
    <w:div w:id="1487823791">
      <w:bodyDiv w:val="1"/>
      <w:marLeft w:val="0"/>
      <w:marRight w:val="0"/>
      <w:marTop w:val="0"/>
      <w:marBottom w:val="0"/>
      <w:divBdr>
        <w:top w:val="none" w:sz="0" w:space="0" w:color="auto"/>
        <w:left w:val="none" w:sz="0" w:space="0" w:color="auto"/>
        <w:bottom w:val="none" w:sz="0" w:space="0" w:color="auto"/>
        <w:right w:val="none" w:sz="0" w:space="0" w:color="auto"/>
      </w:divBdr>
    </w:div>
    <w:div w:id="1502890145">
      <w:bodyDiv w:val="1"/>
      <w:marLeft w:val="0"/>
      <w:marRight w:val="0"/>
      <w:marTop w:val="0"/>
      <w:marBottom w:val="0"/>
      <w:divBdr>
        <w:top w:val="none" w:sz="0" w:space="0" w:color="auto"/>
        <w:left w:val="none" w:sz="0" w:space="0" w:color="auto"/>
        <w:bottom w:val="none" w:sz="0" w:space="0" w:color="auto"/>
        <w:right w:val="none" w:sz="0" w:space="0" w:color="auto"/>
      </w:divBdr>
    </w:div>
    <w:div w:id="1549881512">
      <w:bodyDiv w:val="1"/>
      <w:marLeft w:val="0"/>
      <w:marRight w:val="0"/>
      <w:marTop w:val="0"/>
      <w:marBottom w:val="0"/>
      <w:divBdr>
        <w:top w:val="none" w:sz="0" w:space="0" w:color="auto"/>
        <w:left w:val="none" w:sz="0" w:space="0" w:color="auto"/>
        <w:bottom w:val="none" w:sz="0" w:space="0" w:color="auto"/>
        <w:right w:val="none" w:sz="0" w:space="0" w:color="auto"/>
      </w:divBdr>
    </w:div>
    <w:div w:id="1551069558">
      <w:bodyDiv w:val="1"/>
      <w:marLeft w:val="0"/>
      <w:marRight w:val="0"/>
      <w:marTop w:val="0"/>
      <w:marBottom w:val="0"/>
      <w:divBdr>
        <w:top w:val="none" w:sz="0" w:space="0" w:color="auto"/>
        <w:left w:val="none" w:sz="0" w:space="0" w:color="auto"/>
        <w:bottom w:val="none" w:sz="0" w:space="0" w:color="auto"/>
        <w:right w:val="none" w:sz="0" w:space="0" w:color="auto"/>
      </w:divBdr>
    </w:div>
    <w:div w:id="1574580496">
      <w:bodyDiv w:val="1"/>
      <w:marLeft w:val="0"/>
      <w:marRight w:val="0"/>
      <w:marTop w:val="0"/>
      <w:marBottom w:val="0"/>
      <w:divBdr>
        <w:top w:val="none" w:sz="0" w:space="0" w:color="auto"/>
        <w:left w:val="none" w:sz="0" w:space="0" w:color="auto"/>
        <w:bottom w:val="none" w:sz="0" w:space="0" w:color="auto"/>
        <w:right w:val="none" w:sz="0" w:space="0" w:color="auto"/>
      </w:divBdr>
    </w:div>
    <w:div w:id="1577208938">
      <w:bodyDiv w:val="1"/>
      <w:marLeft w:val="0"/>
      <w:marRight w:val="0"/>
      <w:marTop w:val="0"/>
      <w:marBottom w:val="0"/>
      <w:divBdr>
        <w:top w:val="none" w:sz="0" w:space="0" w:color="auto"/>
        <w:left w:val="none" w:sz="0" w:space="0" w:color="auto"/>
        <w:bottom w:val="none" w:sz="0" w:space="0" w:color="auto"/>
        <w:right w:val="none" w:sz="0" w:space="0" w:color="auto"/>
      </w:divBdr>
    </w:div>
    <w:div w:id="1606305518">
      <w:bodyDiv w:val="1"/>
      <w:marLeft w:val="0"/>
      <w:marRight w:val="0"/>
      <w:marTop w:val="0"/>
      <w:marBottom w:val="0"/>
      <w:divBdr>
        <w:top w:val="none" w:sz="0" w:space="0" w:color="auto"/>
        <w:left w:val="none" w:sz="0" w:space="0" w:color="auto"/>
        <w:bottom w:val="none" w:sz="0" w:space="0" w:color="auto"/>
        <w:right w:val="none" w:sz="0" w:space="0" w:color="auto"/>
      </w:divBdr>
    </w:div>
    <w:div w:id="1612787689">
      <w:bodyDiv w:val="1"/>
      <w:marLeft w:val="0"/>
      <w:marRight w:val="0"/>
      <w:marTop w:val="0"/>
      <w:marBottom w:val="0"/>
      <w:divBdr>
        <w:top w:val="none" w:sz="0" w:space="0" w:color="auto"/>
        <w:left w:val="none" w:sz="0" w:space="0" w:color="auto"/>
        <w:bottom w:val="none" w:sz="0" w:space="0" w:color="auto"/>
        <w:right w:val="none" w:sz="0" w:space="0" w:color="auto"/>
      </w:divBdr>
    </w:div>
    <w:div w:id="1632634744">
      <w:bodyDiv w:val="1"/>
      <w:marLeft w:val="0"/>
      <w:marRight w:val="0"/>
      <w:marTop w:val="0"/>
      <w:marBottom w:val="0"/>
      <w:divBdr>
        <w:top w:val="none" w:sz="0" w:space="0" w:color="auto"/>
        <w:left w:val="none" w:sz="0" w:space="0" w:color="auto"/>
        <w:bottom w:val="none" w:sz="0" w:space="0" w:color="auto"/>
        <w:right w:val="none" w:sz="0" w:space="0" w:color="auto"/>
      </w:divBdr>
    </w:div>
    <w:div w:id="1657758728">
      <w:bodyDiv w:val="1"/>
      <w:marLeft w:val="0"/>
      <w:marRight w:val="0"/>
      <w:marTop w:val="0"/>
      <w:marBottom w:val="0"/>
      <w:divBdr>
        <w:top w:val="none" w:sz="0" w:space="0" w:color="auto"/>
        <w:left w:val="none" w:sz="0" w:space="0" w:color="auto"/>
        <w:bottom w:val="none" w:sz="0" w:space="0" w:color="auto"/>
        <w:right w:val="none" w:sz="0" w:space="0" w:color="auto"/>
      </w:divBdr>
    </w:div>
    <w:div w:id="1695695348">
      <w:bodyDiv w:val="1"/>
      <w:marLeft w:val="0"/>
      <w:marRight w:val="0"/>
      <w:marTop w:val="0"/>
      <w:marBottom w:val="0"/>
      <w:divBdr>
        <w:top w:val="none" w:sz="0" w:space="0" w:color="auto"/>
        <w:left w:val="none" w:sz="0" w:space="0" w:color="auto"/>
        <w:bottom w:val="none" w:sz="0" w:space="0" w:color="auto"/>
        <w:right w:val="none" w:sz="0" w:space="0" w:color="auto"/>
      </w:divBdr>
    </w:div>
    <w:div w:id="1767844974">
      <w:bodyDiv w:val="1"/>
      <w:marLeft w:val="0"/>
      <w:marRight w:val="0"/>
      <w:marTop w:val="0"/>
      <w:marBottom w:val="0"/>
      <w:divBdr>
        <w:top w:val="none" w:sz="0" w:space="0" w:color="auto"/>
        <w:left w:val="none" w:sz="0" w:space="0" w:color="auto"/>
        <w:bottom w:val="none" w:sz="0" w:space="0" w:color="auto"/>
        <w:right w:val="none" w:sz="0" w:space="0" w:color="auto"/>
      </w:divBdr>
    </w:div>
    <w:div w:id="1778015022">
      <w:bodyDiv w:val="1"/>
      <w:marLeft w:val="0"/>
      <w:marRight w:val="0"/>
      <w:marTop w:val="0"/>
      <w:marBottom w:val="0"/>
      <w:divBdr>
        <w:top w:val="none" w:sz="0" w:space="0" w:color="auto"/>
        <w:left w:val="none" w:sz="0" w:space="0" w:color="auto"/>
        <w:bottom w:val="none" w:sz="0" w:space="0" w:color="auto"/>
        <w:right w:val="none" w:sz="0" w:space="0" w:color="auto"/>
      </w:divBdr>
    </w:div>
    <w:div w:id="1795831520">
      <w:bodyDiv w:val="1"/>
      <w:marLeft w:val="0"/>
      <w:marRight w:val="0"/>
      <w:marTop w:val="0"/>
      <w:marBottom w:val="0"/>
      <w:divBdr>
        <w:top w:val="none" w:sz="0" w:space="0" w:color="auto"/>
        <w:left w:val="none" w:sz="0" w:space="0" w:color="auto"/>
        <w:bottom w:val="none" w:sz="0" w:space="0" w:color="auto"/>
        <w:right w:val="none" w:sz="0" w:space="0" w:color="auto"/>
      </w:divBdr>
    </w:div>
    <w:div w:id="1807549289">
      <w:bodyDiv w:val="1"/>
      <w:marLeft w:val="0"/>
      <w:marRight w:val="0"/>
      <w:marTop w:val="0"/>
      <w:marBottom w:val="0"/>
      <w:divBdr>
        <w:top w:val="none" w:sz="0" w:space="0" w:color="auto"/>
        <w:left w:val="none" w:sz="0" w:space="0" w:color="auto"/>
        <w:bottom w:val="none" w:sz="0" w:space="0" w:color="auto"/>
        <w:right w:val="none" w:sz="0" w:space="0" w:color="auto"/>
      </w:divBdr>
    </w:div>
    <w:div w:id="1811634833">
      <w:bodyDiv w:val="1"/>
      <w:marLeft w:val="0"/>
      <w:marRight w:val="0"/>
      <w:marTop w:val="0"/>
      <w:marBottom w:val="0"/>
      <w:divBdr>
        <w:top w:val="none" w:sz="0" w:space="0" w:color="auto"/>
        <w:left w:val="none" w:sz="0" w:space="0" w:color="auto"/>
        <w:bottom w:val="none" w:sz="0" w:space="0" w:color="auto"/>
        <w:right w:val="none" w:sz="0" w:space="0" w:color="auto"/>
      </w:divBdr>
    </w:div>
    <w:div w:id="1823623153">
      <w:bodyDiv w:val="1"/>
      <w:marLeft w:val="0"/>
      <w:marRight w:val="0"/>
      <w:marTop w:val="0"/>
      <w:marBottom w:val="0"/>
      <w:divBdr>
        <w:top w:val="none" w:sz="0" w:space="0" w:color="auto"/>
        <w:left w:val="none" w:sz="0" w:space="0" w:color="auto"/>
        <w:bottom w:val="none" w:sz="0" w:space="0" w:color="auto"/>
        <w:right w:val="none" w:sz="0" w:space="0" w:color="auto"/>
      </w:divBdr>
    </w:div>
    <w:div w:id="1857620280">
      <w:bodyDiv w:val="1"/>
      <w:marLeft w:val="0"/>
      <w:marRight w:val="0"/>
      <w:marTop w:val="0"/>
      <w:marBottom w:val="0"/>
      <w:divBdr>
        <w:top w:val="none" w:sz="0" w:space="0" w:color="auto"/>
        <w:left w:val="none" w:sz="0" w:space="0" w:color="auto"/>
        <w:bottom w:val="none" w:sz="0" w:space="0" w:color="auto"/>
        <w:right w:val="none" w:sz="0" w:space="0" w:color="auto"/>
      </w:divBdr>
    </w:div>
    <w:div w:id="1860925915">
      <w:bodyDiv w:val="1"/>
      <w:marLeft w:val="0"/>
      <w:marRight w:val="0"/>
      <w:marTop w:val="0"/>
      <w:marBottom w:val="0"/>
      <w:divBdr>
        <w:top w:val="none" w:sz="0" w:space="0" w:color="auto"/>
        <w:left w:val="none" w:sz="0" w:space="0" w:color="auto"/>
        <w:bottom w:val="none" w:sz="0" w:space="0" w:color="auto"/>
        <w:right w:val="none" w:sz="0" w:space="0" w:color="auto"/>
      </w:divBdr>
    </w:div>
    <w:div w:id="1861771153">
      <w:bodyDiv w:val="1"/>
      <w:marLeft w:val="0"/>
      <w:marRight w:val="0"/>
      <w:marTop w:val="0"/>
      <w:marBottom w:val="0"/>
      <w:divBdr>
        <w:top w:val="none" w:sz="0" w:space="0" w:color="auto"/>
        <w:left w:val="none" w:sz="0" w:space="0" w:color="auto"/>
        <w:bottom w:val="none" w:sz="0" w:space="0" w:color="auto"/>
        <w:right w:val="none" w:sz="0" w:space="0" w:color="auto"/>
      </w:divBdr>
    </w:div>
    <w:div w:id="1892618442">
      <w:bodyDiv w:val="1"/>
      <w:marLeft w:val="0"/>
      <w:marRight w:val="0"/>
      <w:marTop w:val="0"/>
      <w:marBottom w:val="0"/>
      <w:divBdr>
        <w:top w:val="none" w:sz="0" w:space="0" w:color="auto"/>
        <w:left w:val="none" w:sz="0" w:space="0" w:color="auto"/>
        <w:bottom w:val="none" w:sz="0" w:space="0" w:color="auto"/>
        <w:right w:val="none" w:sz="0" w:space="0" w:color="auto"/>
      </w:divBdr>
    </w:div>
    <w:div w:id="1901480319">
      <w:bodyDiv w:val="1"/>
      <w:marLeft w:val="0"/>
      <w:marRight w:val="0"/>
      <w:marTop w:val="0"/>
      <w:marBottom w:val="0"/>
      <w:divBdr>
        <w:top w:val="none" w:sz="0" w:space="0" w:color="auto"/>
        <w:left w:val="none" w:sz="0" w:space="0" w:color="auto"/>
        <w:bottom w:val="none" w:sz="0" w:space="0" w:color="auto"/>
        <w:right w:val="none" w:sz="0" w:space="0" w:color="auto"/>
      </w:divBdr>
    </w:div>
    <w:div w:id="1929582132">
      <w:bodyDiv w:val="1"/>
      <w:marLeft w:val="0"/>
      <w:marRight w:val="0"/>
      <w:marTop w:val="0"/>
      <w:marBottom w:val="0"/>
      <w:divBdr>
        <w:top w:val="none" w:sz="0" w:space="0" w:color="auto"/>
        <w:left w:val="none" w:sz="0" w:space="0" w:color="auto"/>
        <w:bottom w:val="none" w:sz="0" w:space="0" w:color="auto"/>
        <w:right w:val="none" w:sz="0" w:space="0" w:color="auto"/>
      </w:divBdr>
    </w:div>
    <w:div w:id="1932470579">
      <w:bodyDiv w:val="1"/>
      <w:marLeft w:val="0"/>
      <w:marRight w:val="0"/>
      <w:marTop w:val="0"/>
      <w:marBottom w:val="0"/>
      <w:divBdr>
        <w:top w:val="none" w:sz="0" w:space="0" w:color="auto"/>
        <w:left w:val="none" w:sz="0" w:space="0" w:color="auto"/>
        <w:bottom w:val="none" w:sz="0" w:space="0" w:color="auto"/>
        <w:right w:val="none" w:sz="0" w:space="0" w:color="auto"/>
      </w:divBdr>
    </w:div>
    <w:div w:id="1933001644">
      <w:bodyDiv w:val="1"/>
      <w:marLeft w:val="0"/>
      <w:marRight w:val="0"/>
      <w:marTop w:val="0"/>
      <w:marBottom w:val="0"/>
      <w:divBdr>
        <w:top w:val="none" w:sz="0" w:space="0" w:color="auto"/>
        <w:left w:val="none" w:sz="0" w:space="0" w:color="auto"/>
        <w:bottom w:val="none" w:sz="0" w:space="0" w:color="auto"/>
        <w:right w:val="none" w:sz="0" w:space="0" w:color="auto"/>
      </w:divBdr>
    </w:div>
    <w:div w:id="1943218702">
      <w:bodyDiv w:val="1"/>
      <w:marLeft w:val="0"/>
      <w:marRight w:val="0"/>
      <w:marTop w:val="0"/>
      <w:marBottom w:val="0"/>
      <w:divBdr>
        <w:top w:val="none" w:sz="0" w:space="0" w:color="auto"/>
        <w:left w:val="none" w:sz="0" w:space="0" w:color="auto"/>
        <w:bottom w:val="none" w:sz="0" w:space="0" w:color="auto"/>
        <w:right w:val="none" w:sz="0" w:space="0" w:color="auto"/>
      </w:divBdr>
    </w:div>
    <w:div w:id="1962105490">
      <w:bodyDiv w:val="1"/>
      <w:marLeft w:val="0"/>
      <w:marRight w:val="0"/>
      <w:marTop w:val="0"/>
      <w:marBottom w:val="0"/>
      <w:divBdr>
        <w:top w:val="none" w:sz="0" w:space="0" w:color="auto"/>
        <w:left w:val="none" w:sz="0" w:space="0" w:color="auto"/>
        <w:bottom w:val="none" w:sz="0" w:space="0" w:color="auto"/>
        <w:right w:val="none" w:sz="0" w:space="0" w:color="auto"/>
      </w:divBdr>
    </w:div>
    <w:div w:id="1966082304">
      <w:bodyDiv w:val="1"/>
      <w:marLeft w:val="0"/>
      <w:marRight w:val="0"/>
      <w:marTop w:val="0"/>
      <w:marBottom w:val="0"/>
      <w:divBdr>
        <w:top w:val="none" w:sz="0" w:space="0" w:color="auto"/>
        <w:left w:val="none" w:sz="0" w:space="0" w:color="auto"/>
        <w:bottom w:val="none" w:sz="0" w:space="0" w:color="auto"/>
        <w:right w:val="none" w:sz="0" w:space="0" w:color="auto"/>
      </w:divBdr>
    </w:div>
    <w:div w:id="1975714774">
      <w:bodyDiv w:val="1"/>
      <w:marLeft w:val="0"/>
      <w:marRight w:val="0"/>
      <w:marTop w:val="0"/>
      <w:marBottom w:val="0"/>
      <w:divBdr>
        <w:top w:val="none" w:sz="0" w:space="0" w:color="auto"/>
        <w:left w:val="none" w:sz="0" w:space="0" w:color="auto"/>
        <w:bottom w:val="none" w:sz="0" w:space="0" w:color="auto"/>
        <w:right w:val="none" w:sz="0" w:space="0" w:color="auto"/>
      </w:divBdr>
    </w:div>
    <w:div w:id="1985036863">
      <w:bodyDiv w:val="1"/>
      <w:marLeft w:val="0"/>
      <w:marRight w:val="0"/>
      <w:marTop w:val="0"/>
      <w:marBottom w:val="0"/>
      <w:divBdr>
        <w:top w:val="none" w:sz="0" w:space="0" w:color="auto"/>
        <w:left w:val="none" w:sz="0" w:space="0" w:color="auto"/>
        <w:bottom w:val="none" w:sz="0" w:space="0" w:color="auto"/>
        <w:right w:val="none" w:sz="0" w:space="0" w:color="auto"/>
      </w:divBdr>
    </w:div>
    <w:div w:id="1996645078">
      <w:bodyDiv w:val="1"/>
      <w:marLeft w:val="0"/>
      <w:marRight w:val="0"/>
      <w:marTop w:val="0"/>
      <w:marBottom w:val="0"/>
      <w:divBdr>
        <w:top w:val="none" w:sz="0" w:space="0" w:color="auto"/>
        <w:left w:val="none" w:sz="0" w:space="0" w:color="auto"/>
        <w:bottom w:val="none" w:sz="0" w:space="0" w:color="auto"/>
        <w:right w:val="none" w:sz="0" w:space="0" w:color="auto"/>
      </w:divBdr>
    </w:div>
    <w:div w:id="2009090772">
      <w:bodyDiv w:val="1"/>
      <w:marLeft w:val="0"/>
      <w:marRight w:val="0"/>
      <w:marTop w:val="0"/>
      <w:marBottom w:val="0"/>
      <w:divBdr>
        <w:top w:val="none" w:sz="0" w:space="0" w:color="auto"/>
        <w:left w:val="none" w:sz="0" w:space="0" w:color="auto"/>
        <w:bottom w:val="none" w:sz="0" w:space="0" w:color="auto"/>
        <w:right w:val="none" w:sz="0" w:space="0" w:color="auto"/>
      </w:divBdr>
    </w:div>
    <w:div w:id="2015722862">
      <w:bodyDiv w:val="1"/>
      <w:marLeft w:val="0"/>
      <w:marRight w:val="0"/>
      <w:marTop w:val="0"/>
      <w:marBottom w:val="0"/>
      <w:divBdr>
        <w:top w:val="none" w:sz="0" w:space="0" w:color="auto"/>
        <w:left w:val="none" w:sz="0" w:space="0" w:color="auto"/>
        <w:bottom w:val="none" w:sz="0" w:space="0" w:color="auto"/>
        <w:right w:val="none" w:sz="0" w:space="0" w:color="auto"/>
      </w:divBdr>
    </w:div>
    <w:div w:id="2020504785">
      <w:bodyDiv w:val="1"/>
      <w:marLeft w:val="0"/>
      <w:marRight w:val="0"/>
      <w:marTop w:val="0"/>
      <w:marBottom w:val="0"/>
      <w:divBdr>
        <w:top w:val="none" w:sz="0" w:space="0" w:color="auto"/>
        <w:left w:val="none" w:sz="0" w:space="0" w:color="auto"/>
        <w:bottom w:val="none" w:sz="0" w:space="0" w:color="auto"/>
        <w:right w:val="none" w:sz="0" w:space="0" w:color="auto"/>
      </w:divBdr>
    </w:div>
    <w:div w:id="2049529888">
      <w:bodyDiv w:val="1"/>
      <w:marLeft w:val="0"/>
      <w:marRight w:val="0"/>
      <w:marTop w:val="0"/>
      <w:marBottom w:val="0"/>
      <w:divBdr>
        <w:top w:val="none" w:sz="0" w:space="0" w:color="auto"/>
        <w:left w:val="none" w:sz="0" w:space="0" w:color="auto"/>
        <w:bottom w:val="none" w:sz="0" w:space="0" w:color="auto"/>
        <w:right w:val="none" w:sz="0" w:space="0" w:color="auto"/>
      </w:divBdr>
    </w:div>
    <w:div w:id="2055890381">
      <w:bodyDiv w:val="1"/>
      <w:marLeft w:val="0"/>
      <w:marRight w:val="0"/>
      <w:marTop w:val="0"/>
      <w:marBottom w:val="0"/>
      <w:divBdr>
        <w:top w:val="none" w:sz="0" w:space="0" w:color="auto"/>
        <w:left w:val="none" w:sz="0" w:space="0" w:color="auto"/>
        <w:bottom w:val="none" w:sz="0" w:space="0" w:color="auto"/>
        <w:right w:val="none" w:sz="0" w:space="0" w:color="auto"/>
      </w:divBdr>
    </w:div>
    <w:div w:id="2067416433">
      <w:bodyDiv w:val="1"/>
      <w:marLeft w:val="0"/>
      <w:marRight w:val="0"/>
      <w:marTop w:val="0"/>
      <w:marBottom w:val="0"/>
      <w:divBdr>
        <w:top w:val="none" w:sz="0" w:space="0" w:color="auto"/>
        <w:left w:val="none" w:sz="0" w:space="0" w:color="auto"/>
        <w:bottom w:val="none" w:sz="0" w:space="0" w:color="auto"/>
        <w:right w:val="none" w:sz="0" w:space="0" w:color="auto"/>
      </w:divBdr>
    </w:div>
    <w:div w:id="2068332062">
      <w:bodyDiv w:val="1"/>
      <w:marLeft w:val="0"/>
      <w:marRight w:val="0"/>
      <w:marTop w:val="0"/>
      <w:marBottom w:val="0"/>
      <w:divBdr>
        <w:top w:val="none" w:sz="0" w:space="0" w:color="auto"/>
        <w:left w:val="none" w:sz="0" w:space="0" w:color="auto"/>
        <w:bottom w:val="none" w:sz="0" w:space="0" w:color="auto"/>
        <w:right w:val="none" w:sz="0" w:space="0" w:color="auto"/>
      </w:divBdr>
    </w:div>
    <w:div w:id="2070221936">
      <w:bodyDiv w:val="1"/>
      <w:marLeft w:val="0"/>
      <w:marRight w:val="0"/>
      <w:marTop w:val="0"/>
      <w:marBottom w:val="0"/>
      <w:divBdr>
        <w:top w:val="none" w:sz="0" w:space="0" w:color="auto"/>
        <w:left w:val="none" w:sz="0" w:space="0" w:color="auto"/>
        <w:bottom w:val="none" w:sz="0" w:space="0" w:color="auto"/>
        <w:right w:val="none" w:sz="0" w:space="0" w:color="auto"/>
      </w:divBdr>
    </w:div>
    <w:div w:id="2082556149">
      <w:bodyDiv w:val="1"/>
      <w:marLeft w:val="0"/>
      <w:marRight w:val="0"/>
      <w:marTop w:val="0"/>
      <w:marBottom w:val="0"/>
      <w:divBdr>
        <w:top w:val="none" w:sz="0" w:space="0" w:color="auto"/>
        <w:left w:val="none" w:sz="0" w:space="0" w:color="auto"/>
        <w:bottom w:val="none" w:sz="0" w:space="0" w:color="auto"/>
        <w:right w:val="none" w:sz="0" w:space="0" w:color="auto"/>
      </w:divBdr>
    </w:div>
    <w:div w:id="2105346024">
      <w:bodyDiv w:val="1"/>
      <w:marLeft w:val="0"/>
      <w:marRight w:val="0"/>
      <w:marTop w:val="0"/>
      <w:marBottom w:val="0"/>
      <w:divBdr>
        <w:top w:val="none" w:sz="0" w:space="0" w:color="auto"/>
        <w:left w:val="none" w:sz="0" w:space="0" w:color="auto"/>
        <w:bottom w:val="none" w:sz="0" w:space="0" w:color="auto"/>
        <w:right w:val="none" w:sz="0" w:space="0" w:color="auto"/>
      </w:divBdr>
    </w:div>
    <w:div w:id="2105416501">
      <w:bodyDiv w:val="1"/>
      <w:marLeft w:val="0"/>
      <w:marRight w:val="0"/>
      <w:marTop w:val="0"/>
      <w:marBottom w:val="0"/>
      <w:divBdr>
        <w:top w:val="none" w:sz="0" w:space="0" w:color="auto"/>
        <w:left w:val="none" w:sz="0" w:space="0" w:color="auto"/>
        <w:bottom w:val="none" w:sz="0" w:space="0" w:color="auto"/>
        <w:right w:val="none" w:sz="0" w:space="0" w:color="auto"/>
      </w:divBdr>
    </w:div>
    <w:div w:id="2108501496">
      <w:bodyDiv w:val="1"/>
      <w:marLeft w:val="0"/>
      <w:marRight w:val="0"/>
      <w:marTop w:val="0"/>
      <w:marBottom w:val="0"/>
      <w:divBdr>
        <w:top w:val="none" w:sz="0" w:space="0" w:color="auto"/>
        <w:left w:val="none" w:sz="0" w:space="0" w:color="auto"/>
        <w:bottom w:val="none" w:sz="0" w:space="0" w:color="auto"/>
        <w:right w:val="none" w:sz="0" w:space="0" w:color="auto"/>
      </w:divBdr>
    </w:div>
    <w:div w:id="212854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3669E84F729E47BF45E2CCA0150A7F" ma:contentTypeVersion="10" ma:contentTypeDescription="Create a new document." ma:contentTypeScope="" ma:versionID="6a81b6e3ee8ed55820e770bb987d4212">
  <xsd:schema xmlns:xsd="http://www.w3.org/2001/XMLSchema" xmlns:xs="http://www.w3.org/2001/XMLSchema" xmlns:p="http://schemas.microsoft.com/office/2006/metadata/properties" xmlns:ns2="599ebcbd-d4c2-48b0-99fe-53aff7440ffd" targetNamespace="http://schemas.microsoft.com/office/2006/metadata/properties" ma:root="true" ma:fieldsID="fe90e1987a832e26025c6ed710f3f86a" ns2:_="">
    <xsd:import namespace="599ebcbd-d4c2-48b0-99fe-53aff7440ff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ebcbd-d4c2-48b0-99fe-53aff7440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B388E1-C4F2-40CC-ACCC-14AC8F6B2E30}">
  <ds:schemaRefs>
    <ds:schemaRef ds:uri="http://schemas.microsoft.com/sharepoint/v3/contenttype/forms"/>
  </ds:schemaRefs>
</ds:datastoreItem>
</file>

<file path=customXml/itemProps2.xml><?xml version="1.0" encoding="utf-8"?>
<ds:datastoreItem xmlns:ds="http://schemas.openxmlformats.org/officeDocument/2006/customXml" ds:itemID="{37FD8925-F3DD-4B81-94E9-3B8A64592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9ebcbd-d4c2-48b0-99fe-53aff7440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EBB56-3E97-47DF-8A06-B51377023369}">
  <ds:schemaRefs>
    <ds:schemaRef ds:uri="http://schemas.openxmlformats.org/officeDocument/2006/bibliography"/>
  </ds:schemaRefs>
</ds:datastoreItem>
</file>

<file path=customXml/itemProps4.xml><?xml version="1.0" encoding="utf-8"?>
<ds:datastoreItem xmlns:ds="http://schemas.openxmlformats.org/officeDocument/2006/customXml" ds:itemID="{92E882C8-90D7-4DF9-8413-BFF96DBB73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Pages>
  <Words>1009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PROFESSIONAL SUMMARY:</vt:lpstr>
    </vt:vector>
  </TitlesOfParts>
  <Company>Software AG</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subject>Resume</dc:subject>
  <dc:creator>JaiSaiRama SunilP</dc:creator>
  <cp:keywords>Java, J2EE, Oracle, IBM DB2, WebSphere Application Server, WSAD, Linux.</cp:keywords>
  <cp:lastModifiedBy>Naveen Singamsetti</cp:lastModifiedBy>
  <cp:revision>28</cp:revision>
  <cp:lastPrinted>2025-06-06T09:14:00Z</cp:lastPrinted>
  <dcterms:created xsi:type="dcterms:W3CDTF">2025-06-10T04:37:00Z</dcterms:created>
  <dcterms:modified xsi:type="dcterms:W3CDTF">2025-07-02T08:57:00Z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0x0101002E3669E84F729E47BF45E2CCA0150A7F</vt:lpwstr>
  </property>
  <property fmtid="{D5CDD505-2E9C-101B-9397-08002B2CF9AE}" pid="3" name="GrammarlyDocumentId">
    <vt:lpwstr>93451c38b405ab30a43307f5a4ed87467c4eb8b0fc93a6693dba7f3a7c2a155f</vt:lpwstr>
  </property>
</Properties>
</file>